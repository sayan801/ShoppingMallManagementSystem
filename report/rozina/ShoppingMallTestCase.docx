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DA" w:rsidRPr="004D3360" w:rsidRDefault="00F209DA" w:rsidP="00F209DA"/>
    <w:p w:rsidR="00F209DA" w:rsidRDefault="00F209DA" w:rsidP="00F209DA">
      <w:pPr>
        <w:pStyle w:val="Heading2"/>
      </w:pPr>
      <w:r>
        <w:t>Test Cases (Unit Test Cases and System Test Cases)</w:t>
      </w:r>
    </w:p>
    <w:p w:rsidR="00F209DA" w:rsidRDefault="00F209DA" w:rsidP="00F209DA">
      <w:pPr>
        <w:pStyle w:val="Heading3"/>
      </w:pPr>
      <w:r>
        <w:t>Unit Test Cases</w:t>
      </w:r>
    </w:p>
    <w:tbl>
      <w:tblPr>
        <w:tblStyle w:val="TableGrid"/>
        <w:tblpPr w:leftFromText="180" w:rightFromText="180" w:vertAnchor="text" w:horzAnchor="margin" w:tblpXSpec="center" w:tblpY="644"/>
        <w:tblW w:w="10818" w:type="dxa"/>
        <w:tblLayout w:type="fixed"/>
        <w:tblLook w:val="04A0"/>
      </w:tblPr>
      <w:tblGrid>
        <w:gridCol w:w="1008"/>
        <w:gridCol w:w="342"/>
        <w:gridCol w:w="1440"/>
        <w:gridCol w:w="1260"/>
        <w:gridCol w:w="1350"/>
        <w:gridCol w:w="1170"/>
        <w:gridCol w:w="738"/>
        <w:gridCol w:w="1872"/>
        <w:gridCol w:w="1638"/>
      </w:tblGrid>
      <w:tr w:rsidR="00F209DA" w:rsidRPr="00593F32" w:rsidTr="0016307D">
        <w:trPr>
          <w:trHeight w:val="930"/>
        </w:trPr>
        <w:tc>
          <w:tcPr>
            <w:tcW w:w="1008" w:type="dxa"/>
            <w:shd w:val="clear" w:color="auto" w:fill="C6D9F1" w:themeFill="text2" w:themeFillTint="33"/>
            <w:vAlign w:val="bottom"/>
          </w:tcPr>
          <w:p w:rsidR="00F209DA" w:rsidRPr="00791AA3" w:rsidRDefault="00F209DA" w:rsidP="0016307D">
            <w:pPr>
              <w:jc w:val="both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791AA3">
              <w:rPr>
                <w:rFonts w:ascii="Arial" w:eastAsia="Times New Roman" w:hAnsi="Arial" w:cs="Arial"/>
                <w:color w:val="000000"/>
              </w:rPr>
              <w:t>Test Case Id</w:t>
            </w:r>
          </w:p>
        </w:tc>
        <w:tc>
          <w:tcPr>
            <w:tcW w:w="342" w:type="dxa"/>
            <w:shd w:val="clear" w:color="auto" w:fill="C6D9F1" w:themeFill="text2" w:themeFillTint="33"/>
            <w:hideMark/>
          </w:tcPr>
          <w:p w:rsidR="00F209DA" w:rsidRPr="00593F32" w:rsidRDefault="00F209DA" w:rsidP="0016307D">
            <w:pPr>
              <w:jc w:val="both"/>
            </w:pPr>
            <w:r w:rsidRPr="00593F32">
              <w:t>Type</w:t>
            </w:r>
          </w:p>
        </w:tc>
        <w:tc>
          <w:tcPr>
            <w:tcW w:w="1440" w:type="dxa"/>
            <w:shd w:val="clear" w:color="auto" w:fill="C6D9F1" w:themeFill="text2" w:themeFillTint="33"/>
            <w:hideMark/>
          </w:tcPr>
          <w:p w:rsidR="00F209DA" w:rsidRPr="00593F32" w:rsidRDefault="00F209DA" w:rsidP="0016307D">
            <w:pPr>
              <w:jc w:val="both"/>
            </w:pPr>
            <w:proofErr w:type="spellStart"/>
            <w:r w:rsidRPr="00593F32">
              <w:t>Github</w:t>
            </w:r>
            <w:proofErr w:type="spellEnd"/>
            <w:r w:rsidRPr="00593F32">
              <w:t xml:space="preserve"> ID</w:t>
            </w:r>
          </w:p>
        </w:tc>
        <w:tc>
          <w:tcPr>
            <w:tcW w:w="1260" w:type="dxa"/>
            <w:shd w:val="clear" w:color="auto" w:fill="C6D9F1" w:themeFill="text2" w:themeFillTint="33"/>
            <w:hideMark/>
          </w:tcPr>
          <w:p w:rsidR="00F209DA" w:rsidRPr="00593F32" w:rsidRDefault="00F209DA" w:rsidP="0016307D">
            <w:pPr>
              <w:jc w:val="both"/>
            </w:pPr>
            <w:r w:rsidRPr="00593F32">
              <w:t>Subject</w:t>
            </w:r>
          </w:p>
        </w:tc>
        <w:tc>
          <w:tcPr>
            <w:tcW w:w="1350" w:type="dxa"/>
            <w:shd w:val="clear" w:color="auto" w:fill="C6D9F1" w:themeFill="text2" w:themeFillTint="33"/>
            <w:hideMark/>
          </w:tcPr>
          <w:p w:rsidR="00F209DA" w:rsidRPr="00593F32" w:rsidRDefault="00F209DA" w:rsidP="0016307D">
            <w:pPr>
              <w:jc w:val="both"/>
            </w:pPr>
            <w:r w:rsidRPr="00593F32">
              <w:t>Test Name</w:t>
            </w:r>
          </w:p>
        </w:tc>
        <w:tc>
          <w:tcPr>
            <w:tcW w:w="1170" w:type="dxa"/>
            <w:shd w:val="clear" w:color="auto" w:fill="C6D9F1" w:themeFill="text2" w:themeFillTint="33"/>
            <w:hideMark/>
          </w:tcPr>
          <w:p w:rsidR="00F209DA" w:rsidRPr="00593F32" w:rsidRDefault="00F209DA" w:rsidP="0016307D">
            <w:pPr>
              <w:jc w:val="both"/>
            </w:pPr>
            <w:r w:rsidRPr="00593F32">
              <w:t>Test Description</w:t>
            </w:r>
          </w:p>
        </w:tc>
        <w:tc>
          <w:tcPr>
            <w:tcW w:w="738" w:type="dxa"/>
            <w:shd w:val="clear" w:color="auto" w:fill="C6D9F1" w:themeFill="text2" w:themeFillTint="33"/>
            <w:hideMark/>
          </w:tcPr>
          <w:p w:rsidR="00F209DA" w:rsidRPr="00593F32" w:rsidRDefault="00F209DA" w:rsidP="0016307D">
            <w:pPr>
              <w:jc w:val="both"/>
            </w:pPr>
            <w:r w:rsidRPr="00593F32">
              <w:t>Step Name</w:t>
            </w:r>
          </w:p>
        </w:tc>
        <w:tc>
          <w:tcPr>
            <w:tcW w:w="1872" w:type="dxa"/>
            <w:shd w:val="clear" w:color="auto" w:fill="C6D9F1" w:themeFill="text2" w:themeFillTint="33"/>
            <w:hideMark/>
          </w:tcPr>
          <w:p w:rsidR="00F209DA" w:rsidRPr="00593F32" w:rsidRDefault="00F209DA" w:rsidP="0016307D">
            <w:pPr>
              <w:jc w:val="both"/>
            </w:pPr>
            <w:r w:rsidRPr="00593F32">
              <w:t>Description</w:t>
            </w:r>
          </w:p>
        </w:tc>
        <w:tc>
          <w:tcPr>
            <w:tcW w:w="1638" w:type="dxa"/>
            <w:shd w:val="clear" w:color="auto" w:fill="C6D9F1" w:themeFill="text2" w:themeFillTint="33"/>
            <w:hideMark/>
          </w:tcPr>
          <w:p w:rsidR="00F209DA" w:rsidRPr="00593F32" w:rsidRDefault="00F209DA" w:rsidP="0016307D">
            <w:pPr>
              <w:jc w:val="both"/>
            </w:pPr>
            <w:r w:rsidRPr="00593F32">
              <w:t>Expected Result</w:t>
            </w:r>
          </w:p>
        </w:tc>
      </w:tr>
      <w:tr w:rsidR="00F209DA" w:rsidRPr="00593F32" w:rsidTr="0016307D">
        <w:trPr>
          <w:trHeight w:val="1125"/>
        </w:trPr>
        <w:tc>
          <w:tcPr>
            <w:tcW w:w="1008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-001</w:t>
            </w:r>
          </w:p>
        </w:tc>
        <w:tc>
          <w:tcPr>
            <w:tcW w:w="342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F209DA" w:rsidRPr="001F0CC3" w:rsidRDefault="00C92520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04ad2993baf3b9b74d8f0d97d29de653f92bdd3f</w:t>
            </w: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="00C92520"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F209DA" w:rsidRPr="001F0CC3" w:rsidRDefault="00F209DA" w:rsidP="00F209DA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Login for </w:t>
            </w:r>
            <w:r w:rsidR="00C92520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Admin Zone</w:t>
            </w:r>
          </w:p>
        </w:tc>
        <w:tc>
          <w:tcPr>
            <w:tcW w:w="1170" w:type="dxa"/>
            <w:hideMark/>
          </w:tcPr>
          <w:p w:rsidR="00F209DA" w:rsidRPr="001F0CC3" w:rsidRDefault="00F209DA" w:rsidP="00C92520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verify that the </w:t>
            </w:r>
            <w:r w:rsidR="004030A9"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User </w:t>
            </w:r>
            <w:r w:rsidR="004030A9">
              <w:rPr>
                <w:rFonts w:ascii="Times New Roman" w:eastAsia="Times New Roman" w:hAnsi="Times New Roman" w:cs="Times New Roman"/>
                <w:sz w:val="24"/>
                <w:lang w:val="en-GB"/>
              </w:rPr>
              <w:t>Name</w:t>
            </w:r>
            <w:r w:rsidR="004030A9"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and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Password of </w:t>
            </w:r>
            <w:r w:rsid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Admin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is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valid. </w:t>
            </w:r>
          </w:p>
        </w:tc>
        <w:tc>
          <w:tcPr>
            <w:tcW w:w="738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72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wrong User </w:t>
            </w:r>
            <w:r w:rsid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Name</w:t>
            </w:r>
            <w:r w:rsidR="00C92520"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and Password. And Click on Login Button.</w:t>
            </w:r>
          </w:p>
        </w:tc>
        <w:tc>
          <w:tcPr>
            <w:tcW w:w="1638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F209DA" w:rsidRPr="00593F32" w:rsidTr="0016307D">
        <w:trPr>
          <w:trHeight w:val="3225"/>
        </w:trPr>
        <w:tc>
          <w:tcPr>
            <w:tcW w:w="1008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-002</w:t>
            </w:r>
          </w:p>
        </w:tc>
        <w:tc>
          <w:tcPr>
            <w:tcW w:w="342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440" w:type="dxa"/>
            <w:noWrap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72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Wrong User </w:t>
            </w:r>
            <w:r w:rsid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Name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and valid Password. And Click on Login Button.</w:t>
            </w:r>
          </w:p>
        </w:tc>
        <w:tc>
          <w:tcPr>
            <w:tcW w:w="1638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F209DA" w:rsidRPr="00593F32" w:rsidTr="0016307D">
        <w:trPr>
          <w:trHeight w:val="1056"/>
        </w:trPr>
        <w:tc>
          <w:tcPr>
            <w:tcW w:w="1008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-003</w:t>
            </w:r>
          </w:p>
        </w:tc>
        <w:tc>
          <w:tcPr>
            <w:tcW w:w="342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872" w:type="dxa"/>
            <w:hideMark/>
          </w:tcPr>
          <w:p w:rsidR="00F209DA" w:rsidRPr="001F0CC3" w:rsidRDefault="00F209DA" w:rsidP="00C92520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Valid User </w:t>
            </w:r>
            <w:r w:rsid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Name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and Wrong Password. And Click on Login Button.</w:t>
            </w:r>
          </w:p>
        </w:tc>
        <w:tc>
          <w:tcPr>
            <w:tcW w:w="1638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F209DA" w:rsidRPr="00593F32" w:rsidTr="0016307D">
        <w:trPr>
          <w:trHeight w:val="1056"/>
        </w:trPr>
        <w:tc>
          <w:tcPr>
            <w:tcW w:w="1008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-004</w:t>
            </w:r>
          </w:p>
        </w:tc>
        <w:tc>
          <w:tcPr>
            <w:tcW w:w="342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872" w:type="dxa"/>
            <w:hideMark/>
          </w:tcPr>
          <w:p w:rsidR="00F209DA" w:rsidRPr="001F0CC3" w:rsidRDefault="001770FD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Nothing in User</w:t>
            </w:r>
            <w:r w:rsid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Name</w:t>
            </w:r>
            <w:r w:rsidR="00C92520"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 w:rsidR="00F209DA"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and Password fields. And Click on Login Button.</w:t>
            </w:r>
          </w:p>
        </w:tc>
        <w:tc>
          <w:tcPr>
            <w:tcW w:w="1638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F209DA" w:rsidRPr="00593F32" w:rsidTr="0016307D">
        <w:trPr>
          <w:trHeight w:val="1056"/>
        </w:trPr>
        <w:tc>
          <w:tcPr>
            <w:tcW w:w="1008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-005</w:t>
            </w:r>
          </w:p>
        </w:tc>
        <w:tc>
          <w:tcPr>
            <w:tcW w:w="342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Step5</w:t>
            </w:r>
          </w:p>
        </w:tc>
        <w:tc>
          <w:tcPr>
            <w:tcW w:w="1872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Nothing in User </w:t>
            </w:r>
            <w:r w:rsid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Name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and insert Valid Password fields. And Click on Login Button.</w:t>
            </w:r>
          </w:p>
        </w:tc>
        <w:tc>
          <w:tcPr>
            <w:tcW w:w="1638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F209DA" w:rsidRPr="00593F32" w:rsidTr="0016307D">
        <w:trPr>
          <w:trHeight w:val="1056"/>
        </w:trPr>
        <w:tc>
          <w:tcPr>
            <w:tcW w:w="1008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-006</w:t>
            </w:r>
          </w:p>
        </w:tc>
        <w:tc>
          <w:tcPr>
            <w:tcW w:w="342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Step6</w:t>
            </w:r>
          </w:p>
        </w:tc>
        <w:tc>
          <w:tcPr>
            <w:tcW w:w="1872" w:type="dxa"/>
            <w:hideMark/>
          </w:tcPr>
          <w:p w:rsidR="00F209DA" w:rsidRPr="001F0CC3" w:rsidRDefault="00F209DA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Nothing in Password and insert Valid User </w:t>
            </w:r>
            <w:r w:rsid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Name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fields. And Click on Login Button.</w:t>
            </w:r>
          </w:p>
        </w:tc>
        <w:tc>
          <w:tcPr>
            <w:tcW w:w="1638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F209DA" w:rsidRPr="00593F32" w:rsidTr="0016307D">
        <w:trPr>
          <w:trHeight w:val="1056"/>
        </w:trPr>
        <w:tc>
          <w:tcPr>
            <w:tcW w:w="1008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-007</w:t>
            </w:r>
          </w:p>
        </w:tc>
        <w:tc>
          <w:tcPr>
            <w:tcW w:w="342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Step7</w:t>
            </w:r>
          </w:p>
        </w:tc>
        <w:tc>
          <w:tcPr>
            <w:tcW w:w="1872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Nothing in User </w:t>
            </w:r>
            <w:r w:rsid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Name</w:t>
            </w:r>
            <w:r w:rsidR="00C92520"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and insert invalid Password fields. And Click on Login Button.</w:t>
            </w:r>
          </w:p>
        </w:tc>
        <w:tc>
          <w:tcPr>
            <w:tcW w:w="1638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F209DA" w:rsidRPr="00593F32" w:rsidTr="0016307D">
        <w:trPr>
          <w:trHeight w:val="1056"/>
        </w:trPr>
        <w:tc>
          <w:tcPr>
            <w:tcW w:w="1008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-008</w:t>
            </w:r>
          </w:p>
        </w:tc>
        <w:tc>
          <w:tcPr>
            <w:tcW w:w="342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Step8</w:t>
            </w:r>
          </w:p>
        </w:tc>
        <w:tc>
          <w:tcPr>
            <w:tcW w:w="1872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Nothing in Password and insert invalid User </w:t>
            </w:r>
            <w:r w:rsid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Name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fields. And Click on Login Button.</w:t>
            </w:r>
          </w:p>
        </w:tc>
        <w:tc>
          <w:tcPr>
            <w:tcW w:w="1638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F209DA" w:rsidRPr="00593F32" w:rsidTr="0016307D">
        <w:trPr>
          <w:trHeight w:val="1056"/>
        </w:trPr>
        <w:tc>
          <w:tcPr>
            <w:tcW w:w="1008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-009</w:t>
            </w:r>
          </w:p>
        </w:tc>
        <w:tc>
          <w:tcPr>
            <w:tcW w:w="342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Step9</w:t>
            </w:r>
          </w:p>
        </w:tc>
        <w:tc>
          <w:tcPr>
            <w:tcW w:w="1872" w:type="dxa"/>
            <w:hideMark/>
          </w:tcPr>
          <w:p w:rsidR="00F209DA" w:rsidRPr="001F0CC3" w:rsidRDefault="00F209DA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valid User </w:t>
            </w:r>
            <w:r w:rsid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Name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and Password. And Click on Login Button.</w:t>
            </w:r>
          </w:p>
        </w:tc>
        <w:tc>
          <w:tcPr>
            <w:tcW w:w="1638" w:type="dxa"/>
            <w:hideMark/>
          </w:tcPr>
          <w:p w:rsidR="00F209DA" w:rsidRPr="001F0CC3" w:rsidRDefault="00F209DA" w:rsidP="00C92520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Successfully login</w:t>
            </w:r>
            <w:r w:rsid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to Admin Zone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</w:tr>
      <w:tr w:rsidR="00193E96" w:rsidRPr="00593F32" w:rsidTr="0016307D">
        <w:trPr>
          <w:trHeight w:val="1320"/>
        </w:trPr>
        <w:tc>
          <w:tcPr>
            <w:tcW w:w="1008" w:type="dxa"/>
          </w:tcPr>
          <w:p w:rsidR="00193E96" w:rsidRPr="001F0CC3" w:rsidRDefault="00193E96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-010</w:t>
            </w:r>
          </w:p>
        </w:tc>
        <w:tc>
          <w:tcPr>
            <w:tcW w:w="342" w:type="dxa"/>
            <w:hideMark/>
          </w:tcPr>
          <w:p w:rsidR="00193E96" w:rsidRPr="001F0CC3" w:rsidRDefault="00193E96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193E96" w:rsidRPr="001F0CC3" w:rsidRDefault="00193E96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770FD">
              <w:rPr>
                <w:rFonts w:ascii="Times New Roman" w:eastAsia="Times New Roman" w:hAnsi="Times New Roman" w:cs="Times New Roman"/>
                <w:sz w:val="24"/>
                <w:lang w:val="en-GB"/>
              </w:rPr>
              <w:t>bd0bd3e2d5fae2e5f58a93527d806cb179dcd828</w:t>
            </w:r>
          </w:p>
        </w:tc>
        <w:tc>
          <w:tcPr>
            <w:tcW w:w="1260" w:type="dxa"/>
            <w:hideMark/>
          </w:tcPr>
          <w:p w:rsidR="00193E96" w:rsidRPr="001F0CC3" w:rsidRDefault="00193E96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193E96" w:rsidRPr="001F0CC3" w:rsidRDefault="00193E96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Product’s insertion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Admin Zone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170" w:type="dxa"/>
            <w:hideMark/>
          </w:tcPr>
          <w:p w:rsidR="00193E96" w:rsidRPr="001F0CC3" w:rsidRDefault="00193E96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</w:t>
            </w:r>
            <w:r w:rsidR="005C0F54"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</w:t>
            </w:r>
            <w:r w:rsidR="005C0F54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insertion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process of product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38" w:type="dxa"/>
            <w:hideMark/>
          </w:tcPr>
          <w:p w:rsidR="00193E96" w:rsidRPr="001F0CC3" w:rsidRDefault="00193E96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Step1</w:t>
            </w:r>
          </w:p>
        </w:tc>
        <w:tc>
          <w:tcPr>
            <w:tcW w:w="1872" w:type="dxa"/>
            <w:hideMark/>
          </w:tcPr>
          <w:p w:rsidR="00193E96" w:rsidRPr="001F0CC3" w:rsidRDefault="00193E96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Nothing in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Product’s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details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like in Name, Type, Brand etc. a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nd click on S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ubmit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Button.</w:t>
            </w:r>
          </w:p>
        </w:tc>
        <w:tc>
          <w:tcPr>
            <w:tcW w:w="1638" w:type="dxa"/>
            <w:hideMark/>
          </w:tcPr>
          <w:p w:rsidR="00193E96" w:rsidRPr="001F0CC3" w:rsidRDefault="00193E96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Insertion failed. Display error message.</w:t>
            </w:r>
          </w:p>
        </w:tc>
      </w:tr>
      <w:tr w:rsidR="001770FD" w:rsidRPr="00593F32" w:rsidTr="0016307D">
        <w:trPr>
          <w:trHeight w:val="2640"/>
        </w:trPr>
        <w:tc>
          <w:tcPr>
            <w:tcW w:w="1008" w:type="dxa"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-011</w:t>
            </w:r>
          </w:p>
        </w:tc>
        <w:tc>
          <w:tcPr>
            <w:tcW w:w="342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440" w:type="dxa"/>
            <w:noWrap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72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Keep empty one field among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Product’s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details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like in Name, Type, Brand, Description and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click on S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ubmit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Button.</w:t>
            </w:r>
          </w:p>
        </w:tc>
        <w:tc>
          <w:tcPr>
            <w:tcW w:w="1638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Insertion failed. Display error message.</w:t>
            </w:r>
          </w:p>
        </w:tc>
      </w:tr>
      <w:tr w:rsidR="001770FD" w:rsidRPr="00593F32" w:rsidTr="0016307D">
        <w:trPr>
          <w:trHeight w:val="1584"/>
        </w:trPr>
        <w:tc>
          <w:tcPr>
            <w:tcW w:w="1008" w:type="dxa"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-012</w:t>
            </w:r>
          </w:p>
        </w:tc>
        <w:tc>
          <w:tcPr>
            <w:tcW w:w="342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44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872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proper Product’s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details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like in Name, Type, Brand, Description and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click on S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ubmit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Button.</w:t>
            </w:r>
          </w:p>
        </w:tc>
        <w:tc>
          <w:tcPr>
            <w:tcW w:w="1638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Successful Insertion. And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Product details will display in List view. </w:t>
            </w:r>
          </w:p>
        </w:tc>
      </w:tr>
      <w:tr w:rsidR="001770FD" w:rsidRPr="00593F32" w:rsidTr="0016307D">
        <w:trPr>
          <w:trHeight w:val="1584"/>
        </w:trPr>
        <w:tc>
          <w:tcPr>
            <w:tcW w:w="1008" w:type="dxa"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-013</w:t>
            </w:r>
          </w:p>
        </w:tc>
        <w:tc>
          <w:tcPr>
            <w:tcW w:w="342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872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Product’s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details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like in Name, Type, Brand, Description and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click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Reset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button.</w:t>
            </w:r>
          </w:p>
        </w:tc>
        <w:tc>
          <w:tcPr>
            <w:tcW w:w="1638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Successful to clear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Product’s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details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</w:tr>
      <w:tr w:rsidR="001770FD" w:rsidRPr="00593F32" w:rsidTr="0016307D">
        <w:trPr>
          <w:trHeight w:val="1584"/>
        </w:trPr>
        <w:tc>
          <w:tcPr>
            <w:tcW w:w="1008" w:type="dxa"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-014</w:t>
            </w:r>
          </w:p>
        </w:tc>
        <w:tc>
          <w:tcPr>
            <w:tcW w:w="342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770FD">
              <w:rPr>
                <w:rFonts w:ascii="Times New Roman" w:eastAsia="Times New Roman" w:hAnsi="Times New Roman" w:cs="Times New Roman"/>
                <w:sz w:val="24"/>
                <w:lang w:val="en-GB"/>
              </w:rPr>
              <w:t>9f6457fbecfa275217a7ed1a23f12dcfa6e33342</w:t>
            </w:r>
          </w:p>
        </w:tc>
        <w:tc>
          <w:tcPr>
            <w:tcW w:w="126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1770FD" w:rsidRPr="001F0CC3" w:rsidRDefault="001770FD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Product</w:t>
            </w:r>
            <w:r w:rsidR="00193E96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’s deletion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Admin Zone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170" w:type="dxa"/>
            <w:hideMark/>
          </w:tcPr>
          <w:p w:rsidR="001770FD" w:rsidRPr="001F0CC3" w:rsidRDefault="001770FD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delete process of product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38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Step1</w:t>
            </w:r>
          </w:p>
        </w:tc>
        <w:tc>
          <w:tcPr>
            <w:tcW w:w="1872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Delete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 without selecting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Product’s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details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638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error message.</w:t>
            </w:r>
          </w:p>
        </w:tc>
      </w:tr>
      <w:tr w:rsidR="001770FD" w:rsidRPr="00593F32" w:rsidTr="0016307D">
        <w:trPr>
          <w:trHeight w:val="1584"/>
        </w:trPr>
        <w:tc>
          <w:tcPr>
            <w:tcW w:w="1008" w:type="dxa"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-015</w:t>
            </w:r>
          </w:p>
        </w:tc>
        <w:tc>
          <w:tcPr>
            <w:tcW w:w="342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1872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Select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Product’s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details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and Click on Delete button.</w:t>
            </w:r>
          </w:p>
        </w:tc>
        <w:tc>
          <w:tcPr>
            <w:tcW w:w="1638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Deleted successfully. </w:t>
            </w:r>
          </w:p>
        </w:tc>
      </w:tr>
      <w:tr w:rsidR="00193E96" w:rsidRPr="00593F32" w:rsidTr="0016307D">
        <w:trPr>
          <w:trHeight w:val="1584"/>
        </w:trPr>
        <w:tc>
          <w:tcPr>
            <w:tcW w:w="1008" w:type="dxa"/>
          </w:tcPr>
          <w:p w:rsidR="00193E96" w:rsidRPr="001F0CC3" w:rsidRDefault="00193E96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-016</w:t>
            </w:r>
          </w:p>
        </w:tc>
        <w:tc>
          <w:tcPr>
            <w:tcW w:w="342" w:type="dxa"/>
            <w:hideMark/>
          </w:tcPr>
          <w:p w:rsidR="00193E96" w:rsidRPr="001F0CC3" w:rsidRDefault="00193E96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193E96" w:rsidRPr="001F0CC3" w:rsidRDefault="00193E96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93E96">
              <w:rPr>
                <w:rFonts w:ascii="Times New Roman" w:eastAsia="Times New Roman" w:hAnsi="Times New Roman" w:cs="Times New Roman"/>
                <w:sz w:val="24"/>
                <w:lang w:val="en-GB"/>
              </w:rPr>
              <w:t>c5804ae447a24ef031214c085501a54882e2c4cb</w:t>
            </w:r>
          </w:p>
        </w:tc>
        <w:tc>
          <w:tcPr>
            <w:tcW w:w="1260" w:type="dxa"/>
            <w:hideMark/>
          </w:tcPr>
          <w:p w:rsidR="00193E96" w:rsidRPr="001F0CC3" w:rsidRDefault="00193E96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\code</w:t>
            </w:r>
          </w:p>
        </w:tc>
        <w:tc>
          <w:tcPr>
            <w:tcW w:w="1350" w:type="dxa"/>
            <w:hideMark/>
          </w:tcPr>
          <w:p w:rsidR="00193E96" w:rsidRPr="001F0CC3" w:rsidRDefault="00193E96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Product’s edition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Admin Zone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170" w:type="dxa"/>
            <w:hideMark/>
          </w:tcPr>
          <w:p w:rsidR="00193E96" w:rsidRPr="001F0CC3" w:rsidRDefault="00193E96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edition process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of product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38" w:type="dxa"/>
            <w:hideMark/>
          </w:tcPr>
          <w:p w:rsidR="00193E96" w:rsidRPr="001F0CC3" w:rsidRDefault="00193E96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Step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</w:t>
            </w:r>
          </w:p>
        </w:tc>
        <w:tc>
          <w:tcPr>
            <w:tcW w:w="1872" w:type="dxa"/>
            <w:hideMark/>
          </w:tcPr>
          <w:p w:rsidR="00193E96" w:rsidRPr="001F0CC3" w:rsidRDefault="00193E96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Edit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button without selecting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Product’s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details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638" w:type="dxa"/>
            <w:hideMark/>
          </w:tcPr>
          <w:p w:rsidR="00193E96" w:rsidRPr="001F0CC3" w:rsidRDefault="00193E96" w:rsidP="00193E96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error message.</w:t>
            </w:r>
          </w:p>
        </w:tc>
      </w:tr>
      <w:tr w:rsidR="001770FD" w:rsidRPr="00593F32" w:rsidTr="0016307D">
        <w:trPr>
          <w:trHeight w:val="1584"/>
        </w:trPr>
        <w:tc>
          <w:tcPr>
            <w:tcW w:w="1008" w:type="dxa"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-017</w:t>
            </w:r>
          </w:p>
        </w:tc>
        <w:tc>
          <w:tcPr>
            <w:tcW w:w="342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1770FD" w:rsidRPr="001F0CC3" w:rsidRDefault="00193E96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1872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Select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 Product’s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details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and Click on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Edit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button.</w:t>
            </w:r>
          </w:p>
        </w:tc>
        <w:tc>
          <w:tcPr>
            <w:tcW w:w="1638" w:type="dxa"/>
            <w:hideMark/>
          </w:tcPr>
          <w:p w:rsidR="001770FD" w:rsidRPr="001F0CC3" w:rsidRDefault="001770FD" w:rsidP="001770F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Asking to edit and click on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Update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to successfully </w:t>
            </w:r>
            <w:r w:rsidR="00193E96"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update </w:t>
            </w:r>
            <w:r w:rsidR="00193E96">
              <w:rPr>
                <w:rFonts w:ascii="Times New Roman" w:eastAsia="Times New Roman" w:hAnsi="Times New Roman" w:cs="Times New Roman"/>
                <w:sz w:val="24"/>
                <w:lang w:val="en-GB"/>
              </w:rPr>
              <w:t>Product’s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 w:rsidR="00193E96">
              <w:rPr>
                <w:rFonts w:ascii="Times New Roman" w:eastAsia="Times New Roman" w:hAnsi="Times New Roman" w:cs="Times New Roman"/>
                <w:sz w:val="24"/>
                <w:lang w:val="en-GB"/>
              </w:rPr>
              <w:t>details</w:t>
            </w:r>
            <w:r w:rsidR="00193E96"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</w:tr>
      <w:tr w:rsidR="006168A1" w:rsidRPr="00593F32" w:rsidTr="0016307D">
        <w:trPr>
          <w:trHeight w:val="1320"/>
        </w:trPr>
        <w:tc>
          <w:tcPr>
            <w:tcW w:w="1008" w:type="dxa"/>
          </w:tcPr>
          <w:p w:rsidR="006168A1" w:rsidRPr="001F0CC3" w:rsidRDefault="006168A1" w:rsidP="006168A1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-018</w:t>
            </w:r>
          </w:p>
        </w:tc>
        <w:tc>
          <w:tcPr>
            <w:tcW w:w="342" w:type="dxa"/>
            <w:hideMark/>
          </w:tcPr>
          <w:p w:rsidR="006168A1" w:rsidRPr="001F0CC3" w:rsidRDefault="006168A1" w:rsidP="006168A1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6168A1" w:rsidRPr="001F0CC3" w:rsidRDefault="006168A1" w:rsidP="006168A1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6168A1">
              <w:rPr>
                <w:rFonts w:ascii="Times New Roman" w:eastAsia="Times New Roman" w:hAnsi="Times New Roman" w:cs="Times New Roman"/>
                <w:sz w:val="24"/>
                <w:lang w:val="en-GB"/>
              </w:rPr>
              <w:t>926c344b67d699991bfa9c954a7471ec1bc34bad</w:t>
            </w:r>
          </w:p>
        </w:tc>
        <w:tc>
          <w:tcPr>
            <w:tcW w:w="1260" w:type="dxa"/>
            <w:hideMark/>
          </w:tcPr>
          <w:p w:rsidR="006168A1" w:rsidRPr="001F0CC3" w:rsidRDefault="006168A1" w:rsidP="006168A1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6168A1" w:rsidRPr="001F0CC3" w:rsidRDefault="006168A1" w:rsidP="006168A1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Product’s search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Admin Zone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170" w:type="dxa"/>
            <w:hideMark/>
          </w:tcPr>
          <w:p w:rsidR="006168A1" w:rsidRPr="001F0CC3" w:rsidRDefault="006168A1" w:rsidP="006168A1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search process of product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38" w:type="dxa"/>
            <w:hideMark/>
          </w:tcPr>
          <w:p w:rsidR="006168A1" w:rsidRPr="001F0CC3" w:rsidRDefault="006168A1" w:rsidP="006168A1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Step1</w:t>
            </w:r>
          </w:p>
        </w:tc>
        <w:tc>
          <w:tcPr>
            <w:tcW w:w="1872" w:type="dxa"/>
            <w:hideMark/>
          </w:tcPr>
          <w:p w:rsidR="006168A1" w:rsidRPr="001F0CC3" w:rsidRDefault="006168A1" w:rsidP="006168A1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Write search key word in search product fields and click on Search Button.</w:t>
            </w:r>
          </w:p>
        </w:tc>
        <w:tc>
          <w:tcPr>
            <w:tcW w:w="1638" w:type="dxa"/>
            <w:hideMark/>
          </w:tcPr>
          <w:p w:rsidR="006168A1" w:rsidRPr="001F0CC3" w:rsidRDefault="006168A1" w:rsidP="006168A1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List view will display search result. If not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found  List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view will display nothing. </w:t>
            </w:r>
          </w:p>
        </w:tc>
      </w:tr>
      <w:tr w:rsidR="006168A1" w:rsidRPr="00593F32" w:rsidTr="006168A1">
        <w:trPr>
          <w:trHeight w:val="1782"/>
        </w:trPr>
        <w:tc>
          <w:tcPr>
            <w:tcW w:w="1008" w:type="dxa"/>
          </w:tcPr>
          <w:p w:rsidR="006168A1" w:rsidRPr="001F0CC3" w:rsidRDefault="006168A1" w:rsidP="006168A1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-019</w:t>
            </w:r>
          </w:p>
        </w:tc>
        <w:tc>
          <w:tcPr>
            <w:tcW w:w="342" w:type="dxa"/>
            <w:hideMark/>
          </w:tcPr>
          <w:p w:rsidR="006168A1" w:rsidRPr="001F0CC3" w:rsidRDefault="006168A1" w:rsidP="006168A1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noWrap/>
            <w:hideMark/>
          </w:tcPr>
          <w:p w:rsidR="006168A1" w:rsidRPr="001F0CC3" w:rsidRDefault="006168A1" w:rsidP="006168A1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6168A1" w:rsidRPr="001F0CC3" w:rsidRDefault="006168A1" w:rsidP="006168A1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6168A1" w:rsidRPr="001F0CC3" w:rsidRDefault="006168A1" w:rsidP="006168A1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6168A1" w:rsidRPr="001F0CC3" w:rsidRDefault="006168A1" w:rsidP="006168A1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6168A1" w:rsidRPr="001F0CC3" w:rsidRDefault="006168A1" w:rsidP="006168A1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1872" w:type="dxa"/>
            <w:hideMark/>
          </w:tcPr>
          <w:p w:rsidR="006168A1" w:rsidRPr="001F0CC3" w:rsidRDefault="006168A1" w:rsidP="006168A1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Keep empty search product fields and click on Search Button.</w:t>
            </w:r>
          </w:p>
        </w:tc>
        <w:tc>
          <w:tcPr>
            <w:tcW w:w="1638" w:type="dxa"/>
            <w:hideMark/>
          </w:tcPr>
          <w:p w:rsidR="006168A1" w:rsidRPr="001F0CC3" w:rsidRDefault="006168A1" w:rsidP="006168A1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List view will display All Product’s details.</w:t>
            </w:r>
          </w:p>
        </w:tc>
      </w:tr>
      <w:tr w:rsidR="005C0F54" w:rsidRPr="00593F32" w:rsidTr="0016307D">
        <w:trPr>
          <w:trHeight w:val="1056"/>
        </w:trPr>
        <w:tc>
          <w:tcPr>
            <w:tcW w:w="1008" w:type="dxa"/>
          </w:tcPr>
          <w:p w:rsidR="005C0F54" w:rsidRPr="001F0CC3" w:rsidRDefault="005C0F54" w:rsidP="005C0F54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-020</w:t>
            </w:r>
          </w:p>
        </w:tc>
        <w:tc>
          <w:tcPr>
            <w:tcW w:w="342" w:type="dxa"/>
            <w:hideMark/>
          </w:tcPr>
          <w:p w:rsidR="005C0F54" w:rsidRPr="001F0CC3" w:rsidRDefault="005C0F54" w:rsidP="005C0F54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5C0F54" w:rsidRPr="001F0CC3" w:rsidRDefault="005C0F54" w:rsidP="005C0F54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770FD">
              <w:rPr>
                <w:rFonts w:ascii="Times New Roman" w:eastAsia="Times New Roman" w:hAnsi="Times New Roman" w:cs="Times New Roman"/>
                <w:sz w:val="24"/>
                <w:lang w:val="en-GB"/>
              </w:rPr>
              <w:t>bd0bd3e2d5fae2e5f58a93527d806cb179dcd828</w:t>
            </w:r>
          </w:p>
        </w:tc>
        <w:tc>
          <w:tcPr>
            <w:tcW w:w="1260" w:type="dxa"/>
            <w:hideMark/>
          </w:tcPr>
          <w:p w:rsidR="005C0F54" w:rsidRPr="001F0CC3" w:rsidRDefault="005C0F54" w:rsidP="005C0F54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5C0F54" w:rsidRPr="001F0CC3" w:rsidRDefault="005C0F54" w:rsidP="005C0F54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Shop’s insertion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Admin Zone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170" w:type="dxa"/>
            <w:hideMark/>
          </w:tcPr>
          <w:p w:rsidR="005C0F54" w:rsidRPr="001F0CC3" w:rsidRDefault="005C0F54" w:rsidP="005C0F54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insertion process of Shop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38" w:type="dxa"/>
            <w:hideMark/>
          </w:tcPr>
          <w:p w:rsidR="005C0F54" w:rsidRPr="001F0CC3" w:rsidRDefault="005C0F54" w:rsidP="005C0F54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Step1</w:t>
            </w:r>
          </w:p>
        </w:tc>
        <w:tc>
          <w:tcPr>
            <w:tcW w:w="1872" w:type="dxa"/>
            <w:hideMark/>
          </w:tcPr>
          <w:p w:rsidR="005C0F54" w:rsidRPr="001F0CC3" w:rsidRDefault="005C0F54" w:rsidP="005C0F54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Nothing in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Shop’s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details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like in Name, Tag, Type, Available in etc. a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nd click on S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ubmit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Button.</w:t>
            </w:r>
          </w:p>
        </w:tc>
        <w:tc>
          <w:tcPr>
            <w:tcW w:w="1638" w:type="dxa"/>
            <w:hideMark/>
          </w:tcPr>
          <w:p w:rsidR="005C0F54" w:rsidRPr="001F0CC3" w:rsidRDefault="005C0F54" w:rsidP="005C0F54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Insertion failed. Display error message.</w:t>
            </w:r>
          </w:p>
        </w:tc>
      </w:tr>
      <w:tr w:rsidR="002D55C8" w:rsidRPr="00593F32" w:rsidTr="0016307D">
        <w:trPr>
          <w:trHeight w:val="1056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-021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44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Keep empty one field among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Shop’s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details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like in Name, Tag, Type, and Available in Description and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click on S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ubmit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Button.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Insertion failed. Display error message.</w:t>
            </w:r>
          </w:p>
        </w:tc>
      </w:tr>
      <w:tr w:rsidR="002D55C8" w:rsidRPr="00593F32" w:rsidTr="0016307D">
        <w:trPr>
          <w:trHeight w:val="1056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-022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44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proper Shop’s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details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like in Name, Tag, Type, and Available in etc.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S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ubmit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Button.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Successful Insertion. And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Shop details will display in List view.</w:t>
            </w:r>
          </w:p>
        </w:tc>
      </w:tr>
      <w:tr w:rsidR="002D55C8" w:rsidRPr="00593F32" w:rsidTr="0016307D">
        <w:trPr>
          <w:trHeight w:val="1056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-023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proper Shop’s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details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like in Name, Tag, Type, and Available in etc.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Reset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button.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Successful to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clear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Shop’s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details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</w:tr>
      <w:tr w:rsidR="002D55C8" w:rsidRPr="00593F32" w:rsidTr="0016307D">
        <w:trPr>
          <w:trHeight w:val="1056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-024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770FD">
              <w:rPr>
                <w:rFonts w:ascii="Times New Roman" w:eastAsia="Times New Roman" w:hAnsi="Times New Roman" w:cs="Times New Roman"/>
                <w:sz w:val="24"/>
                <w:lang w:val="en-GB"/>
              </w:rPr>
              <w:t>9f6457fbecfa275217a7ed1a23f12dcfa6e33342</w:t>
            </w: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Shop’s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deletion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Admin Zone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delete process of Shop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Step1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Delete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 without selecting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Shop’s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details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error message.</w:t>
            </w:r>
          </w:p>
        </w:tc>
      </w:tr>
      <w:tr w:rsidR="002D55C8" w:rsidRPr="00593F32" w:rsidTr="0016307D">
        <w:trPr>
          <w:trHeight w:val="1056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-025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Select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Shop’s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details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and Click on Delete button.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Deleted successfully. </w:t>
            </w:r>
          </w:p>
        </w:tc>
      </w:tr>
      <w:tr w:rsidR="002D55C8" w:rsidRPr="00593F32" w:rsidTr="0016307D">
        <w:trPr>
          <w:trHeight w:val="1056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-026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93E96">
              <w:rPr>
                <w:rFonts w:ascii="Times New Roman" w:eastAsia="Times New Roman" w:hAnsi="Times New Roman" w:cs="Times New Roman"/>
                <w:sz w:val="24"/>
                <w:lang w:val="en-GB"/>
              </w:rPr>
              <w:t>c5804ae447a24ef031214c085501a54882e2c4cb</w:t>
            </w: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Shop’s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edition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Admin Zone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edition process of Shop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Edit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button without selecting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Shop’s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details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error message.</w:t>
            </w:r>
          </w:p>
        </w:tc>
      </w:tr>
      <w:tr w:rsidR="002D55C8" w:rsidRPr="00593F32" w:rsidTr="0016307D">
        <w:trPr>
          <w:trHeight w:val="1056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-027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Select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 Shop’s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details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and Click on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Edit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button.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Asking to edit and click on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Update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to successfully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update Shop’s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details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</w:tr>
      <w:tr w:rsidR="002D55C8" w:rsidRPr="00593F32" w:rsidTr="0016307D">
        <w:trPr>
          <w:trHeight w:val="1056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-028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ual</w:t>
            </w:r>
          </w:p>
        </w:tc>
        <w:tc>
          <w:tcPr>
            <w:tcW w:w="144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6168A1"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926c344b67d699991bfa9c954a7471</w:t>
            </w:r>
            <w:r w:rsidRPr="006168A1"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ec1bc34bad</w:t>
            </w: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E:\DEVELOPERS_ZONE\Git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Check Successful Shop’s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 xml:space="preserve">search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Admin Zone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 xml:space="preserve">The purpose of this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 xml:space="preserve">test is to 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search process of Shop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Step1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Write search key word in search Shop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fields and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click on Search Button.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 xml:space="preserve">List view will display search result. If not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 xml:space="preserve">found List view will display nothing. </w:t>
            </w:r>
          </w:p>
        </w:tc>
      </w:tr>
      <w:tr w:rsidR="002D55C8" w:rsidRPr="00593F32" w:rsidTr="0016307D">
        <w:trPr>
          <w:trHeight w:val="1056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-029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Keep empty search Shop fields and click on Search Button.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List view will display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All  Shop’s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 details.</w:t>
            </w:r>
          </w:p>
        </w:tc>
      </w:tr>
      <w:tr w:rsidR="002D55C8" w:rsidRPr="00593F32" w:rsidTr="0016307D">
        <w:trPr>
          <w:trHeight w:val="1056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-030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770FD">
              <w:rPr>
                <w:rFonts w:ascii="Times New Roman" w:eastAsia="Times New Roman" w:hAnsi="Times New Roman" w:cs="Times New Roman"/>
                <w:sz w:val="24"/>
                <w:lang w:val="en-GB"/>
              </w:rPr>
              <w:t>9f6457fbecfa275217a7ed1a23f12dcfa6e33342</w:t>
            </w: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Feedback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deletion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Admin Zone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delete process of Feedback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Step1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Delete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 without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selecting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Feedback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details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error message.</w:t>
            </w:r>
          </w:p>
        </w:tc>
      </w:tr>
      <w:tr w:rsidR="002D55C8" w:rsidRPr="00593F32" w:rsidTr="0016307D">
        <w:trPr>
          <w:trHeight w:val="1056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-031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Select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Feedback’s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details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and Click on Delete button.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Deleted successfully. </w:t>
            </w:r>
          </w:p>
        </w:tc>
      </w:tr>
      <w:tr w:rsidR="002D55C8" w:rsidRPr="00593F32" w:rsidTr="0016307D">
        <w:trPr>
          <w:trHeight w:val="1056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-032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04ad2993baf3b9b74d8f0d97d29de653f92bdd3f</w:t>
            </w: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Check Logout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of Admin Zone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It is to check that Logout works properly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for Admin Zone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logout button to logout from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Admin Zone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section. 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Successfully Logout from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Admin Zone and will ask for login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</w:tr>
      <w:tr w:rsidR="002D55C8" w:rsidRPr="00593F32" w:rsidTr="0016307D">
        <w:trPr>
          <w:trHeight w:val="1056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-033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2D55C8">
              <w:rPr>
                <w:rFonts w:ascii="Times New Roman" w:eastAsia="Times New Roman" w:hAnsi="Times New Roman" w:cs="Times New Roman"/>
                <w:sz w:val="24"/>
                <w:lang w:val="en-GB"/>
              </w:rPr>
              <w:t>114b6803a3d7461287aa649d526c292a3819b0a2</w:t>
            </w: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Product details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It is to check that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product details displaying all information about the product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Product on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Successfully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all information area about Products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</w:tr>
      <w:tr w:rsidR="002D55C8" w:rsidRPr="00593F32" w:rsidTr="0016307D">
        <w:trPr>
          <w:trHeight w:val="1848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-034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particular product from the product list.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All Details will display in Product area with Users feedbacks rating etc.</w:t>
            </w:r>
          </w:p>
        </w:tc>
      </w:tr>
      <w:tr w:rsidR="002D55C8" w:rsidRPr="00593F32" w:rsidTr="0016307D">
        <w:trPr>
          <w:trHeight w:val="1848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-035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noWrap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2D55C8">
              <w:rPr>
                <w:rFonts w:ascii="Times New Roman" w:eastAsia="Times New Roman" w:hAnsi="Times New Roman" w:cs="Times New Roman"/>
                <w:sz w:val="24"/>
                <w:lang w:val="en-GB"/>
              </w:rPr>
              <w:t>07fcafc22767661397ce198c00f9076ea3b6c578</w:t>
            </w: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Product’s search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search process of product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Step1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Write search key word in search product fields and click on Search Button.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List view will display search result. If not found List view will display nothing. </w:t>
            </w:r>
          </w:p>
        </w:tc>
      </w:tr>
      <w:tr w:rsidR="002D55C8" w:rsidRPr="00593F32" w:rsidTr="0016307D">
        <w:trPr>
          <w:trHeight w:val="1056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-036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Keep empty search product fields and click on Search Button.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List view will display All Product’s details.</w:t>
            </w:r>
          </w:p>
        </w:tc>
      </w:tr>
      <w:tr w:rsidR="002D55C8" w:rsidRPr="00593F32" w:rsidTr="0016307D">
        <w:trPr>
          <w:trHeight w:val="1584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-037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770FD">
              <w:rPr>
                <w:rFonts w:ascii="Times New Roman" w:eastAsia="Times New Roman" w:hAnsi="Times New Roman" w:cs="Times New Roman"/>
                <w:sz w:val="24"/>
                <w:lang w:val="en-GB"/>
              </w:rPr>
              <w:t>bd0bd3e2d5fae2e5f58a93527d806cb179dcd828</w:t>
            </w: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Product feedback submission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Product feedback submission process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Step1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Nothing in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Product Feedback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like in Name, Email etc. a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nd click on S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ubmit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Button.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Feedback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failed. Display error message.</w:t>
            </w:r>
          </w:p>
        </w:tc>
      </w:tr>
      <w:tr w:rsidR="002D55C8" w:rsidRPr="00593F32" w:rsidTr="0016307D">
        <w:trPr>
          <w:trHeight w:val="1848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-038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44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Keep empty one field among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Product feedback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like in Name, Email etc. and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S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ubmit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Button.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Feedback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failed. Display error message.</w:t>
            </w:r>
          </w:p>
        </w:tc>
      </w:tr>
      <w:tr w:rsidR="002D55C8" w:rsidRPr="00593F32" w:rsidTr="0016307D">
        <w:trPr>
          <w:trHeight w:val="1848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-039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440" w:type="dxa"/>
            <w:noWrap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proper Product details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like in Name, Email etc. and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S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ubmit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Button.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Successful Insertion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Feedback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And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Feedback will display in List view.</w:t>
            </w:r>
          </w:p>
        </w:tc>
      </w:tr>
      <w:tr w:rsidR="002D55C8" w:rsidRPr="00593F32" w:rsidTr="0016307D">
        <w:trPr>
          <w:trHeight w:val="1056"/>
        </w:trPr>
        <w:tc>
          <w:tcPr>
            <w:tcW w:w="1008" w:type="dxa"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-040</w:t>
            </w:r>
          </w:p>
        </w:tc>
        <w:tc>
          <w:tcPr>
            <w:tcW w:w="34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872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proper Product details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like in Name, Email etc. and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Reset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button.</w:t>
            </w:r>
          </w:p>
        </w:tc>
        <w:tc>
          <w:tcPr>
            <w:tcW w:w="1638" w:type="dxa"/>
            <w:hideMark/>
          </w:tcPr>
          <w:p w:rsidR="002D55C8" w:rsidRPr="001F0CC3" w:rsidRDefault="002D55C8" w:rsidP="002D55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Successful to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clear Product’s Feedback details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</w:tr>
      <w:tr w:rsidR="00EB031E" w:rsidRPr="00593F32" w:rsidTr="0016307D">
        <w:trPr>
          <w:trHeight w:val="1056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-041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2D55C8">
              <w:rPr>
                <w:rFonts w:ascii="Times New Roman" w:eastAsia="Times New Roman" w:hAnsi="Times New Roman" w:cs="Times New Roman"/>
                <w:sz w:val="24"/>
                <w:lang w:val="en-GB"/>
              </w:rPr>
              <w:t>114b6803a3d7461287aa649d526c292a3819b0a2</w:t>
            </w: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Shop details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It is to check that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Shop  details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displaying all information about the  Shop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. </w:t>
            </w: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Shop on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Successfully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all information area about  Shop 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</w:tr>
      <w:tr w:rsidR="00EB031E" w:rsidRPr="00593F32" w:rsidTr="0016307D">
        <w:trPr>
          <w:trHeight w:val="1848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-042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particular Shop from the Shop list.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All Details will display in  Shop area with Users feedbacks, rating etc.</w:t>
            </w:r>
          </w:p>
        </w:tc>
      </w:tr>
      <w:tr w:rsidR="00EB031E" w:rsidRPr="00593F32" w:rsidTr="0016307D">
        <w:trPr>
          <w:trHeight w:val="1848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-043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noWrap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345F67">
              <w:rPr>
                <w:rFonts w:ascii="Times New Roman" w:eastAsia="Times New Roman" w:hAnsi="Times New Roman" w:cs="Times New Roman"/>
                <w:sz w:val="24"/>
                <w:lang w:val="en-GB"/>
              </w:rPr>
              <w:t>f10d08847c7de769ef7c32f2280e0ef63750d816</w:t>
            </w: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Shop’s search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search process of Shop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Step1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Write search key word in search Shop fields and click on Search Button.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List view will display search result. If not found List view will display nothing. </w:t>
            </w:r>
          </w:p>
        </w:tc>
      </w:tr>
      <w:tr w:rsidR="00EB031E" w:rsidRPr="00593F32" w:rsidTr="0016307D">
        <w:trPr>
          <w:trHeight w:val="1848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-044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noWrap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Keep empty search Shop fields and click on Search Button.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List view will display All Shop’s details.</w:t>
            </w:r>
          </w:p>
        </w:tc>
      </w:tr>
      <w:tr w:rsidR="00EB031E" w:rsidRPr="00593F32" w:rsidTr="0016307D">
        <w:trPr>
          <w:trHeight w:val="1848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-045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noWrap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770FD">
              <w:rPr>
                <w:rFonts w:ascii="Times New Roman" w:eastAsia="Times New Roman" w:hAnsi="Times New Roman" w:cs="Times New Roman"/>
                <w:sz w:val="24"/>
                <w:lang w:val="en-GB"/>
              </w:rPr>
              <w:t>bd0bd3e2d5fae2e5f58a93527d806cb179dcd828</w:t>
            </w: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Shop feedback submission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The purpose of this test is to check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Shop feedback submission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process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Step1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Nothing in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Shop Feedback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like in Name, Email etc. a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nd click on S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ubmit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Feedback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failed. Display error message.</w:t>
            </w:r>
          </w:p>
        </w:tc>
      </w:tr>
      <w:tr w:rsidR="00EB031E" w:rsidRPr="00593F32" w:rsidTr="0016307D">
        <w:trPr>
          <w:trHeight w:val="1848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-046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440" w:type="dxa"/>
            <w:noWrap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Keep empty one field among Shop feedback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like in Name, Email etc. and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S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ubmit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Feedback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failed. Display error message.</w:t>
            </w:r>
          </w:p>
        </w:tc>
      </w:tr>
      <w:tr w:rsidR="00EB031E" w:rsidRPr="00593F32" w:rsidTr="0016307D">
        <w:trPr>
          <w:trHeight w:val="1848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-047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440" w:type="dxa"/>
            <w:noWrap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proper Shop details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like in Name, Email etc. and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S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ubmit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Successful Insertion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Feedback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And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Feedback will display in List view.</w:t>
            </w:r>
          </w:p>
        </w:tc>
      </w:tr>
      <w:tr w:rsidR="00EB031E" w:rsidRPr="00593F32" w:rsidTr="0016307D">
        <w:trPr>
          <w:trHeight w:val="1848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-048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noWrap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proper Shop details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like in Name, Email etc. and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Reset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Successful to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clear Shop’s Feedback details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</w:tr>
      <w:tr w:rsidR="00EB031E" w:rsidRPr="00593F32" w:rsidTr="0016307D">
        <w:trPr>
          <w:trHeight w:val="1056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-049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EB031E">
              <w:rPr>
                <w:rFonts w:ascii="Times New Roman" w:eastAsia="Times New Roman" w:hAnsi="Times New Roman" w:cs="Times New Roman"/>
                <w:sz w:val="24"/>
                <w:lang w:val="en-GB"/>
              </w:rPr>
              <w:t>e29fa8c3bb471b39c821e762f95bceecf555b9e9</w:t>
            </w: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Floor wise shop details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It is to check that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Shop details displaying all information in floor wise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Floor in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Successfully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all Shop details information Floor wise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</w:tr>
      <w:tr w:rsidR="00EB031E" w:rsidRPr="00593F32" w:rsidTr="0016307D">
        <w:trPr>
          <w:trHeight w:val="1056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-050</w:t>
            </w:r>
          </w:p>
        </w:tc>
        <w:tc>
          <w:tcPr>
            <w:tcW w:w="342" w:type="dxa"/>
            <w:hideMark/>
          </w:tcPr>
          <w:p w:rsidR="00EB031E" w:rsidRPr="001F0CC3" w:rsidRDefault="0016307D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16307D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EB031E" w:rsidRPr="001F0CC3" w:rsidRDefault="0016307D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Check contact us page insertion</w:t>
            </w:r>
          </w:p>
        </w:tc>
        <w:tc>
          <w:tcPr>
            <w:tcW w:w="1170" w:type="dxa"/>
            <w:hideMark/>
          </w:tcPr>
          <w:p w:rsidR="00EB031E" w:rsidRPr="001F0CC3" w:rsidRDefault="0016307D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In this step it is checked whether data could be inserted in contact us page or not</w:t>
            </w:r>
          </w:p>
        </w:tc>
        <w:tc>
          <w:tcPr>
            <w:tcW w:w="738" w:type="dxa"/>
            <w:hideMark/>
          </w:tcPr>
          <w:p w:rsidR="00EB031E" w:rsidRPr="001F0CC3" w:rsidRDefault="0016307D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Step 1</w:t>
            </w:r>
          </w:p>
        </w:tc>
        <w:tc>
          <w:tcPr>
            <w:tcW w:w="1872" w:type="dxa"/>
            <w:hideMark/>
          </w:tcPr>
          <w:p w:rsidR="00EB031E" w:rsidRPr="001F0CC3" w:rsidRDefault="0016307D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Open the application and click on contact us page</w:t>
            </w:r>
          </w:p>
        </w:tc>
        <w:tc>
          <w:tcPr>
            <w:tcW w:w="1638" w:type="dxa"/>
            <w:hideMark/>
          </w:tcPr>
          <w:p w:rsidR="00EB031E" w:rsidRPr="001F0CC3" w:rsidRDefault="0016307D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contact us page gets opened along with the field to provide input on the top side and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listview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at the bottom</w:t>
            </w:r>
          </w:p>
        </w:tc>
      </w:tr>
      <w:tr w:rsidR="00EB031E" w:rsidRPr="00593F32" w:rsidTr="0016307D">
        <w:trPr>
          <w:trHeight w:val="1584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-051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16307D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Step 2</w:t>
            </w:r>
          </w:p>
        </w:tc>
        <w:tc>
          <w:tcPr>
            <w:tcW w:w="1872" w:type="dxa"/>
            <w:hideMark/>
          </w:tcPr>
          <w:p w:rsidR="00EB031E" w:rsidRPr="001F0CC3" w:rsidRDefault="0016307D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Provide some data on the text boxes and press submit</w:t>
            </w:r>
          </w:p>
        </w:tc>
        <w:tc>
          <w:tcPr>
            <w:tcW w:w="1638" w:type="dxa"/>
            <w:hideMark/>
          </w:tcPr>
          <w:p w:rsidR="00EB031E" w:rsidRPr="001F0CC3" w:rsidRDefault="0016307D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data should get stored in the database and the data should be visible in the list view as well</w:t>
            </w:r>
          </w:p>
        </w:tc>
      </w:tr>
      <w:tr w:rsidR="00EB031E" w:rsidRPr="00593F32" w:rsidTr="0016307D">
        <w:trPr>
          <w:trHeight w:val="1584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-052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16307D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Step 3</w:t>
            </w:r>
          </w:p>
        </w:tc>
        <w:tc>
          <w:tcPr>
            <w:tcW w:w="1872" w:type="dxa"/>
            <w:hideMark/>
          </w:tcPr>
          <w:p w:rsidR="00EB031E" w:rsidRPr="001F0CC3" w:rsidRDefault="0016307D" w:rsidP="004030A9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Provide </w:t>
            </w:r>
            <w:r w:rsidR="004030A9">
              <w:rPr>
                <w:rFonts w:ascii="Times New Roman" w:eastAsia="Times New Roman" w:hAnsi="Times New Roman" w:cs="Times New Roman"/>
                <w:sz w:val="24"/>
                <w:lang w:val="en-GB"/>
              </w:rPr>
              <w:t>data in all text fields and then press the reset button</w:t>
            </w:r>
          </w:p>
        </w:tc>
        <w:tc>
          <w:tcPr>
            <w:tcW w:w="1638" w:type="dxa"/>
            <w:hideMark/>
          </w:tcPr>
          <w:p w:rsidR="00EB031E" w:rsidRPr="001F0CC3" w:rsidRDefault="004030A9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All the data gets cleared from the text boxes</w:t>
            </w:r>
          </w:p>
        </w:tc>
      </w:tr>
      <w:tr w:rsidR="00EB031E" w:rsidRPr="00593F32" w:rsidTr="0016307D">
        <w:trPr>
          <w:trHeight w:val="1584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-053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4030A9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Step 4</w:t>
            </w:r>
          </w:p>
        </w:tc>
        <w:tc>
          <w:tcPr>
            <w:tcW w:w="1872" w:type="dxa"/>
            <w:hideMark/>
          </w:tcPr>
          <w:p w:rsidR="00EB031E" w:rsidRPr="001F0CC3" w:rsidRDefault="004030A9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Provide some data in the text boxes but leave some empty</w:t>
            </w:r>
          </w:p>
        </w:tc>
        <w:tc>
          <w:tcPr>
            <w:tcW w:w="1638" w:type="dxa"/>
            <w:hideMark/>
          </w:tcPr>
          <w:p w:rsidR="00EB031E" w:rsidRPr="001F0CC3" w:rsidRDefault="004030A9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No data should get inserted; instead, an error message should be displayed about the empty fields.</w:t>
            </w:r>
          </w:p>
        </w:tc>
      </w:tr>
      <w:tr w:rsidR="00EB031E" w:rsidRPr="00593F32" w:rsidTr="0016307D">
        <w:trPr>
          <w:trHeight w:val="1584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-054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4030A9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Step 5</w:t>
            </w:r>
          </w:p>
        </w:tc>
        <w:tc>
          <w:tcPr>
            <w:tcW w:w="1872" w:type="dxa"/>
            <w:hideMark/>
          </w:tcPr>
          <w:p w:rsidR="00EB031E" w:rsidRPr="001F0CC3" w:rsidRDefault="004030A9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Provide some wrong data in the text boxes, like, alphabetic value in the mobile number field</w:t>
            </w:r>
          </w:p>
        </w:tc>
        <w:tc>
          <w:tcPr>
            <w:tcW w:w="1638" w:type="dxa"/>
            <w:hideMark/>
          </w:tcPr>
          <w:p w:rsidR="00EB031E" w:rsidRPr="001F0CC3" w:rsidRDefault="004030A9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An error message should be shown explaining that user cannot do such thing. </w:t>
            </w:r>
          </w:p>
        </w:tc>
      </w:tr>
      <w:tr w:rsidR="00EB031E" w:rsidRPr="00593F32" w:rsidTr="0016307D">
        <w:trPr>
          <w:trHeight w:val="1848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-055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4030A9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Step 6</w:t>
            </w:r>
          </w:p>
        </w:tc>
        <w:tc>
          <w:tcPr>
            <w:tcW w:w="1872" w:type="dxa"/>
            <w:hideMark/>
          </w:tcPr>
          <w:p w:rsidR="00EB031E" w:rsidRPr="001F0CC3" w:rsidRDefault="004030A9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Open the contact details and see the output of inserted data</w:t>
            </w:r>
          </w:p>
        </w:tc>
        <w:tc>
          <w:tcPr>
            <w:tcW w:w="1638" w:type="dxa"/>
            <w:hideMark/>
          </w:tcPr>
          <w:p w:rsidR="00EB031E" w:rsidRPr="001F0CC3" w:rsidRDefault="004030A9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All the inserted data must be visible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listview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</w:tr>
      <w:tr w:rsidR="00EB031E" w:rsidRPr="00593F32" w:rsidTr="0016307D">
        <w:trPr>
          <w:trHeight w:val="2112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-056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noWrap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4030A9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Step 7</w:t>
            </w:r>
          </w:p>
        </w:tc>
        <w:tc>
          <w:tcPr>
            <w:tcW w:w="1872" w:type="dxa"/>
            <w:hideMark/>
          </w:tcPr>
          <w:p w:rsidR="00EB031E" w:rsidRPr="001F0CC3" w:rsidRDefault="004030A9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Delete or update a data from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listview</w:t>
            </w:r>
            <w:proofErr w:type="spellEnd"/>
          </w:p>
        </w:tc>
        <w:tc>
          <w:tcPr>
            <w:tcW w:w="1638" w:type="dxa"/>
            <w:hideMark/>
          </w:tcPr>
          <w:p w:rsidR="00EB031E" w:rsidRPr="001F0CC3" w:rsidRDefault="004030A9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corresponding data gets updated or deleted.</w:t>
            </w:r>
          </w:p>
        </w:tc>
      </w:tr>
      <w:tr w:rsidR="00EB031E" w:rsidRPr="00593F32" w:rsidTr="0016307D">
        <w:trPr>
          <w:trHeight w:val="1056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-057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90330b92328d862892fc77436539081cc2b7f70d</w:t>
            </w: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everything about Password Manager information. </w:t>
            </w: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It is to check that Password Manager works properly. </w:t>
            </w: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Password tab.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Password is asking for login password to access all information.</w:t>
            </w:r>
          </w:p>
        </w:tc>
      </w:tr>
      <w:tr w:rsidR="00EB031E" w:rsidRPr="00593F32" w:rsidTr="0016307D">
        <w:trPr>
          <w:trHeight w:val="2112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-058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wrong User Name and Password. And Click on Login Button.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Password Manager of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EB031E" w:rsidRPr="00593F32" w:rsidTr="0016307D">
        <w:trPr>
          <w:trHeight w:val="2112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-059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noWrap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correct User Name and Password. And Click on Login Button.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Password Manager login successfully. And display all Password related information.</w:t>
            </w:r>
          </w:p>
        </w:tc>
      </w:tr>
      <w:tr w:rsidR="00EB031E" w:rsidRPr="00593F32" w:rsidTr="0016307D">
        <w:trPr>
          <w:trHeight w:val="1320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-060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Add Info Expender and enter incorrect data or empty the mandatory field.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Failed to store Info information in database and display the error message.</w:t>
            </w:r>
          </w:p>
        </w:tc>
      </w:tr>
      <w:tr w:rsidR="00EB031E" w:rsidRPr="00593F32" w:rsidTr="0016307D">
        <w:trPr>
          <w:trHeight w:val="2112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Step5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Add Info Expender and enter correct data in the mandatory field.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Successfully Added Info Information. And display in View area.</w:t>
            </w:r>
          </w:p>
        </w:tc>
      </w:tr>
      <w:tr w:rsidR="00EB031E" w:rsidRPr="00593F32" w:rsidTr="0016307D">
        <w:trPr>
          <w:trHeight w:val="2376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noWrap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Step6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delete button without selecting details. 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error message.</w:t>
            </w:r>
          </w:p>
        </w:tc>
      </w:tr>
      <w:tr w:rsidR="00EB031E" w:rsidRPr="00593F32" w:rsidTr="0016307D">
        <w:trPr>
          <w:trHeight w:val="1320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Step7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Select an information and Click on Delete button.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Deleted successfully. </w:t>
            </w:r>
          </w:p>
        </w:tc>
      </w:tr>
      <w:tr w:rsidR="00EB031E" w:rsidRPr="00593F32" w:rsidTr="0016307D">
        <w:trPr>
          <w:trHeight w:val="2112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Step8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Edit button without selecting details. 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error message.</w:t>
            </w:r>
          </w:p>
        </w:tc>
      </w:tr>
      <w:tr w:rsidR="00EB031E" w:rsidRPr="00593F32" w:rsidTr="0016307D">
        <w:trPr>
          <w:trHeight w:val="2112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noWrap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Step9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Select an information and Click on Edit button.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Expender Opened and asking to edit and click on Save to successfully update data. </w:t>
            </w:r>
          </w:p>
        </w:tc>
      </w:tr>
      <w:tr w:rsidR="00EB031E" w:rsidRPr="00593F32" w:rsidTr="0016307D">
        <w:trPr>
          <w:trHeight w:val="2112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noWrap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Step10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logout button to logout from password section. 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Successfully Logout from Password.</w:t>
            </w:r>
          </w:p>
        </w:tc>
      </w:tr>
      <w:tr w:rsidR="00EB031E" w:rsidRPr="00593F32" w:rsidTr="0016307D">
        <w:trPr>
          <w:trHeight w:val="1056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90330b92328d862892fc77436539081cc2b7f70d</w:t>
            </w: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everything about Task information. </w:t>
            </w: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It is to check that Task works properly. </w:t>
            </w: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Task tab under Extra Tab.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all Task related information.</w:t>
            </w:r>
          </w:p>
        </w:tc>
      </w:tr>
      <w:tr w:rsidR="00EB031E" w:rsidRPr="00593F32" w:rsidTr="0016307D">
        <w:trPr>
          <w:trHeight w:val="1056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Add Task Expender and enter incorrect data or empty the mandatory field.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Failed to store Task Info information in database and display the error message.</w:t>
            </w:r>
          </w:p>
        </w:tc>
      </w:tr>
      <w:tr w:rsidR="00EB031E" w:rsidRPr="00593F32" w:rsidTr="0016307D">
        <w:trPr>
          <w:trHeight w:val="1056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Add Task Expender and enter correct data in the mandatory field.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Successfully Added Task Info Information. And display in View area.</w:t>
            </w:r>
          </w:p>
        </w:tc>
      </w:tr>
      <w:tr w:rsidR="00EB031E" w:rsidRPr="00593F32" w:rsidTr="0016307D">
        <w:trPr>
          <w:trHeight w:val="1056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-061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delete button without selecting details. 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error message.</w:t>
            </w:r>
          </w:p>
        </w:tc>
      </w:tr>
      <w:tr w:rsidR="00EB031E" w:rsidRPr="00593F32" w:rsidTr="0016307D">
        <w:trPr>
          <w:trHeight w:val="1056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-062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Step5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Select an information and Click on Delete button.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Deleted successfully. </w:t>
            </w:r>
          </w:p>
        </w:tc>
      </w:tr>
      <w:tr w:rsidR="00EB031E" w:rsidRPr="00593F32" w:rsidTr="0016307D">
        <w:trPr>
          <w:trHeight w:val="1250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-063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Step6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Edit button without selecting details. 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error message.</w:t>
            </w:r>
          </w:p>
        </w:tc>
      </w:tr>
      <w:tr w:rsidR="00EB031E" w:rsidRPr="00593F32" w:rsidTr="0016307D">
        <w:trPr>
          <w:trHeight w:val="1056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-064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Step7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Select an information and Click on Edit button.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Expender Opened and asking to edit and click on Save to successfully update data. </w:t>
            </w:r>
          </w:p>
        </w:tc>
      </w:tr>
      <w:tr w:rsidR="00EB031E" w:rsidRPr="00593F32" w:rsidTr="0016307D">
        <w:trPr>
          <w:trHeight w:val="1056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-065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e22bd0e470f145f3db336ed9e28d474d8f4637d7</w:t>
            </w: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Search event by Date in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The purpose of this test is to verify that the Search option is working.</w:t>
            </w: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Select a date and Click on Go To Date Button.</w:t>
            </w: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Display all events of the particular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date .</w:t>
            </w:r>
            <w:proofErr w:type="gramEnd"/>
          </w:p>
        </w:tc>
      </w:tr>
      <w:tr w:rsidR="00EB031E" w:rsidRPr="00593F32" w:rsidTr="0016307D">
        <w:trPr>
          <w:trHeight w:val="1056"/>
        </w:trPr>
        <w:tc>
          <w:tcPr>
            <w:tcW w:w="1008" w:type="dxa"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-066</w:t>
            </w:r>
          </w:p>
        </w:tc>
        <w:tc>
          <w:tcPr>
            <w:tcW w:w="34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872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638" w:type="dxa"/>
            <w:hideMark/>
          </w:tcPr>
          <w:p w:rsidR="00EB031E" w:rsidRPr="001F0CC3" w:rsidRDefault="00EB031E" w:rsidP="00EB031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</w:tr>
    </w:tbl>
    <w:p w:rsidR="00F209DA" w:rsidRDefault="00F209DA" w:rsidP="00F209DA"/>
    <w:p w:rsidR="00F209DA" w:rsidRPr="00864A47" w:rsidRDefault="00F209DA" w:rsidP="00F209DA">
      <w:pPr>
        <w:pStyle w:val="Heading3"/>
      </w:pPr>
      <w:r>
        <w:t>System Test Cases</w:t>
      </w:r>
    </w:p>
    <w:tbl>
      <w:tblPr>
        <w:tblStyle w:val="TableGrid"/>
        <w:tblW w:w="10800" w:type="dxa"/>
        <w:tblInd w:w="-792" w:type="dxa"/>
        <w:tblLayout w:type="fixed"/>
        <w:tblLook w:val="04A0"/>
      </w:tblPr>
      <w:tblGrid>
        <w:gridCol w:w="990"/>
        <w:gridCol w:w="360"/>
        <w:gridCol w:w="1440"/>
        <w:gridCol w:w="1260"/>
        <w:gridCol w:w="1350"/>
        <w:gridCol w:w="1170"/>
        <w:gridCol w:w="720"/>
        <w:gridCol w:w="1890"/>
        <w:gridCol w:w="1620"/>
      </w:tblGrid>
      <w:tr w:rsidR="00F209DA" w:rsidRPr="00593F32" w:rsidTr="0016307D">
        <w:trPr>
          <w:trHeight w:val="930"/>
        </w:trPr>
        <w:tc>
          <w:tcPr>
            <w:tcW w:w="990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Test Case Id</w:t>
            </w:r>
          </w:p>
        </w:tc>
        <w:tc>
          <w:tcPr>
            <w:tcW w:w="3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Type</w:t>
            </w: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proofErr w:type="spellStart"/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Github</w:t>
            </w:r>
            <w:proofErr w:type="spellEnd"/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ID</w:t>
            </w: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Subject</w:t>
            </w:r>
          </w:p>
        </w:tc>
        <w:tc>
          <w:tcPr>
            <w:tcW w:w="135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Test Name</w:t>
            </w:r>
          </w:p>
        </w:tc>
        <w:tc>
          <w:tcPr>
            <w:tcW w:w="117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Test Description</w:t>
            </w:r>
          </w:p>
        </w:tc>
        <w:tc>
          <w:tcPr>
            <w:tcW w:w="72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 Name</w:t>
            </w:r>
          </w:p>
        </w:tc>
        <w:tc>
          <w:tcPr>
            <w:tcW w:w="189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Description</w:t>
            </w:r>
          </w:p>
        </w:tc>
        <w:tc>
          <w:tcPr>
            <w:tcW w:w="162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Expected Result</w:t>
            </w:r>
          </w:p>
        </w:tc>
      </w:tr>
      <w:tr w:rsidR="00F209DA" w:rsidRPr="00593F32" w:rsidTr="0016307D">
        <w:trPr>
          <w:trHeight w:val="1125"/>
        </w:trPr>
        <w:tc>
          <w:tcPr>
            <w:tcW w:w="990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-067</w:t>
            </w:r>
          </w:p>
        </w:tc>
        <w:tc>
          <w:tcPr>
            <w:tcW w:w="3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f3563be0a9c431104f52839039e86043cf640cf1</w:t>
            </w: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="00C92520"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</w:t>
            </w:r>
            <w:r w:rsidR="00C92520"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 xml:space="preserve">Check Log in. </w:t>
            </w:r>
          </w:p>
        </w:tc>
        <w:tc>
          <w:tcPr>
            <w:tcW w:w="117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It is to check that Login works properly. </w:t>
            </w:r>
          </w:p>
        </w:tc>
        <w:tc>
          <w:tcPr>
            <w:tcW w:w="72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9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Login button after inserting invalid User id and password from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62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Login failed to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 And can’t able to use the feature.</w:t>
            </w:r>
          </w:p>
        </w:tc>
      </w:tr>
      <w:tr w:rsidR="00F209DA" w:rsidRPr="00593F32" w:rsidTr="0016307D">
        <w:trPr>
          <w:trHeight w:val="1125"/>
        </w:trPr>
        <w:tc>
          <w:tcPr>
            <w:tcW w:w="990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-068</w:t>
            </w:r>
          </w:p>
        </w:tc>
        <w:tc>
          <w:tcPr>
            <w:tcW w:w="3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Login button after inserting valid User id and password from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62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Successfully Login to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 And can able to use the feature.</w:t>
            </w:r>
          </w:p>
        </w:tc>
      </w:tr>
      <w:tr w:rsidR="00F209DA" w:rsidRPr="00593F32" w:rsidTr="0016307D">
        <w:trPr>
          <w:trHeight w:val="1125"/>
        </w:trPr>
        <w:tc>
          <w:tcPr>
            <w:tcW w:w="990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-069</w:t>
            </w:r>
          </w:p>
        </w:tc>
        <w:tc>
          <w:tcPr>
            <w:tcW w:w="3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d01197ee4cd3bee9245874b5937ba740019fd131</w:t>
            </w: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="00C92520"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Registration for New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User.</w:t>
            </w:r>
          </w:p>
        </w:tc>
        <w:tc>
          <w:tcPr>
            <w:tcW w:w="1170" w:type="dxa"/>
            <w:hideMark/>
          </w:tcPr>
          <w:p w:rsidR="00F209DA" w:rsidRPr="001F0CC3" w:rsidRDefault="00F209DA" w:rsidP="00400267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verify that </w:t>
            </w:r>
            <w:r w:rsidR="00400267">
              <w:rPr>
                <w:rFonts w:ascii="Times New Roman" w:eastAsia="Times New Roman" w:hAnsi="Times New Roman" w:cs="Times New Roman"/>
                <w:sz w:val="24"/>
                <w:lang w:val="en-GB"/>
              </w:rPr>
              <w:t>a new user could be created in the admin zone or not.</w:t>
            </w:r>
          </w:p>
        </w:tc>
        <w:tc>
          <w:tcPr>
            <w:tcW w:w="72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90" w:type="dxa"/>
            <w:hideMark/>
          </w:tcPr>
          <w:p w:rsidR="00F209DA" w:rsidRPr="001F0CC3" w:rsidRDefault="00F209DA" w:rsidP="00400267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</w:t>
            </w:r>
            <w:r w:rsidR="00400267">
              <w:rPr>
                <w:rFonts w:ascii="Times New Roman" w:eastAsia="Times New Roman" w:hAnsi="Times New Roman" w:cs="Times New Roman"/>
                <w:sz w:val="24"/>
                <w:lang w:val="en-GB"/>
              </w:rPr>
              <w:t>Admin Zone button and provide right password and user name.</w:t>
            </w:r>
          </w:p>
        </w:tc>
        <w:tc>
          <w:tcPr>
            <w:tcW w:w="1620" w:type="dxa"/>
            <w:hideMark/>
          </w:tcPr>
          <w:p w:rsidR="00F209DA" w:rsidRPr="001F0CC3" w:rsidRDefault="00400267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admin zone gets opened.</w:t>
            </w:r>
          </w:p>
        </w:tc>
      </w:tr>
      <w:tr w:rsidR="00F209DA" w:rsidRPr="00593F32" w:rsidTr="0016307D">
        <w:trPr>
          <w:trHeight w:val="1125"/>
        </w:trPr>
        <w:tc>
          <w:tcPr>
            <w:tcW w:w="990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-070</w:t>
            </w:r>
          </w:p>
        </w:tc>
        <w:tc>
          <w:tcPr>
            <w:tcW w:w="3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F209DA" w:rsidRPr="001F0CC3" w:rsidRDefault="00F209DA" w:rsidP="00F21835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</w:t>
            </w:r>
            <w:r w:rsidR="00F21835">
              <w:rPr>
                <w:rFonts w:ascii="Times New Roman" w:eastAsia="Times New Roman" w:hAnsi="Times New Roman" w:cs="Times New Roman"/>
                <w:sz w:val="24"/>
                <w:lang w:val="en-GB"/>
              </w:rPr>
              <w:t>submit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 after inserting invalid information </w:t>
            </w:r>
            <w:r w:rsidR="00F21835">
              <w:rPr>
                <w:rFonts w:ascii="Times New Roman" w:eastAsia="Times New Roman" w:hAnsi="Times New Roman" w:cs="Times New Roman"/>
                <w:sz w:val="24"/>
                <w:lang w:val="en-GB"/>
              </w:rPr>
              <w:t>in the username and password fields.</w:t>
            </w:r>
          </w:p>
        </w:tc>
        <w:tc>
          <w:tcPr>
            <w:tcW w:w="1620" w:type="dxa"/>
            <w:hideMark/>
          </w:tcPr>
          <w:p w:rsidR="00F209DA" w:rsidRPr="001F0CC3" w:rsidRDefault="00F21835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Shows error and does not log in.</w:t>
            </w:r>
          </w:p>
        </w:tc>
      </w:tr>
      <w:tr w:rsidR="00F209DA" w:rsidRPr="00593F32" w:rsidTr="0016307D">
        <w:trPr>
          <w:trHeight w:val="1125"/>
        </w:trPr>
        <w:tc>
          <w:tcPr>
            <w:tcW w:w="990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-071</w:t>
            </w:r>
          </w:p>
        </w:tc>
        <w:tc>
          <w:tcPr>
            <w:tcW w:w="3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890" w:type="dxa"/>
            <w:hideMark/>
          </w:tcPr>
          <w:p w:rsidR="00F209DA" w:rsidRPr="001F0CC3" w:rsidRDefault="00F209DA" w:rsidP="0034501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</w:t>
            </w:r>
            <w:r w:rsidR="0034501B">
              <w:rPr>
                <w:rFonts w:ascii="Times New Roman" w:eastAsia="Times New Roman" w:hAnsi="Times New Roman" w:cs="Times New Roman"/>
                <w:sz w:val="24"/>
                <w:lang w:val="en-GB"/>
              </w:rPr>
              <w:t>submit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button after inserting valid </w:t>
            </w:r>
            <w:r w:rsidR="0034501B">
              <w:rPr>
                <w:rFonts w:ascii="Times New Roman" w:eastAsia="Times New Roman" w:hAnsi="Times New Roman" w:cs="Times New Roman"/>
                <w:sz w:val="24"/>
                <w:lang w:val="en-GB"/>
              </w:rPr>
              <w:t>username and password.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</w:p>
        </w:tc>
        <w:tc>
          <w:tcPr>
            <w:tcW w:w="1620" w:type="dxa"/>
            <w:hideMark/>
          </w:tcPr>
          <w:p w:rsidR="00F209DA" w:rsidRPr="001F0CC3" w:rsidRDefault="0034501B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Admin gets access in the admin zone with all the options like manage products, shops etc.</w:t>
            </w:r>
          </w:p>
        </w:tc>
      </w:tr>
      <w:tr w:rsidR="00F209DA" w:rsidRPr="00593F32" w:rsidTr="0016307D">
        <w:trPr>
          <w:trHeight w:val="1125"/>
        </w:trPr>
        <w:tc>
          <w:tcPr>
            <w:tcW w:w="990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-072</w:t>
            </w:r>
          </w:p>
        </w:tc>
        <w:tc>
          <w:tcPr>
            <w:tcW w:w="3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890" w:type="dxa"/>
            <w:hideMark/>
          </w:tcPr>
          <w:p w:rsidR="00F209DA" w:rsidRPr="001F0CC3" w:rsidRDefault="0034501B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Press the log out button</w:t>
            </w:r>
          </w:p>
        </w:tc>
        <w:tc>
          <w:tcPr>
            <w:tcW w:w="1620" w:type="dxa"/>
            <w:hideMark/>
          </w:tcPr>
          <w:p w:rsidR="00F209DA" w:rsidRPr="001F0CC3" w:rsidRDefault="0034501B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admin gets the page closed and he is asked for the username and password again.</w:t>
            </w:r>
          </w:p>
        </w:tc>
      </w:tr>
      <w:tr w:rsidR="00F209DA" w:rsidRPr="00593F32" w:rsidTr="0016307D">
        <w:trPr>
          <w:trHeight w:val="1125"/>
        </w:trPr>
        <w:tc>
          <w:tcPr>
            <w:tcW w:w="990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-073</w:t>
            </w:r>
          </w:p>
        </w:tc>
        <w:tc>
          <w:tcPr>
            <w:tcW w:w="3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f0657bbdf47e26ec481fa172b0fa76f9becb2681</w:t>
            </w: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="00C92520"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F209DA" w:rsidRPr="001F0CC3" w:rsidRDefault="00F209DA" w:rsidP="0088413F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 w:rsidR="0088413F">
              <w:rPr>
                <w:rFonts w:ascii="Times New Roman" w:eastAsia="Times New Roman" w:hAnsi="Times New Roman" w:cs="Times New Roman"/>
                <w:sz w:val="24"/>
                <w:lang w:val="en-GB"/>
              </w:rPr>
              <w:t>product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 w:rsidR="0034501B">
              <w:rPr>
                <w:rFonts w:ascii="Times New Roman" w:eastAsia="Times New Roman" w:hAnsi="Times New Roman" w:cs="Times New Roman"/>
                <w:sz w:val="24"/>
                <w:lang w:val="en-GB"/>
              </w:rPr>
              <w:t>manage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in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170" w:type="dxa"/>
            <w:hideMark/>
          </w:tcPr>
          <w:p w:rsidR="00F209DA" w:rsidRPr="001F0CC3" w:rsidRDefault="00F209DA" w:rsidP="0088413F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check </w:t>
            </w:r>
            <w:r w:rsidR="0088413F">
              <w:rPr>
                <w:rFonts w:ascii="Times New Roman" w:eastAsia="Times New Roman" w:hAnsi="Times New Roman" w:cs="Times New Roman"/>
                <w:sz w:val="24"/>
                <w:lang w:val="en-GB"/>
              </w:rPr>
              <w:t>product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 w:rsidR="0034501B">
              <w:rPr>
                <w:rFonts w:ascii="Times New Roman" w:eastAsia="Times New Roman" w:hAnsi="Times New Roman" w:cs="Times New Roman"/>
                <w:sz w:val="24"/>
                <w:lang w:val="en-GB"/>
              </w:rPr>
              <w:t>management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process. </w:t>
            </w:r>
          </w:p>
        </w:tc>
        <w:tc>
          <w:tcPr>
            <w:tcW w:w="72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Step1</w:t>
            </w:r>
          </w:p>
        </w:tc>
        <w:tc>
          <w:tcPr>
            <w:tcW w:w="1890" w:type="dxa"/>
            <w:hideMark/>
          </w:tcPr>
          <w:p w:rsidR="00F209DA" w:rsidRPr="001F0CC3" w:rsidRDefault="0034501B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manage products button and provide data in the text boxes. </w:t>
            </w:r>
          </w:p>
        </w:tc>
        <w:tc>
          <w:tcPr>
            <w:tcW w:w="1620" w:type="dxa"/>
            <w:hideMark/>
          </w:tcPr>
          <w:p w:rsidR="00F209DA" w:rsidRPr="001F0CC3" w:rsidRDefault="00F209DA" w:rsidP="0034501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Successfully Inserted </w:t>
            </w:r>
            <w:r w:rsidR="0034501B">
              <w:rPr>
                <w:rFonts w:ascii="Times New Roman" w:eastAsia="Times New Roman" w:hAnsi="Times New Roman" w:cs="Times New Roman"/>
                <w:sz w:val="24"/>
                <w:lang w:val="en-GB"/>
              </w:rPr>
              <w:t>product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</w:tr>
      <w:tr w:rsidR="00F209DA" w:rsidRPr="00593F32" w:rsidTr="0016307D">
        <w:trPr>
          <w:trHeight w:val="1125"/>
        </w:trPr>
        <w:tc>
          <w:tcPr>
            <w:tcW w:w="990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-074</w:t>
            </w:r>
          </w:p>
        </w:tc>
        <w:tc>
          <w:tcPr>
            <w:tcW w:w="3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F209DA" w:rsidRPr="001F0CC3" w:rsidRDefault="0034501B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See the list view for valid output</w:t>
            </w:r>
          </w:p>
        </w:tc>
        <w:tc>
          <w:tcPr>
            <w:tcW w:w="1620" w:type="dxa"/>
            <w:hideMark/>
          </w:tcPr>
          <w:p w:rsidR="00F209DA" w:rsidRPr="001F0CC3" w:rsidRDefault="0034501B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All the products with details inserted in the products management are visible in the list view.</w:t>
            </w:r>
          </w:p>
        </w:tc>
      </w:tr>
      <w:tr w:rsidR="00F209DA" w:rsidRPr="00593F32" w:rsidTr="0016307D">
        <w:trPr>
          <w:trHeight w:val="1125"/>
        </w:trPr>
        <w:tc>
          <w:tcPr>
            <w:tcW w:w="990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-075</w:t>
            </w:r>
          </w:p>
        </w:tc>
        <w:tc>
          <w:tcPr>
            <w:tcW w:w="3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890" w:type="dxa"/>
            <w:hideMark/>
          </w:tcPr>
          <w:p w:rsidR="00F209DA" w:rsidRPr="001F0CC3" w:rsidRDefault="0034501B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Check the assignment of shop names on a product</w:t>
            </w:r>
          </w:p>
        </w:tc>
        <w:tc>
          <w:tcPr>
            <w:tcW w:w="1620" w:type="dxa"/>
            <w:hideMark/>
          </w:tcPr>
          <w:p w:rsidR="00F209DA" w:rsidRPr="001F0CC3" w:rsidRDefault="0034501B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Products are displayed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listview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along with the shop names where the product is available.</w:t>
            </w:r>
          </w:p>
        </w:tc>
      </w:tr>
      <w:tr w:rsidR="00F209DA" w:rsidRPr="00593F32" w:rsidTr="0016307D">
        <w:trPr>
          <w:trHeight w:val="1125"/>
        </w:trPr>
        <w:tc>
          <w:tcPr>
            <w:tcW w:w="990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-076</w:t>
            </w:r>
          </w:p>
        </w:tc>
        <w:tc>
          <w:tcPr>
            <w:tcW w:w="3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890" w:type="dxa"/>
            <w:hideMark/>
          </w:tcPr>
          <w:p w:rsidR="00F209DA" w:rsidRPr="001F0CC3" w:rsidRDefault="0034501B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Check the search product option</w:t>
            </w:r>
          </w:p>
        </w:tc>
        <w:tc>
          <w:tcPr>
            <w:tcW w:w="1620" w:type="dxa"/>
            <w:hideMark/>
          </w:tcPr>
          <w:p w:rsidR="00F209DA" w:rsidRPr="001F0CC3" w:rsidRDefault="0034501B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Should show the name of the product in the list view by which the searching is done.</w:t>
            </w:r>
          </w:p>
        </w:tc>
      </w:tr>
      <w:tr w:rsidR="00F209DA" w:rsidRPr="00593F32" w:rsidTr="0016307D">
        <w:trPr>
          <w:trHeight w:val="1125"/>
        </w:trPr>
        <w:tc>
          <w:tcPr>
            <w:tcW w:w="990" w:type="dxa"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-077</w:t>
            </w:r>
          </w:p>
        </w:tc>
        <w:tc>
          <w:tcPr>
            <w:tcW w:w="3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47fb570f63ffec837a49e235f629c49cc55a70f0</w:t>
            </w:r>
          </w:p>
        </w:tc>
        <w:tc>
          <w:tcPr>
            <w:tcW w:w="126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="00C92520"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F209DA" w:rsidRPr="001F0CC3" w:rsidRDefault="0088413F" w:rsidP="0094766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 w:rsidR="00947668">
              <w:rPr>
                <w:rFonts w:ascii="Times New Roman" w:eastAsia="Times New Roman" w:hAnsi="Times New Roman" w:cs="Times New Roman"/>
                <w:sz w:val="24"/>
                <w:lang w:val="en-GB"/>
              </w:rPr>
              <w:t>shops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manage</w:t>
            </w:r>
            <w:r w:rsidR="00BC2E56">
              <w:rPr>
                <w:rFonts w:ascii="Times New Roman" w:eastAsia="Times New Roman" w:hAnsi="Times New Roman" w:cs="Times New Roman"/>
                <w:sz w:val="24"/>
                <w:lang w:val="en-GB"/>
              </w:rPr>
              <w:t>ment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in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170" w:type="dxa"/>
            <w:hideMark/>
          </w:tcPr>
          <w:p w:rsidR="00F209DA" w:rsidRPr="001F0CC3" w:rsidRDefault="00947668" w:rsidP="0094766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shops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management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process.</w:t>
            </w:r>
          </w:p>
        </w:tc>
        <w:tc>
          <w:tcPr>
            <w:tcW w:w="720" w:type="dxa"/>
            <w:hideMark/>
          </w:tcPr>
          <w:p w:rsidR="00F209DA" w:rsidRPr="001F0CC3" w:rsidRDefault="00F209D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90" w:type="dxa"/>
            <w:hideMark/>
          </w:tcPr>
          <w:p w:rsidR="00F209DA" w:rsidRPr="001F0CC3" w:rsidRDefault="009A27E0" w:rsidP="009A27E0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manage shops button and provide data in the text boxes.</w:t>
            </w:r>
          </w:p>
        </w:tc>
        <w:tc>
          <w:tcPr>
            <w:tcW w:w="1620" w:type="dxa"/>
            <w:hideMark/>
          </w:tcPr>
          <w:p w:rsidR="00F209DA" w:rsidRPr="001F0CC3" w:rsidRDefault="009A27E0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Successfully Inserted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shops.</w:t>
            </w:r>
          </w:p>
        </w:tc>
      </w:tr>
      <w:tr w:rsidR="00BC0738" w:rsidRPr="00593F32" w:rsidTr="0016307D">
        <w:trPr>
          <w:trHeight w:val="1125"/>
        </w:trPr>
        <w:tc>
          <w:tcPr>
            <w:tcW w:w="990" w:type="dxa"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-078</w:t>
            </w:r>
          </w:p>
        </w:tc>
        <w:tc>
          <w:tcPr>
            <w:tcW w:w="3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BC0738" w:rsidRPr="001F0CC3" w:rsidRDefault="00BC0738" w:rsidP="009A27E0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See the list view for valid output.</w:t>
            </w:r>
          </w:p>
        </w:tc>
        <w:tc>
          <w:tcPr>
            <w:tcW w:w="1620" w:type="dxa"/>
            <w:hideMark/>
          </w:tcPr>
          <w:p w:rsidR="00BC0738" w:rsidRPr="001F0CC3" w:rsidRDefault="00BC0738" w:rsidP="00BC073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All the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shops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with details inserted in the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shops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management are visible in the list view.</w:t>
            </w:r>
          </w:p>
        </w:tc>
      </w:tr>
      <w:tr w:rsidR="00BC0738" w:rsidRPr="00593F32" w:rsidTr="0016307D">
        <w:trPr>
          <w:trHeight w:val="1125"/>
        </w:trPr>
        <w:tc>
          <w:tcPr>
            <w:tcW w:w="990" w:type="dxa"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-079</w:t>
            </w:r>
          </w:p>
        </w:tc>
        <w:tc>
          <w:tcPr>
            <w:tcW w:w="3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890" w:type="dxa"/>
            <w:hideMark/>
          </w:tcPr>
          <w:p w:rsidR="00BC0738" w:rsidRPr="001F0CC3" w:rsidRDefault="00754D84" w:rsidP="00754D84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the assignment </w:t>
            </w:r>
            <w:r w:rsidR="00A92149">
              <w:rPr>
                <w:rFonts w:ascii="Times New Roman" w:eastAsia="Times New Roman" w:hAnsi="Times New Roman" w:cs="Times New Roman"/>
                <w:sz w:val="24"/>
                <w:lang w:val="en-GB"/>
              </w:rPr>
              <w:t>of product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names on a shop.</w:t>
            </w:r>
          </w:p>
        </w:tc>
        <w:tc>
          <w:tcPr>
            <w:tcW w:w="1620" w:type="dxa"/>
            <w:hideMark/>
          </w:tcPr>
          <w:p w:rsidR="00BC0738" w:rsidRPr="001F0CC3" w:rsidRDefault="00754D84" w:rsidP="00754D84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Shops are displayed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listview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along with the product </w:t>
            </w:r>
            <w:r w:rsidR="00384CF2">
              <w:rPr>
                <w:rFonts w:ascii="Times New Roman" w:eastAsia="Times New Roman" w:hAnsi="Times New Roman" w:cs="Times New Roman"/>
                <w:sz w:val="24"/>
                <w:lang w:val="en-GB"/>
              </w:rPr>
              <w:t>names.</w:t>
            </w:r>
          </w:p>
        </w:tc>
      </w:tr>
      <w:tr w:rsidR="00BC0738" w:rsidRPr="00593F32" w:rsidTr="0016307D">
        <w:trPr>
          <w:trHeight w:val="1125"/>
        </w:trPr>
        <w:tc>
          <w:tcPr>
            <w:tcW w:w="990" w:type="dxa"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-080</w:t>
            </w:r>
          </w:p>
        </w:tc>
        <w:tc>
          <w:tcPr>
            <w:tcW w:w="3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890" w:type="dxa"/>
            <w:hideMark/>
          </w:tcPr>
          <w:p w:rsidR="00BC0738" w:rsidRPr="001F0CC3" w:rsidRDefault="00A92149" w:rsidP="00A92149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Check the search shop option</w:t>
            </w:r>
          </w:p>
        </w:tc>
        <w:tc>
          <w:tcPr>
            <w:tcW w:w="1620" w:type="dxa"/>
            <w:hideMark/>
          </w:tcPr>
          <w:p w:rsidR="00BC0738" w:rsidRPr="001F0CC3" w:rsidRDefault="00384CF2" w:rsidP="00384CF2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Should show the name of the shop in the list view by which the searching is done.</w:t>
            </w:r>
          </w:p>
        </w:tc>
      </w:tr>
      <w:tr w:rsidR="00BC0738" w:rsidRPr="00593F32" w:rsidTr="0016307D">
        <w:trPr>
          <w:trHeight w:val="1125"/>
        </w:trPr>
        <w:tc>
          <w:tcPr>
            <w:tcW w:w="990" w:type="dxa"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-081</w:t>
            </w:r>
          </w:p>
        </w:tc>
        <w:tc>
          <w:tcPr>
            <w:tcW w:w="3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b8a65899fa408a4d99a8ee8cabbe2ac0b54226b0</w:t>
            </w:r>
          </w:p>
        </w:tc>
        <w:tc>
          <w:tcPr>
            <w:tcW w:w="12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BC0738" w:rsidRPr="001F0CC3" w:rsidRDefault="0020241B" w:rsidP="0020241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feedback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management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in </w:t>
            </w: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170" w:type="dxa"/>
            <w:hideMark/>
          </w:tcPr>
          <w:p w:rsidR="00BC0738" w:rsidRPr="001F0CC3" w:rsidRDefault="0020241B" w:rsidP="0020241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feedback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management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process.</w:t>
            </w:r>
          </w:p>
        </w:tc>
        <w:tc>
          <w:tcPr>
            <w:tcW w:w="72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90" w:type="dxa"/>
            <w:hideMark/>
          </w:tcPr>
          <w:p w:rsidR="00BC0738" w:rsidRPr="001F0CC3" w:rsidRDefault="00645F0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whether all the feedbacks are visible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listview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or not</w:t>
            </w:r>
          </w:p>
        </w:tc>
        <w:tc>
          <w:tcPr>
            <w:tcW w:w="1620" w:type="dxa"/>
            <w:hideMark/>
          </w:tcPr>
          <w:p w:rsidR="00BC0738" w:rsidRPr="001F0CC3" w:rsidRDefault="00645F0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All the valid feedback data should be visible in the list view.</w:t>
            </w:r>
          </w:p>
        </w:tc>
      </w:tr>
      <w:tr w:rsidR="00BC0738" w:rsidRPr="00593F32" w:rsidTr="0016307D">
        <w:trPr>
          <w:trHeight w:val="1125"/>
        </w:trPr>
        <w:tc>
          <w:tcPr>
            <w:tcW w:w="990" w:type="dxa"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-082</w:t>
            </w:r>
          </w:p>
        </w:tc>
        <w:tc>
          <w:tcPr>
            <w:tcW w:w="3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44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72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BC0738" w:rsidRPr="001F0CC3" w:rsidRDefault="0037057D" w:rsidP="003705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Check whether all the feedbacks  visible could be deleted or not</w:t>
            </w:r>
          </w:p>
        </w:tc>
        <w:tc>
          <w:tcPr>
            <w:tcW w:w="1620" w:type="dxa"/>
            <w:hideMark/>
          </w:tcPr>
          <w:p w:rsidR="00BC0738" w:rsidRPr="001F0CC3" w:rsidRDefault="004E1861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Selected feedback should get deleted permanently. </w:t>
            </w:r>
          </w:p>
        </w:tc>
      </w:tr>
      <w:tr w:rsidR="00BC0738" w:rsidRPr="00593F32" w:rsidTr="0016307D">
        <w:trPr>
          <w:trHeight w:val="1125"/>
        </w:trPr>
        <w:tc>
          <w:tcPr>
            <w:tcW w:w="990" w:type="dxa"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-083</w:t>
            </w:r>
          </w:p>
        </w:tc>
        <w:tc>
          <w:tcPr>
            <w:tcW w:w="3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6c53de9297011864bd6c07bdcce83415a76e8bd4</w:t>
            </w:r>
          </w:p>
        </w:tc>
        <w:tc>
          <w:tcPr>
            <w:tcW w:w="12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BC0738" w:rsidRPr="001F0CC3" w:rsidRDefault="00BC0738" w:rsidP="007D706A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everything about contact </w:t>
            </w:r>
            <w:r w:rsidR="007D706A">
              <w:rPr>
                <w:rFonts w:ascii="Times New Roman" w:eastAsia="Times New Roman" w:hAnsi="Times New Roman" w:cs="Times New Roman"/>
                <w:sz w:val="24"/>
                <w:lang w:val="en-GB"/>
              </w:rPr>
              <w:t>us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170" w:type="dxa"/>
            <w:hideMark/>
          </w:tcPr>
          <w:p w:rsidR="00BC0738" w:rsidRPr="001F0CC3" w:rsidRDefault="00BC0738" w:rsidP="007D706A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It is to check that contact </w:t>
            </w:r>
            <w:r w:rsidR="007D706A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us option working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properly. </w:t>
            </w:r>
          </w:p>
        </w:tc>
        <w:tc>
          <w:tcPr>
            <w:tcW w:w="72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90" w:type="dxa"/>
            <w:hideMark/>
          </w:tcPr>
          <w:p w:rsidR="00BC0738" w:rsidRPr="001F0CC3" w:rsidRDefault="007D706A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Insertion and viewing of contact us.</w:t>
            </w:r>
          </w:p>
        </w:tc>
        <w:tc>
          <w:tcPr>
            <w:tcW w:w="1620" w:type="dxa"/>
            <w:hideMark/>
          </w:tcPr>
          <w:p w:rsidR="00BC0738" w:rsidRPr="001F0CC3" w:rsidRDefault="00BC0738" w:rsidP="007D706A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Contact </w:t>
            </w:r>
            <w:r w:rsidR="007D706A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us </w:t>
            </w:r>
            <w:proofErr w:type="spellStart"/>
            <w:r w:rsidR="007D706A">
              <w:rPr>
                <w:rFonts w:ascii="Times New Roman" w:eastAsia="Times New Roman" w:hAnsi="Times New Roman" w:cs="Times New Roman"/>
                <w:sz w:val="24"/>
                <w:lang w:val="en-GB"/>
              </w:rPr>
              <w:t>listview</w:t>
            </w:r>
            <w:proofErr w:type="spellEnd"/>
            <w:r w:rsidR="007D706A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</w:t>
            </w:r>
            <w:r w:rsidR="007D706A">
              <w:rPr>
                <w:rFonts w:ascii="Times New Roman" w:eastAsia="Times New Roman" w:hAnsi="Times New Roman" w:cs="Times New Roman"/>
                <w:sz w:val="24"/>
                <w:lang w:val="en-GB"/>
              </w:rPr>
              <w:t>s all saved data. Contact could be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created successfully.</w:t>
            </w:r>
          </w:p>
        </w:tc>
      </w:tr>
      <w:tr w:rsidR="00BC0738" w:rsidRPr="00593F32" w:rsidTr="0016307D">
        <w:trPr>
          <w:trHeight w:val="1125"/>
        </w:trPr>
        <w:tc>
          <w:tcPr>
            <w:tcW w:w="990" w:type="dxa"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-084</w:t>
            </w:r>
          </w:p>
        </w:tc>
        <w:tc>
          <w:tcPr>
            <w:tcW w:w="3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BC0738" w:rsidRPr="001F0CC3" w:rsidRDefault="00BC0738" w:rsidP="00AD29F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Select Contact from list view area .And click on Delete </w:t>
            </w:r>
            <w:r w:rsidR="00AD29F8">
              <w:rPr>
                <w:rFonts w:ascii="Times New Roman" w:eastAsia="Times New Roman" w:hAnsi="Times New Roman" w:cs="Times New Roman"/>
                <w:sz w:val="24"/>
                <w:lang w:val="en-GB"/>
              </w:rPr>
              <w:t>it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62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Successfully Deleted Contact from list view area.</w:t>
            </w:r>
          </w:p>
        </w:tc>
      </w:tr>
      <w:tr w:rsidR="00BC0738" w:rsidRPr="00593F32" w:rsidTr="0016307D">
        <w:trPr>
          <w:trHeight w:val="1125"/>
        </w:trPr>
        <w:tc>
          <w:tcPr>
            <w:tcW w:w="990" w:type="dxa"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-085</w:t>
            </w:r>
          </w:p>
        </w:tc>
        <w:tc>
          <w:tcPr>
            <w:tcW w:w="3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89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Select Contact from list view area. And click on Edit button.</w:t>
            </w:r>
          </w:p>
        </w:tc>
        <w:tc>
          <w:tcPr>
            <w:tcW w:w="162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Contact ready in Edit field and after editing click on Save button to update the Contact. And Successfully Display edited Contact in list view area.</w:t>
            </w:r>
          </w:p>
        </w:tc>
      </w:tr>
      <w:tr w:rsidR="00BC0738" w:rsidRPr="00593F32" w:rsidTr="0016307D">
        <w:trPr>
          <w:trHeight w:val="1125"/>
        </w:trPr>
        <w:tc>
          <w:tcPr>
            <w:tcW w:w="990" w:type="dxa"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-086</w:t>
            </w:r>
          </w:p>
        </w:tc>
        <w:tc>
          <w:tcPr>
            <w:tcW w:w="3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90330b92328d862892fc77436539081cc2b7f70d</w:t>
            </w:r>
          </w:p>
        </w:tc>
        <w:tc>
          <w:tcPr>
            <w:tcW w:w="12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BC0738" w:rsidRPr="001F0CC3" w:rsidRDefault="00BC0738" w:rsidP="002661E3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everything about </w:t>
            </w:r>
            <w:r w:rsidR="002661E3">
              <w:rPr>
                <w:rFonts w:ascii="Times New Roman" w:eastAsia="Times New Roman" w:hAnsi="Times New Roman" w:cs="Times New Roman"/>
                <w:sz w:val="24"/>
                <w:lang w:val="en-GB"/>
              </w:rPr>
              <w:t>floor details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170" w:type="dxa"/>
            <w:hideMark/>
          </w:tcPr>
          <w:p w:rsidR="00BC0738" w:rsidRPr="001F0CC3" w:rsidRDefault="00BC0738" w:rsidP="002661E3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It is to check </w:t>
            </w:r>
            <w:r w:rsidR="002661E3">
              <w:rPr>
                <w:rFonts w:ascii="Times New Roman" w:eastAsia="Times New Roman" w:hAnsi="Times New Roman" w:cs="Times New Roman"/>
                <w:sz w:val="24"/>
                <w:lang w:val="en-GB"/>
              </w:rPr>
              <w:t>whether all the functions in floor management system are working or not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2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90" w:type="dxa"/>
            <w:hideMark/>
          </w:tcPr>
          <w:p w:rsidR="00BC0738" w:rsidRPr="001F0CC3" w:rsidRDefault="002661E3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floor and see whether each and every tab like first floor, second floor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visible or not.</w:t>
            </w:r>
          </w:p>
        </w:tc>
        <w:tc>
          <w:tcPr>
            <w:tcW w:w="1620" w:type="dxa"/>
            <w:hideMark/>
          </w:tcPr>
          <w:p w:rsidR="00BC0738" w:rsidRPr="001F0CC3" w:rsidRDefault="002661E3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Should show related data when a user clicks on first floor or second floor or third floor.</w:t>
            </w:r>
          </w:p>
        </w:tc>
      </w:tr>
      <w:tr w:rsidR="00BC0738" w:rsidRPr="00593F32" w:rsidTr="0016307D">
        <w:trPr>
          <w:trHeight w:val="1125"/>
        </w:trPr>
        <w:tc>
          <w:tcPr>
            <w:tcW w:w="990" w:type="dxa"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-087</w:t>
            </w:r>
          </w:p>
        </w:tc>
        <w:tc>
          <w:tcPr>
            <w:tcW w:w="3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BC0738" w:rsidRPr="001F0CC3" w:rsidRDefault="002661E3" w:rsidP="0001549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whether all the </w:t>
            </w:r>
            <w:r w:rsidR="0001549E">
              <w:rPr>
                <w:rFonts w:ascii="Times New Roman" w:eastAsia="Times New Roman" w:hAnsi="Times New Roman" w:cs="Times New Roman"/>
                <w:sz w:val="24"/>
                <w:lang w:val="en-GB"/>
              </w:rPr>
              <w:t>products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available in the floor are visible or not</w:t>
            </w:r>
          </w:p>
        </w:tc>
        <w:tc>
          <w:tcPr>
            <w:tcW w:w="1620" w:type="dxa"/>
            <w:hideMark/>
          </w:tcPr>
          <w:p w:rsidR="00BC0738" w:rsidRPr="001F0CC3" w:rsidRDefault="002661E3" w:rsidP="0001549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In each floor, we could see the names of the products available in it.</w:t>
            </w:r>
          </w:p>
        </w:tc>
      </w:tr>
      <w:tr w:rsidR="00BC0738" w:rsidRPr="00593F32" w:rsidTr="0016307D">
        <w:trPr>
          <w:trHeight w:val="1125"/>
        </w:trPr>
        <w:tc>
          <w:tcPr>
            <w:tcW w:w="990" w:type="dxa"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-089</w:t>
            </w:r>
          </w:p>
        </w:tc>
        <w:tc>
          <w:tcPr>
            <w:tcW w:w="3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890" w:type="dxa"/>
            <w:hideMark/>
          </w:tcPr>
          <w:p w:rsidR="00BC0738" w:rsidRPr="001F0CC3" w:rsidRDefault="0001549E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Check whether all the shops available in the floor are visible or not</w:t>
            </w:r>
          </w:p>
        </w:tc>
        <w:tc>
          <w:tcPr>
            <w:tcW w:w="1620" w:type="dxa"/>
            <w:hideMark/>
          </w:tcPr>
          <w:p w:rsidR="00BC0738" w:rsidRPr="001F0CC3" w:rsidRDefault="0001549E" w:rsidP="0001549E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In each floor, we could see the names of the shops available in it.</w:t>
            </w:r>
          </w:p>
        </w:tc>
      </w:tr>
      <w:tr w:rsidR="00BC0738" w:rsidRPr="00593F32" w:rsidTr="0016307D">
        <w:trPr>
          <w:trHeight w:val="1125"/>
        </w:trPr>
        <w:tc>
          <w:tcPr>
            <w:tcW w:w="990" w:type="dxa"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-090</w:t>
            </w:r>
          </w:p>
        </w:tc>
        <w:tc>
          <w:tcPr>
            <w:tcW w:w="3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90330b92328d862892fc77436539081cc2b7f70d</w:t>
            </w:r>
          </w:p>
        </w:tc>
        <w:tc>
          <w:tcPr>
            <w:tcW w:w="12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BC0738" w:rsidRPr="001F0CC3" w:rsidRDefault="00BC0738" w:rsidP="00E3725F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everything about </w:t>
            </w:r>
            <w:r w:rsidR="00E3725F">
              <w:rPr>
                <w:rFonts w:ascii="Times New Roman" w:eastAsia="Times New Roman" w:hAnsi="Times New Roman" w:cs="Times New Roman"/>
                <w:sz w:val="24"/>
                <w:lang w:val="en-GB"/>
              </w:rPr>
              <w:t>shops details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170" w:type="dxa"/>
            <w:hideMark/>
          </w:tcPr>
          <w:p w:rsidR="00BC0738" w:rsidRPr="001F0CC3" w:rsidRDefault="00BC0738" w:rsidP="00E3725F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It is to check that </w:t>
            </w:r>
            <w:r w:rsidR="000E01AD">
              <w:rPr>
                <w:rFonts w:ascii="Times New Roman" w:eastAsia="Times New Roman" w:hAnsi="Times New Roman" w:cs="Times New Roman"/>
                <w:sz w:val="24"/>
                <w:lang w:val="en-GB"/>
              </w:rPr>
              <w:t>shops details are</w:t>
            </w:r>
            <w:r w:rsidR="00E3725F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working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properly</w:t>
            </w:r>
            <w:r w:rsidR="00E3725F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or not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2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90" w:type="dxa"/>
            <w:hideMark/>
          </w:tcPr>
          <w:p w:rsidR="00BC0738" w:rsidRPr="001F0CC3" w:rsidRDefault="00EA1BF7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the shops tab and see all the details</w:t>
            </w:r>
            <w:r w:rsidR="00BC0738"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620" w:type="dxa"/>
            <w:hideMark/>
          </w:tcPr>
          <w:p w:rsidR="00BC0738" w:rsidRPr="001F0CC3" w:rsidRDefault="00EA1BF7" w:rsidP="00EA1BF7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</w:t>
            </w:r>
            <w:r w:rsidR="00BC0738"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isplay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="00BC0738"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all saved data. And created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shop names.</w:t>
            </w:r>
            <w:r w:rsidR="00BC0738"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</w:p>
        </w:tc>
      </w:tr>
      <w:tr w:rsidR="00BC0738" w:rsidRPr="00593F32" w:rsidTr="0016307D">
        <w:trPr>
          <w:trHeight w:val="1125"/>
        </w:trPr>
        <w:tc>
          <w:tcPr>
            <w:tcW w:w="990" w:type="dxa"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-091</w:t>
            </w:r>
          </w:p>
        </w:tc>
        <w:tc>
          <w:tcPr>
            <w:tcW w:w="3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BC0738" w:rsidRPr="001F0CC3" w:rsidRDefault="00EA1BF7" w:rsidP="00EA1BF7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Whether shop details along with feedback are visible while clicking on a particular shop name or not.</w:t>
            </w:r>
          </w:p>
        </w:tc>
        <w:tc>
          <w:tcPr>
            <w:tcW w:w="1620" w:type="dxa"/>
            <w:hideMark/>
          </w:tcPr>
          <w:p w:rsidR="00BC0738" w:rsidRPr="001F0CC3" w:rsidRDefault="0078184C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All the data of the selected </w:t>
            </w:r>
            <w:r w:rsidR="009F14E8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shop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are visible. </w:t>
            </w:r>
          </w:p>
        </w:tc>
      </w:tr>
      <w:tr w:rsidR="00BC0738" w:rsidRPr="00593F32" w:rsidTr="0016307D">
        <w:trPr>
          <w:trHeight w:val="1125"/>
        </w:trPr>
        <w:tc>
          <w:tcPr>
            <w:tcW w:w="990" w:type="dxa"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-092</w:t>
            </w:r>
          </w:p>
        </w:tc>
        <w:tc>
          <w:tcPr>
            <w:tcW w:w="3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890" w:type="dxa"/>
            <w:hideMark/>
          </w:tcPr>
          <w:p w:rsidR="00BC0738" w:rsidRPr="001F0CC3" w:rsidRDefault="0078184C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Check whether a feedback on a shop could be provided or not.</w:t>
            </w:r>
          </w:p>
        </w:tc>
        <w:tc>
          <w:tcPr>
            <w:tcW w:w="1620" w:type="dxa"/>
            <w:hideMark/>
          </w:tcPr>
          <w:p w:rsidR="00BC0738" w:rsidRPr="001F0CC3" w:rsidRDefault="0078184C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After entering data on a particular shop, the feedback should be visible in the list view.</w:t>
            </w:r>
          </w:p>
        </w:tc>
      </w:tr>
      <w:tr w:rsidR="00BC0738" w:rsidRPr="00593F32" w:rsidTr="0016307D">
        <w:trPr>
          <w:trHeight w:val="1125"/>
        </w:trPr>
        <w:tc>
          <w:tcPr>
            <w:tcW w:w="990" w:type="dxa"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-093</w:t>
            </w:r>
          </w:p>
        </w:tc>
        <w:tc>
          <w:tcPr>
            <w:tcW w:w="3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f3563be0a9c431104f52839039e86043cf640cf1</w:t>
            </w:r>
          </w:p>
        </w:tc>
        <w:tc>
          <w:tcPr>
            <w:tcW w:w="126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 w:rsidRPr="00C92520">
              <w:rPr>
                <w:rFonts w:ascii="Times New Roman" w:eastAsia="Times New Roman" w:hAnsi="Times New Roman" w:cs="Times New Roman"/>
                <w:sz w:val="24"/>
                <w:lang w:val="en-GB"/>
              </w:rPr>
              <w:t>ShoppingMallManagementSystem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BC0738" w:rsidRPr="001F0CC3" w:rsidRDefault="000E01AD" w:rsidP="000E01A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everything about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products details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170" w:type="dxa"/>
            <w:hideMark/>
          </w:tcPr>
          <w:p w:rsidR="00BC0738" w:rsidRPr="001F0CC3" w:rsidRDefault="00A074EB" w:rsidP="00A074E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It is to check that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products details are working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properly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or not</w:t>
            </w:r>
            <w:r w:rsidR="00BC0738"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720" w:type="dxa"/>
            <w:hideMark/>
          </w:tcPr>
          <w:p w:rsidR="00BC0738" w:rsidRPr="001F0CC3" w:rsidRDefault="00BC073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90" w:type="dxa"/>
            <w:hideMark/>
          </w:tcPr>
          <w:p w:rsidR="00BC0738" w:rsidRPr="001F0CC3" w:rsidRDefault="00D87EC8" w:rsidP="00D87EC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the products tab and see all the details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620" w:type="dxa"/>
            <w:hideMark/>
          </w:tcPr>
          <w:p w:rsidR="00BC0738" w:rsidRDefault="000F1DE3" w:rsidP="000F1DE3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isplay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all saved data. And created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product names.</w:t>
            </w:r>
          </w:p>
          <w:p w:rsidR="009F14E8" w:rsidRPr="001F0CC3" w:rsidRDefault="009F14E8" w:rsidP="000F1DE3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</w:tr>
      <w:tr w:rsidR="009F14E8" w:rsidRPr="00593F32" w:rsidTr="0016307D">
        <w:trPr>
          <w:trHeight w:val="1125"/>
        </w:trPr>
        <w:tc>
          <w:tcPr>
            <w:tcW w:w="990" w:type="dxa"/>
          </w:tcPr>
          <w:p w:rsidR="009F14E8" w:rsidRPr="00F209DA" w:rsidRDefault="009F14E8" w:rsidP="0016307D">
            <w:pPr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-09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</w:t>
            </w:r>
          </w:p>
        </w:tc>
        <w:tc>
          <w:tcPr>
            <w:tcW w:w="360" w:type="dxa"/>
          </w:tcPr>
          <w:p w:rsidR="009F14E8" w:rsidRPr="001F0CC3" w:rsidRDefault="009F14E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</w:tcPr>
          <w:p w:rsidR="009F14E8" w:rsidRPr="001F0CC3" w:rsidRDefault="009F14E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</w:tcPr>
          <w:p w:rsidR="009F14E8" w:rsidRPr="001F0CC3" w:rsidRDefault="009F14E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</w:tcPr>
          <w:p w:rsidR="009F14E8" w:rsidRPr="001F0CC3" w:rsidRDefault="009F14E8" w:rsidP="000E01A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</w:tcPr>
          <w:p w:rsidR="009F14E8" w:rsidRPr="001F0CC3" w:rsidRDefault="009F14E8" w:rsidP="00A074E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</w:tcPr>
          <w:p w:rsidR="009F14E8" w:rsidRPr="001F0CC3" w:rsidRDefault="007448E0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 2 </w:t>
            </w:r>
          </w:p>
        </w:tc>
        <w:tc>
          <w:tcPr>
            <w:tcW w:w="1890" w:type="dxa"/>
          </w:tcPr>
          <w:p w:rsidR="009F14E8" w:rsidRDefault="009F14E8" w:rsidP="009F14E8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Whether product details along with feedback are visible while clicking on a particular shop name or not.</w:t>
            </w:r>
          </w:p>
        </w:tc>
        <w:tc>
          <w:tcPr>
            <w:tcW w:w="1620" w:type="dxa"/>
          </w:tcPr>
          <w:p w:rsidR="009F14E8" w:rsidRDefault="009F14E8" w:rsidP="000F1DE3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All the data of the selected product are visible.</w:t>
            </w:r>
          </w:p>
        </w:tc>
      </w:tr>
      <w:tr w:rsidR="009F14E8" w:rsidRPr="00593F32" w:rsidTr="0016307D">
        <w:trPr>
          <w:trHeight w:val="1125"/>
        </w:trPr>
        <w:tc>
          <w:tcPr>
            <w:tcW w:w="990" w:type="dxa"/>
          </w:tcPr>
          <w:p w:rsidR="009F14E8" w:rsidRPr="00F209DA" w:rsidRDefault="009F14E8" w:rsidP="0016307D">
            <w:pPr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-095</w:t>
            </w:r>
          </w:p>
        </w:tc>
        <w:tc>
          <w:tcPr>
            <w:tcW w:w="360" w:type="dxa"/>
          </w:tcPr>
          <w:p w:rsidR="009F14E8" w:rsidRPr="001F0CC3" w:rsidRDefault="009F14E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</w:tcPr>
          <w:p w:rsidR="009F14E8" w:rsidRPr="001F0CC3" w:rsidRDefault="009F14E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</w:tcPr>
          <w:p w:rsidR="009F14E8" w:rsidRPr="001F0CC3" w:rsidRDefault="009F14E8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</w:tcPr>
          <w:p w:rsidR="009F14E8" w:rsidRPr="001F0CC3" w:rsidRDefault="009F14E8" w:rsidP="000E01A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</w:tcPr>
          <w:p w:rsidR="009F14E8" w:rsidRPr="001F0CC3" w:rsidRDefault="009F14E8" w:rsidP="00A074E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</w:tcPr>
          <w:p w:rsidR="009F14E8" w:rsidRPr="001F0CC3" w:rsidRDefault="007448E0" w:rsidP="0016307D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Step 3</w:t>
            </w:r>
          </w:p>
        </w:tc>
        <w:tc>
          <w:tcPr>
            <w:tcW w:w="1890" w:type="dxa"/>
          </w:tcPr>
          <w:p w:rsidR="009F14E8" w:rsidRDefault="00D53E6F" w:rsidP="00D53E6F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Check whether a feedback on a product could be provided or not.</w:t>
            </w:r>
          </w:p>
        </w:tc>
        <w:tc>
          <w:tcPr>
            <w:tcW w:w="1620" w:type="dxa"/>
          </w:tcPr>
          <w:p w:rsidR="009F14E8" w:rsidRDefault="00D53E6F" w:rsidP="00D53E6F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After entering data on a particular product, the feedback should be visible in the list view.</w:t>
            </w:r>
          </w:p>
        </w:tc>
      </w:tr>
    </w:tbl>
    <w:p w:rsidR="00F209DA" w:rsidRDefault="00F209DA" w:rsidP="00F209DA">
      <w:pPr>
        <w:pStyle w:val="BodyText"/>
        <w:tabs>
          <w:tab w:val="num" w:pos="1440"/>
        </w:tabs>
        <w:jc w:val="both"/>
      </w:pPr>
    </w:p>
    <w:p w:rsidR="00F209DA" w:rsidRPr="00224087" w:rsidRDefault="00F209DA" w:rsidP="00F209DA"/>
    <w:p w:rsidR="00F209DA" w:rsidRDefault="00F209DA" w:rsidP="00F209DA"/>
    <w:p w:rsidR="007448E0" w:rsidRDefault="007448E0" w:rsidP="00F209DA"/>
    <w:p w:rsidR="00F209DA" w:rsidRDefault="00F209DA" w:rsidP="00F209DA">
      <w:pPr>
        <w:pStyle w:val="Heading2"/>
      </w:pPr>
      <w:r>
        <w:lastRenderedPageBreak/>
        <w:t>Test reports for Unit Test Cases and System Test Cases</w:t>
      </w:r>
    </w:p>
    <w:p w:rsidR="00F209DA" w:rsidRDefault="00F209DA" w:rsidP="00F209DA">
      <w:pPr>
        <w:pStyle w:val="Heading3"/>
      </w:pPr>
      <w:r>
        <w:t>Test reports for Unit Test Cases</w:t>
      </w:r>
    </w:p>
    <w:p w:rsidR="00F209DA" w:rsidRDefault="00F209DA" w:rsidP="00F209DA"/>
    <w:p w:rsidR="00F209DA" w:rsidRPr="00A32FC2" w:rsidRDefault="00F209DA" w:rsidP="00F209DA"/>
    <w:tbl>
      <w:tblPr>
        <w:tblW w:w="8774" w:type="dxa"/>
        <w:jc w:val="center"/>
        <w:tblInd w:w="-1084" w:type="dxa"/>
        <w:tblLook w:val="04A0"/>
      </w:tblPr>
      <w:tblGrid>
        <w:gridCol w:w="2293"/>
        <w:gridCol w:w="2640"/>
        <w:gridCol w:w="3841"/>
      </w:tblGrid>
      <w:tr w:rsidR="00F209DA" w:rsidRPr="00791AA3" w:rsidTr="0016307D">
        <w:trPr>
          <w:trHeight w:val="540"/>
          <w:jc w:val="center"/>
        </w:trPr>
        <w:tc>
          <w:tcPr>
            <w:tcW w:w="2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bottom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Test Case Id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bottom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Comment</w:t>
            </w:r>
          </w:p>
        </w:tc>
        <w:tc>
          <w:tcPr>
            <w:tcW w:w="3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bottom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Status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-001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-002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-003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 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 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-004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-005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-006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-007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-008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-009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-011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-012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-013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-014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-015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-016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-017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-018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-019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-020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-021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-022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-023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-024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-025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-026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-027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-028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-029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-030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-031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-032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-033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-034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-035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-036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-037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-038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-039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-040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-041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-042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-043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-044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00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-045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-046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6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-047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77"/>
          <w:jc w:val="center"/>
        </w:trPr>
        <w:tc>
          <w:tcPr>
            <w:tcW w:w="229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</w:tr>
      <w:tr w:rsidR="00F209DA" w:rsidRPr="00791AA3" w:rsidTr="0016307D">
        <w:trPr>
          <w:trHeight w:val="300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-048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-049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-050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-051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-052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-053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00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-054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-055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-056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-057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-058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-059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-060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-061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-062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-063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-064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-065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95093B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-066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</w:tbl>
    <w:p w:rsidR="00F209DA" w:rsidRDefault="00F209DA" w:rsidP="00F209DA"/>
    <w:p w:rsidR="00F209DA" w:rsidRDefault="00F209DA" w:rsidP="00F209DA">
      <w:pPr>
        <w:pStyle w:val="Heading3"/>
      </w:pPr>
      <w:r>
        <w:t>Test reports for System Test Cases</w:t>
      </w:r>
    </w:p>
    <w:tbl>
      <w:tblPr>
        <w:tblW w:w="8774" w:type="dxa"/>
        <w:jc w:val="center"/>
        <w:tblInd w:w="-1084" w:type="dxa"/>
        <w:tblLook w:val="04A0"/>
      </w:tblPr>
      <w:tblGrid>
        <w:gridCol w:w="2293"/>
        <w:gridCol w:w="2640"/>
        <w:gridCol w:w="3841"/>
      </w:tblGrid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9DA" w:rsidRDefault="00F209DA" w:rsidP="0016307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  <w:p w:rsidR="00F209DA" w:rsidRPr="00791AA3" w:rsidRDefault="00F209DA" w:rsidP="0016307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9DA" w:rsidRPr="00791AA3" w:rsidRDefault="00F209DA" w:rsidP="0016307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9DA" w:rsidRPr="00791AA3" w:rsidRDefault="00F209DA" w:rsidP="0016307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</w:tr>
      <w:tr w:rsidR="00F209DA" w:rsidRPr="00791AA3" w:rsidTr="0016307D">
        <w:trPr>
          <w:trHeight w:val="540"/>
          <w:jc w:val="center"/>
        </w:trPr>
        <w:tc>
          <w:tcPr>
            <w:tcW w:w="2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bottom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Test Case Id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bottom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Comment</w:t>
            </w:r>
          </w:p>
        </w:tc>
        <w:tc>
          <w:tcPr>
            <w:tcW w:w="3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bottom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Status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-067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-068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-069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 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 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-070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-071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-072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-073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-074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-075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-076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-077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-078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-079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-080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-081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-082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-083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-084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-085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-086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-087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-089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-090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-091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-092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F209DA" w:rsidRPr="00791AA3" w:rsidTr="0016307D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-093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09DA" w:rsidRPr="00A10A7D" w:rsidRDefault="00F209DA" w:rsidP="0016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D42076" w:rsidRPr="00791AA3" w:rsidTr="00D42076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42076" w:rsidRPr="00D42076" w:rsidRDefault="00D42076" w:rsidP="006279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-</w:t>
            </w:r>
            <w:r w:rsidRPr="00D42076">
              <w:rPr>
                <w:rFonts w:ascii="Times New Roman" w:eastAsia="Times New Roman" w:hAnsi="Times New Roman" w:cs="Times New Roman"/>
                <w:sz w:val="24"/>
                <w:lang w:val="en-GB"/>
              </w:rPr>
              <w:t>094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42076" w:rsidRPr="00A10A7D" w:rsidRDefault="00D42076" w:rsidP="00627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42076" w:rsidRPr="00A10A7D" w:rsidRDefault="00D42076" w:rsidP="00627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  <w:tr w:rsidR="00D42076" w:rsidRPr="00791AA3" w:rsidTr="00D42076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42076" w:rsidRPr="00D42076" w:rsidRDefault="00D42076" w:rsidP="006279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</w:pPr>
            <w:r w:rsidRPr="00F209DA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SMMS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-</w:t>
            </w:r>
            <w:r w:rsidRPr="00D42076">
              <w:rPr>
                <w:rFonts w:ascii="Times New Roman" w:eastAsia="Times New Roman" w:hAnsi="Times New Roman" w:cs="Times New Roman"/>
                <w:sz w:val="24"/>
                <w:lang w:val="en-GB"/>
              </w:rPr>
              <w:t>095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42076" w:rsidRPr="00A10A7D" w:rsidRDefault="00D42076" w:rsidP="00627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42076" w:rsidRPr="00A10A7D" w:rsidRDefault="00D42076" w:rsidP="00627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A10A7D">
              <w:rPr>
                <w:rFonts w:ascii="Times New Roman" w:eastAsia="Times New Roman" w:hAnsi="Times New Roman" w:cs="Times New Roman"/>
                <w:sz w:val="24"/>
                <w:lang w:val="en-GB"/>
              </w:rPr>
              <w:t>PASS</w:t>
            </w:r>
          </w:p>
        </w:tc>
      </w:tr>
    </w:tbl>
    <w:p w:rsidR="00F209DA" w:rsidRDefault="00F209DA" w:rsidP="00F209DA"/>
    <w:p w:rsidR="005249BA" w:rsidRPr="00F209DA" w:rsidRDefault="005249BA" w:rsidP="00F209DA"/>
    <w:sectPr w:rsidR="005249BA" w:rsidRPr="00F209DA" w:rsidSect="0016307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CE7" w:rsidRDefault="00CA7CE7" w:rsidP="008A3E45">
      <w:pPr>
        <w:spacing w:before="0" w:after="0" w:line="240" w:lineRule="auto"/>
      </w:pPr>
      <w:r>
        <w:separator/>
      </w:r>
    </w:p>
  </w:endnote>
  <w:endnote w:type="continuationSeparator" w:id="0">
    <w:p w:rsidR="00CA7CE7" w:rsidRDefault="00CA7CE7" w:rsidP="008A3E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57555"/>
      <w:docPartObj>
        <w:docPartGallery w:val="Page Numbers (Bottom of Page)"/>
        <w:docPartUnique/>
      </w:docPartObj>
    </w:sdtPr>
    <w:sdtContent>
      <w:p w:rsidR="0016307D" w:rsidRDefault="0016307D">
        <w:pPr>
          <w:pStyle w:val="Footer"/>
        </w:pPr>
        <w:r>
          <w:rPr>
            <w:noProof/>
          </w:rPr>
          <w:pict>
            <v:group id="_x0000_s2049" style="position:absolute;margin-left:1204pt;margin-top:0;width:1in;height:1in;z-index:251658240;mso-position-horizontal:right;mso-position-horizontal-relative:right-margin-area;mso-position-vertical:bottom;mso-position-vertical-relative:bottom-margin-area" coordorigin="10800,14400" coordsize="1440,1440" o:allowincell="f">
              <v:rect id="_x0000_s2050" style="position:absolute;left:10800;top:14400;width:1440;height:1440;mso-position-horizontal:right;mso-position-horizontal-relative:right-margin-area;mso-position-vertical:bottom;mso-position-vertical-relative:bottom-margin-area" o:allowincell="f" stroked="f">
                <v:textbox>
                  <w:txbxContent>
                    <w:p w:rsidR="0016307D" w:rsidRDefault="0016307D"/>
                  </w:txbxContent>
                </v:textbox>
              </v:re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2051" type="#_x0000_t15" style="position:absolute;left:10813;top:14744;width:1121;height:495;rotation:-585;flip:x;mso-position-horizontal-relative:page;mso-position-vertical-relative:page;mso-height-relative:bottom-margin-area;v-text-anchor:middle" filled="f" fillcolor="#4f81bd [3204]" strokecolor="#4f81bd [3204]">
                <v:textbox style="mso-next-textbox:#_x0000_s2051" inset=",0,,0">
                  <w:txbxContent>
                    <w:p w:rsidR="0016307D" w:rsidRDefault="0016307D">
                      <w:pPr>
                        <w:pStyle w:val="Footer"/>
                        <w:jc w:val="center"/>
                      </w:pPr>
                      <w:fldSimple w:instr=" PAGE   \* MERGEFORMAT ">
                        <w:r w:rsidR="00D42076">
                          <w:rPr>
                            <w:noProof/>
                          </w:rPr>
                          <w:t>22</w:t>
                        </w:r>
                      </w:fldSimple>
                    </w:p>
                  </w:txbxContent>
                </v:textbox>
              </v:shape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CE7" w:rsidRDefault="00CA7CE7" w:rsidP="008A3E45">
      <w:pPr>
        <w:spacing w:before="0" w:after="0" w:line="240" w:lineRule="auto"/>
      </w:pPr>
      <w:r>
        <w:separator/>
      </w:r>
    </w:p>
  </w:footnote>
  <w:footnote w:type="continuationSeparator" w:id="0">
    <w:p w:rsidR="00CA7CE7" w:rsidRDefault="00CA7CE7" w:rsidP="008A3E4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6"/>
    <w:lvl w:ilvl="0">
      <w:start w:val="1"/>
      <w:numFmt w:val="bullet"/>
      <w:lvlText w:val="v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7"/>
    <w:lvl w:ilvl="0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6"/>
    <w:multiLevelType w:val="singleLevel"/>
    <w:tmpl w:val="00000006"/>
    <w:name w:val="WW8Num9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C"/>
    <w:multiLevelType w:val="singleLevel"/>
    <w:tmpl w:val="0000000C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F"/>
    <w:multiLevelType w:val="singleLevel"/>
    <w:tmpl w:val="0000000F"/>
    <w:name w:val="WW8Num19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</w:abstractNum>
  <w:abstractNum w:abstractNumId="6">
    <w:nsid w:val="00000011"/>
    <w:multiLevelType w:val="singleLevel"/>
    <w:tmpl w:val="00000011"/>
    <w:name w:val="WW8Num21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52E8563E"/>
    <w:multiLevelType w:val="hybridMultilevel"/>
    <w:tmpl w:val="910883E8"/>
    <w:name w:val="WW8Num22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209DA"/>
    <w:rsid w:val="0001549E"/>
    <w:rsid w:val="00096B15"/>
    <w:rsid w:val="000E01AD"/>
    <w:rsid w:val="000F1DE3"/>
    <w:rsid w:val="001057F2"/>
    <w:rsid w:val="0016307D"/>
    <w:rsid w:val="001770FD"/>
    <w:rsid w:val="00193E96"/>
    <w:rsid w:val="001E6452"/>
    <w:rsid w:val="0020241B"/>
    <w:rsid w:val="002661E3"/>
    <w:rsid w:val="002D55C8"/>
    <w:rsid w:val="0034501B"/>
    <w:rsid w:val="00345F67"/>
    <w:rsid w:val="0037057D"/>
    <w:rsid w:val="00384CF2"/>
    <w:rsid w:val="0039123D"/>
    <w:rsid w:val="00400267"/>
    <w:rsid w:val="004030A9"/>
    <w:rsid w:val="004616A7"/>
    <w:rsid w:val="004E1861"/>
    <w:rsid w:val="005249BA"/>
    <w:rsid w:val="00546316"/>
    <w:rsid w:val="005C0F54"/>
    <w:rsid w:val="006168A1"/>
    <w:rsid w:val="00645F0A"/>
    <w:rsid w:val="006B12BF"/>
    <w:rsid w:val="007448E0"/>
    <w:rsid w:val="00754D84"/>
    <w:rsid w:val="00757095"/>
    <w:rsid w:val="0078184C"/>
    <w:rsid w:val="007D706A"/>
    <w:rsid w:val="00853C66"/>
    <w:rsid w:val="0088413F"/>
    <w:rsid w:val="008A3E45"/>
    <w:rsid w:val="008F4FDE"/>
    <w:rsid w:val="00947668"/>
    <w:rsid w:val="0098110C"/>
    <w:rsid w:val="009A27E0"/>
    <w:rsid w:val="009F14E8"/>
    <w:rsid w:val="00A074EB"/>
    <w:rsid w:val="00A756DC"/>
    <w:rsid w:val="00A92149"/>
    <w:rsid w:val="00A952B5"/>
    <w:rsid w:val="00AD29F8"/>
    <w:rsid w:val="00BC0738"/>
    <w:rsid w:val="00BC2E56"/>
    <w:rsid w:val="00C2088D"/>
    <w:rsid w:val="00C92520"/>
    <w:rsid w:val="00CA7CE7"/>
    <w:rsid w:val="00D42076"/>
    <w:rsid w:val="00D53E6F"/>
    <w:rsid w:val="00D87EC8"/>
    <w:rsid w:val="00E16538"/>
    <w:rsid w:val="00E3725F"/>
    <w:rsid w:val="00EA1BF7"/>
    <w:rsid w:val="00EB031E"/>
    <w:rsid w:val="00F209DA"/>
    <w:rsid w:val="00F21835"/>
    <w:rsid w:val="00F86D1B"/>
    <w:rsid w:val="00F91898"/>
    <w:rsid w:val="00FD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DA"/>
    <w:pPr>
      <w:spacing w:before="200"/>
    </w:pPr>
    <w:rPr>
      <w:rFonts w:eastAsiaTheme="minorEastAsia"/>
      <w:sz w:val="20"/>
      <w:szCs w:val="20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D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D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D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9D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09DA"/>
    <w:pPr>
      <w:pBdr>
        <w:bottom w:val="single" w:sz="6" w:space="1" w:color="4F81BD" w:themeColor="accent1"/>
      </w:pBdr>
      <w:spacing w:before="300" w:after="0"/>
      <w:jc w:val="center"/>
      <w:outlineLvl w:val="4"/>
    </w:pPr>
    <w:rPr>
      <w:b/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9D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D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D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D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9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09DA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209DA"/>
    <w:rPr>
      <w:rFonts w:eastAsiaTheme="minorEastAsia"/>
      <w:caps/>
      <w:spacing w:val="15"/>
      <w:shd w:val="clear" w:color="auto" w:fill="DBE5F1" w:themeFill="accent1" w:themeFillTint="33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209DA"/>
    <w:rPr>
      <w:rFonts w:eastAsiaTheme="minorEastAsia"/>
      <w:caps/>
      <w:color w:val="243F60" w:themeColor="accent1" w:themeShade="7F"/>
      <w:spacing w:val="15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F209DA"/>
    <w:rPr>
      <w:rFonts w:eastAsiaTheme="minorEastAsia"/>
      <w:caps/>
      <w:color w:val="365F91" w:themeColor="accent1" w:themeShade="BF"/>
      <w:spacing w:val="10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F209DA"/>
    <w:rPr>
      <w:rFonts w:eastAsiaTheme="minorEastAsia"/>
      <w:b/>
      <w:caps/>
      <w:color w:val="365F91" w:themeColor="accent1" w:themeShade="BF"/>
      <w:spacing w:val="10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F209DA"/>
    <w:rPr>
      <w:rFonts w:eastAsiaTheme="minorEastAsia"/>
      <w:caps/>
      <w:color w:val="365F91" w:themeColor="accent1" w:themeShade="BF"/>
      <w:spacing w:val="10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9DA"/>
    <w:rPr>
      <w:rFonts w:eastAsiaTheme="minorEastAsia"/>
      <w:caps/>
      <w:color w:val="365F91" w:themeColor="accent1" w:themeShade="BF"/>
      <w:spacing w:val="10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9DA"/>
    <w:rPr>
      <w:rFonts w:eastAsiaTheme="minorEastAsia"/>
      <w:caps/>
      <w:spacing w:val="10"/>
      <w:sz w:val="18"/>
      <w:szCs w:val="18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9DA"/>
    <w:rPr>
      <w:rFonts w:eastAsiaTheme="minorEastAsia"/>
      <w:i/>
      <w:caps/>
      <w:spacing w:val="10"/>
      <w:sz w:val="18"/>
      <w:szCs w:val="18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DA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209D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09D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DA"/>
    <w:rPr>
      <w:rFonts w:eastAsiaTheme="minorEastAsia"/>
      <w:caps/>
      <w:color w:val="4F81BD" w:themeColor="accent1"/>
      <w:spacing w:val="10"/>
      <w:kern w:val="28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D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DA"/>
    <w:rPr>
      <w:rFonts w:eastAsiaTheme="minorEastAsia"/>
      <w:caps/>
      <w:color w:val="595959" w:themeColor="text1" w:themeTint="A6"/>
      <w:spacing w:val="10"/>
      <w:sz w:val="24"/>
      <w:szCs w:val="24"/>
      <w:lang w:val="en-US" w:bidi="en-US"/>
    </w:rPr>
  </w:style>
  <w:style w:type="character" w:styleId="Strong">
    <w:name w:val="Strong"/>
    <w:uiPriority w:val="22"/>
    <w:qFormat/>
    <w:rsid w:val="00F209DA"/>
    <w:rPr>
      <w:b/>
      <w:bCs/>
    </w:rPr>
  </w:style>
  <w:style w:type="character" w:styleId="Emphasis">
    <w:name w:val="Emphasis"/>
    <w:uiPriority w:val="20"/>
    <w:qFormat/>
    <w:rsid w:val="00F209D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209D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DA"/>
    <w:rPr>
      <w:rFonts w:eastAsiaTheme="minorEastAsia"/>
      <w:sz w:val="20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F209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D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09DA"/>
    <w:rPr>
      <w:rFonts w:eastAsiaTheme="minorEastAsia"/>
      <w:i/>
      <w:iCs/>
      <w:sz w:val="20"/>
      <w:szCs w:val="20"/>
      <w:lang w:val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D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DA"/>
    <w:rPr>
      <w:rFonts w:eastAsiaTheme="minorEastAsia"/>
      <w:i/>
      <w:iCs/>
      <w:color w:val="4F81BD" w:themeColor="accent1"/>
      <w:sz w:val="20"/>
      <w:szCs w:val="20"/>
      <w:lang w:val="en-US" w:bidi="en-US"/>
    </w:rPr>
  </w:style>
  <w:style w:type="character" w:styleId="SubtleEmphasis">
    <w:name w:val="Subtle Emphasis"/>
    <w:uiPriority w:val="19"/>
    <w:qFormat/>
    <w:rsid w:val="00F209D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209D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209D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209D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209DA"/>
    <w:rPr>
      <w:b/>
      <w:bCs/>
      <w:i/>
      <w:iCs/>
      <w:spacing w:val="9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209D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209D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209DA"/>
    <w:pPr>
      <w:spacing w:after="100"/>
      <w:ind w:left="400"/>
    </w:pPr>
  </w:style>
  <w:style w:type="character" w:customStyle="1" w:styleId="schoolmangtaa1">
    <w:name w:val="schoolmangtaa1"/>
    <w:basedOn w:val="DefaultParagraphFont"/>
    <w:rsid w:val="00F209DA"/>
    <w:rPr>
      <w:b/>
      <w:bCs/>
      <w:color w:val="1B60A2"/>
    </w:rPr>
  </w:style>
  <w:style w:type="table" w:styleId="TableGrid">
    <w:name w:val="Table Grid"/>
    <w:basedOn w:val="TableNormal"/>
    <w:uiPriority w:val="59"/>
    <w:rsid w:val="00F209DA"/>
    <w:pPr>
      <w:spacing w:before="200" w:after="0" w:line="240" w:lineRule="auto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F209DA"/>
    <w:pPr>
      <w:spacing w:before="0" w:after="100"/>
    </w:pPr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F209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09DA"/>
    <w:rPr>
      <w:rFonts w:eastAsiaTheme="minorEastAsia"/>
      <w:sz w:val="20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F209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9DA"/>
    <w:rPr>
      <w:rFonts w:eastAsiaTheme="minorEastAsia"/>
      <w:sz w:val="20"/>
      <w:szCs w:val="20"/>
      <w:lang w:val="en-US" w:bidi="en-US"/>
    </w:rPr>
  </w:style>
  <w:style w:type="paragraph" w:customStyle="1" w:styleId="DecimalAligned">
    <w:name w:val="Decimal Aligned"/>
    <w:basedOn w:val="Normal"/>
    <w:uiPriority w:val="40"/>
    <w:qFormat/>
    <w:rsid w:val="00F209DA"/>
    <w:pPr>
      <w:tabs>
        <w:tab w:val="decimal" w:pos="360"/>
      </w:tabs>
      <w:spacing w:before="0"/>
    </w:pPr>
    <w:rPr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F209DA"/>
    <w:pPr>
      <w:spacing w:before="0" w:after="0" w:line="240" w:lineRule="auto"/>
    </w:pPr>
    <w:rPr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09DA"/>
    <w:rPr>
      <w:rFonts w:eastAsiaTheme="minorEastAsia"/>
      <w:sz w:val="20"/>
      <w:szCs w:val="20"/>
      <w:lang w:val="en-US"/>
    </w:rPr>
  </w:style>
  <w:style w:type="table" w:styleId="MediumShading2-Accent5">
    <w:name w:val="Medium Shading 2 Accent 5"/>
    <w:basedOn w:val="TableNormal"/>
    <w:uiPriority w:val="64"/>
    <w:rsid w:val="00F209DA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F209DA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F209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09DA"/>
    <w:rPr>
      <w:rFonts w:ascii="Tahoma" w:eastAsiaTheme="minorEastAsia" w:hAnsi="Tahoma" w:cs="Tahoma"/>
      <w:sz w:val="16"/>
      <w:szCs w:val="16"/>
      <w:lang w:val="en-US" w:bidi="en-US"/>
    </w:rPr>
  </w:style>
  <w:style w:type="paragraph" w:styleId="NormalWeb">
    <w:name w:val="Normal (Web)"/>
    <w:basedOn w:val="Normal"/>
    <w:uiPriority w:val="99"/>
    <w:unhideWhenUsed/>
    <w:rsid w:val="00F2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apple-converted-space">
    <w:name w:val="apple-converted-space"/>
    <w:basedOn w:val="DefaultParagraphFont"/>
    <w:rsid w:val="00F209DA"/>
  </w:style>
  <w:style w:type="paragraph" w:styleId="BodyText">
    <w:name w:val="Body Text"/>
    <w:basedOn w:val="Normal"/>
    <w:link w:val="BodyTextChar"/>
    <w:uiPriority w:val="99"/>
    <w:rsid w:val="00F209DA"/>
    <w:pPr>
      <w:spacing w:before="0" w:after="0" w:line="240" w:lineRule="auto"/>
    </w:pPr>
    <w:rPr>
      <w:rFonts w:ascii="Times New Roman" w:eastAsia="Times New Roman" w:hAnsi="Times New Roman" w:cs="Times New Roman"/>
      <w:sz w:val="24"/>
      <w:lang w:val="en-GB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F209DA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parameter">
    <w:name w:val="parameter"/>
    <w:basedOn w:val="DefaultParagraphFont"/>
    <w:rsid w:val="00F209DA"/>
  </w:style>
  <w:style w:type="character" w:customStyle="1" w:styleId="label">
    <w:name w:val="label"/>
    <w:basedOn w:val="DefaultParagraphFont"/>
    <w:rsid w:val="00F209DA"/>
  </w:style>
  <w:style w:type="character" w:customStyle="1" w:styleId="mw-headline">
    <w:name w:val="mw-headline"/>
    <w:basedOn w:val="DefaultParagraphFont"/>
    <w:rsid w:val="00F209DA"/>
  </w:style>
  <w:style w:type="paragraph" w:customStyle="1" w:styleId="BodyText1">
    <w:name w:val="Body Text1"/>
    <w:link w:val="bodytextChar0"/>
    <w:rsid w:val="00F209DA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Char0">
    <w:name w:val="body text Char"/>
    <w:basedOn w:val="DefaultParagraphFont"/>
    <w:link w:val="BodyText1"/>
    <w:rsid w:val="00F209DA"/>
    <w:rPr>
      <w:rFonts w:ascii="Times New Roman" w:eastAsia="Times New Roman" w:hAnsi="Times New Roman" w:cs="Times New Roman"/>
      <w:sz w:val="20"/>
      <w:szCs w:val="20"/>
      <w:lang w:val="en-GB"/>
    </w:rPr>
  </w:style>
  <w:style w:type="table" w:customStyle="1" w:styleId="Calendar1">
    <w:name w:val="Calendar 1"/>
    <w:basedOn w:val="TableNormal"/>
    <w:uiPriority w:val="99"/>
    <w:qFormat/>
    <w:rsid w:val="00F209DA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MediumGrid3-Accent1">
    <w:name w:val="Medium Grid 3 Accent 1"/>
    <w:basedOn w:val="TableNormal"/>
    <w:uiPriority w:val="69"/>
    <w:rsid w:val="00F209DA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input">
    <w:name w:val="input"/>
    <w:basedOn w:val="DefaultParagraphFont"/>
    <w:rsid w:val="00F209DA"/>
  </w:style>
  <w:style w:type="character" w:customStyle="1" w:styleId="lwcollapsibleareatitle">
    <w:name w:val="lw_collapsiblearea_title"/>
    <w:basedOn w:val="DefaultParagraphFont"/>
    <w:rsid w:val="00F209DA"/>
  </w:style>
  <w:style w:type="paragraph" w:styleId="HTMLPreformatted">
    <w:name w:val="HTML Preformatted"/>
    <w:basedOn w:val="Normal"/>
    <w:link w:val="HTMLPreformattedChar"/>
    <w:uiPriority w:val="99"/>
    <w:unhideWhenUsed/>
    <w:rsid w:val="00F20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9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input">
    <w:name w:val="userinput"/>
    <w:basedOn w:val="DefaultParagraphFont"/>
    <w:rsid w:val="00F209DA"/>
  </w:style>
  <w:style w:type="character" w:styleId="HTMLVariable">
    <w:name w:val="HTML Variable"/>
    <w:basedOn w:val="DefaultParagraphFont"/>
    <w:uiPriority w:val="99"/>
    <w:semiHidden/>
    <w:unhideWhenUsed/>
    <w:rsid w:val="00F209DA"/>
    <w:rPr>
      <w:i/>
      <w:iCs/>
    </w:rPr>
  </w:style>
  <w:style w:type="paragraph" w:customStyle="1" w:styleId="Style-2">
    <w:name w:val="Style-2"/>
    <w:rsid w:val="00F209DA"/>
    <w:pPr>
      <w:suppressAutoHyphens/>
      <w:spacing w:line="288" w:lineRule="auto"/>
    </w:pPr>
    <w:rPr>
      <w:rFonts w:ascii="Times New Roman" w:eastAsia="Arial" w:hAnsi="Times New Roman" w:cs="Times New Roman"/>
      <w:sz w:val="20"/>
      <w:szCs w:val="20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F209DA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209DA"/>
    <w:pPr>
      <w:spacing w:before="0" w:after="100"/>
      <w:ind w:left="660"/>
    </w:pPr>
    <w:rPr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209DA"/>
    <w:pPr>
      <w:spacing w:before="0" w:after="100"/>
      <w:ind w:left="880"/>
    </w:pPr>
    <w:rPr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209DA"/>
    <w:pPr>
      <w:spacing w:before="0" w:after="100"/>
      <w:ind w:left="1100"/>
    </w:pPr>
    <w:rPr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209DA"/>
    <w:pPr>
      <w:spacing w:before="0" w:after="100"/>
      <w:ind w:left="1320"/>
    </w:pPr>
    <w:rPr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209DA"/>
    <w:pPr>
      <w:spacing w:before="0" w:after="100"/>
      <w:ind w:left="1540"/>
    </w:pPr>
    <w:rPr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209DA"/>
    <w:pPr>
      <w:spacing w:before="0" w:after="100"/>
      <w:ind w:left="1760"/>
    </w:pPr>
    <w:rPr>
      <w:sz w:val="22"/>
      <w:szCs w:val="22"/>
      <w:lang w:bidi="ar-SA"/>
    </w:rPr>
  </w:style>
  <w:style w:type="paragraph" w:customStyle="1" w:styleId="WW-BodyText2">
    <w:name w:val="WW-Body Text 2"/>
    <w:basedOn w:val="Normal"/>
    <w:rsid w:val="00F209DA"/>
    <w:pPr>
      <w:suppressAutoHyphens/>
      <w:spacing w:before="0" w:after="0" w:line="360" w:lineRule="auto"/>
    </w:pPr>
    <w:rPr>
      <w:rFonts w:ascii="Bookman Old Style" w:eastAsia="Times New Roman" w:hAnsi="Bookman Old Style" w:cs="Times New Roman"/>
      <w:sz w:val="24"/>
      <w:lang w:eastAsia="ar-SA" w:bidi="ar-SA"/>
    </w:rPr>
  </w:style>
  <w:style w:type="character" w:customStyle="1" w:styleId="nowrap">
    <w:name w:val="nowrap"/>
    <w:basedOn w:val="DefaultParagraphFont"/>
    <w:rsid w:val="00F209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22</Pages>
  <Words>3535</Words>
  <Characters>20151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</dc:creator>
  <cp:keywords/>
  <dc:description/>
  <cp:lastModifiedBy>Amit</cp:lastModifiedBy>
  <cp:revision>43</cp:revision>
  <dcterms:created xsi:type="dcterms:W3CDTF">2013-05-17T13:50:00Z</dcterms:created>
  <dcterms:modified xsi:type="dcterms:W3CDTF">2013-05-18T08:25:00Z</dcterms:modified>
</cp:coreProperties>
</file>