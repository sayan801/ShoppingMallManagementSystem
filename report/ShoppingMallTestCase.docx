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9DA" w:rsidRPr="004D3360" w:rsidRDefault="00F209DA" w:rsidP="00F209DA"/>
    <w:p w:rsidR="00F209DA" w:rsidRDefault="00F209DA" w:rsidP="00F209DA">
      <w:pPr>
        <w:pStyle w:val="Heading2"/>
      </w:pPr>
      <w:r>
        <w:t>Test Cases (Unit Test Cases and System Test Cases)</w:t>
      </w:r>
    </w:p>
    <w:p w:rsidR="00F209DA" w:rsidRDefault="00F209DA" w:rsidP="00F209DA">
      <w:pPr>
        <w:pStyle w:val="Heading3"/>
      </w:pPr>
      <w:r>
        <w:t>Unit Test Cases</w:t>
      </w:r>
    </w:p>
    <w:tbl>
      <w:tblPr>
        <w:tblStyle w:val="TableGrid"/>
        <w:tblpPr w:leftFromText="180" w:rightFromText="180" w:vertAnchor="text" w:horzAnchor="margin" w:tblpXSpec="center" w:tblpY="644"/>
        <w:tblW w:w="10818" w:type="dxa"/>
        <w:tblLayout w:type="fixed"/>
        <w:tblLook w:val="04A0"/>
      </w:tblPr>
      <w:tblGrid>
        <w:gridCol w:w="1008"/>
        <w:gridCol w:w="342"/>
        <w:gridCol w:w="1440"/>
        <w:gridCol w:w="1260"/>
        <w:gridCol w:w="1350"/>
        <w:gridCol w:w="1170"/>
        <w:gridCol w:w="738"/>
        <w:gridCol w:w="1872"/>
        <w:gridCol w:w="1638"/>
      </w:tblGrid>
      <w:tr w:rsidR="00F209DA" w:rsidRPr="00593F32" w:rsidTr="007F0000">
        <w:trPr>
          <w:trHeight w:val="930"/>
        </w:trPr>
        <w:tc>
          <w:tcPr>
            <w:tcW w:w="1008" w:type="dxa"/>
            <w:shd w:val="clear" w:color="auto" w:fill="C6D9F1" w:themeFill="text2" w:themeFillTint="33"/>
            <w:vAlign w:val="bottom"/>
          </w:tcPr>
          <w:p w:rsidR="00F209DA" w:rsidRPr="00791AA3" w:rsidRDefault="00F209DA" w:rsidP="007F0000">
            <w:pPr>
              <w:jc w:val="both"/>
              <w:rPr>
                <w:rFonts w:ascii="Arial" w:eastAsia="Times New Roman" w:hAnsi="Arial" w:cs="Arial"/>
                <w:i/>
                <w:iCs/>
                <w:color w:val="000000"/>
              </w:rPr>
            </w:pPr>
            <w:r w:rsidRPr="00791AA3">
              <w:rPr>
                <w:rFonts w:ascii="Arial" w:eastAsia="Times New Roman" w:hAnsi="Arial" w:cs="Arial"/>
                <w:color w:val="000000"/>
              </w:rPr>
              <w:t>Test Case Id</w:t>
            </w:r>
          </w:p>
        </w:tc>
        <w:tc>
          <w:tcPr>
            <w:tcW w:w="342" w:type="dxa"/>
            <w:shd w:val="clear" w:color="auto" w:fill="C6D9F1" w:themeFill="text2" w:themeFillTint="33"/>
            <w:hideMark/>
          </w:tcPr>
          <w:p w:rsidR="00F209DA" w:rsidRPr="00593F32" w:rsidRDefault="00F209DA" w:rsidP="007F0000">
            <w:pPr>
              <w:jc w:val="both"/>
            </w:pPr>
            <w:r w:rsidRPr="00593F32">
              <w:t>Type</w:t>
            </w:r>
          </w:p>
        </w:tc>
        <w:tc>
          <w:tcPr>
            <w:tcW w:w="1440" w:type="dxa"/>
            <w:shd w:val="clear" w:color="auto" w:fill="C6D9F1" w:themeFill="text2" w:themeFillTint="33"/>
            <w:hideMark/>
          </w:tcPr>
          <w:p w:rsidR="00F209DA" w:rsidRPr="00593F32" w:rsidRDefault="00F209DA" w:rsidP="007F0000">
            <w:pPr>
              <w:jc w:val="both"/>
            </w:pPr>
            <w:proofErr w:type="spellStart"/>
            <w:r w:rsidRPr="00593F32">
              <w:t>Github</w:t>
            </w:r>
            <w:proofErr w:type="spellEnd"/>
            <w:r w:rsidRPr="00593F32">
              <w:t xml:space="preserve"> ID</w:t>
            </w:r>
          </w:p>
        </w:tc>
        <w:tc>
          <w:tcPr>
            <w:tcW w:w="1260" w:type="dxa"/>
            <w:shd w:val="clear" w:color="auto" w:fill="C6D9F1" w:themeFill="text2" w:themeFillTint="33"/>
            <w:hideMark/>
          </w:tcPr>
          <w:p w:rsidR="00F209DA" w:rsidRPr="00593F32" w:rsidRDefault="00F209DA" w:rsidP="007F0000">
            <w:pPr>
              <w:jc w:val="both"/>
            </w:pPr>
            <w:r w:rsidRPr="00593F32">
              <w:t>Subject</w:t>
            </w:r>
          </w:p>
        </w:tc>
        <w:tc>
          <w:tcPr>
            <w:tcW w:w="1350" w:type="dxa"/>
            <w:shd w:val="clear" w:color="auto" w:fill="C6D9F1" w:themeFill="text2" w:themeFillTint="33"/>
            <w:hideMark/>
          </w:tcPr>
          <w:p w:rsidR="00F209DA" w:rsidRPr="00593F32" w:rsidRDefault="00F209DA" w:rsidP="007F0000">
            <w:pPr>
              <w:jc w:val="both"/>
            </w:pPr>
            <w:r w:rsidRPr="00593F32">
              <w:t>Test Name</w:t>
            </w:r>
          </w:p>
        </w:tc>
        <w:tc>
          <w:tcPr>
            <w:tcW w:w="1170" w:type="dxa"/>
            <w:shd w:val="clear" w:color="auto" w:fill="C6D9F1" w:themeFill="text2" w:themeFillTint="33"/>
            <w:hideMark/>
          </w:tcPr>
          <w:p w:rsidR="00F209DA" w:rsidRPr="00593F32" w:rsidRDefault="00F209DA" w:rsidP="007F0000">
            <w:pPr>
              <w:jc w:val="both"/>
            </w:pPr>
            <w:r w:rsidRPr="00593F32">
              <w:t>Test Description</w:t>
            </w:r>
          </w:p>
        </w:tc>
        <w:tc>
          <w:tcPr>
            <w:tcW w:w="738" w:type="dxa"/>
            <w:shd w:val="clear" w:color="auto" w:fill="C6D9F1" w:themeFill="text2" w:themeFillTint="33"/>
            <w:hideMark/>
          </w:tcPr>
          <w:p w:rsidR="00F209DA" w:rsidRPr="00593F32" w:rsidRDefault="00F209DA" w:rsidP="007F0000">
            <w:pPr>
              <w:jc w:val="both"/>
            </w:pPr>
            <w:r w:rsidRPr="00593F32">
              <w:t>Step Name</w:t>
            </w:r>
          </w:p>
        </w:tc>
        <w:tc>
          <w:tcPr>
            <w:tcW w:w="1872" w:type="dxa"/>
            <w:shd w:val="clear" w:color="auto" w:fill="C6D9F1" w:themeFill="text2" w:themeFillTint="33"/>
            <w:hideMark/>
          </w:tcPr>
          <w:p w:rsidR="00F209DA" w:rsidRPr="00593F32" w:rsidRDefault="00F209DA" w:rsidP="007F0000">
            <w:pPr>
              <w:jc w:val="both"/>
            </w:pPr>
            <w:r w:rsidRPr="00593F32">
              <w:t>Description</w:t>
            </w:r>
          </w:p>
        </w:tc>
        <w:tc>
          <w:tcPr>
            <w:tcW w:w="1638" w:type="dxa"/>
            <w:shd w:val="clear" w:color="auto" w:fill="C6D9F1" w:themeFill="text2" w:themeFillTint="33"/>
            <w:hideMark/>
          </w:tcPr>
          <w:p w:rsidR="00F209DA" w:rsidRPr="00593F32" w:rsidRDefault="00F209DA" w:rsidP="007F0000">
            <w:pPr>
              <w:jc w:val="both"/>
            </w:pPr>
            <w:r w:rsidRPr="00593F32">
              <w:t>Expected Result</w:t>
            </w:r>
          </w:p>
        </w:tc>
      </w:tr>
      <w:tr w:rsidR="00F209DA" w:rsidRPr="00593F32" w:rsidTr="007F0000">
        <w:trPr>
          <w:trHeight w:val="1125"/>
        </w:trPr>
        <w:tc>
          <w:tcPr>
            <w:tcW w:w="1008"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-001</w:t>
            </w:r>
          </w:p>
        </w:tc>
        <w:tc>
          <w:tcPr>
            <w:tcW w:w="342"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F209DA" w:rsidRPr="001F0CC3" w:rsidRDefault="00C92520" w:rsidP="007F0000">
            <w:pPr>
              <w:rPr>
                <w:rFonts w:ascii="Times New Roman" w:eastAsia="Times New Roman" w:hAnsi="Times New Roman" w:cs="Times New Roman"/>
                <w:sz w:val="24"/>
                <w:lang w:val="en-GB"/>
              </w:rPr>
            </w:pPr>
            <w:r w:rsidRPr="00C92520">
              <w:rPr>
                <w:rFonts w:ascii="Times New Roman" w:eastAsia="Times New Roman" w:hAnsi="Times New Roman" w:cs="Times New Roman"/>
                <w:sz w:val="24"/>
                <w:lang w:val="en-GB"/>
              </w:rPr>
              <w:t>04ad2993baf3b9b74d8f0d97d29de653f92bdd3f</w:t>
            </w:r>
          </w:p>
        </w:tc>
        <w:tc>
          <w:tcPr>
            <w:tcW w:w="12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00C92520"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F209DA" w:rsidRPr="001F0CC3" w:rsidRDefault="00F209DA" w:rsidP="00F209DA">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Successful Login for </w:t>
            </w:r>
            <w:r w:rsidR="00C92520">
              <w:rPr>
                <w:rFonts w:ascii="Times New Roman" w:eastAsia="Times New Roman" w:hAnsi="Times New Roman" w:cs="Times New Roman"/>
                <w:b/>
                <w:sz w:val="24"/>
                <w:lang w:val="en-GB"/>
              </w:rPr>
              <w:t>Admin Zone</w:t>
            </w:r>
          </w:p>
        </w:tc>
        <w:tc>
          <w:tcPr>
            <w:tcW w:w="1170" w:type="dxa"/>
            <w:hideMark/>
          </w:tcPr>
          <w:p w:rsidR="00F209DA" w:rsidRPr="001F0CC3" w:rsidRDefault="00F209DA" w:rsidP="00C9252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The purpose of this test is to verify that the </w:t>
            </w:r>
            <w:proofErr w:type="gramStart"/>
            <w:r w:rsidRPr="001F0CC3">
              <w:rPr>
                <w:rFonts w:ascii="Times New Roman" w:eastAsia="Times New Roman" w:hAnsi="Times New Roman" w:cs="Times New Roman"/>
                <w:sz w:val="24"/>
                <w:lang w:val="en-GB"/>
              </w:rPr>
              <w:t xml:space="preserve">User </w:t>
            </w:r>
            <w:r w:rsidR="00C92520">
              <w:rPr>
                <w:rFonts w:ascii="Times New Roman" w:eastAsia="Times New Roman" w:hAnsi="Times New Roman" w:cs="Times New Roman"/>
                <w:sz w:val="24"/>
                <w:lang w:val="en-GB"/>
              </w:rPr>
              <w:t xml:space="preserve"> Name</w:t>
            </w:r>
            <w:proofErr w:type="gramEnd"/>
            <w:r w:rsidR="00C92520" w:rsidRPr="001F0CC3">
              <w:rPr>
                <w:rFonts w:ascii="Times New Roman" w:eastAsia="Times New Roman" w:hAnsi="Times New Roman" w:cs="Times New Roman"/>
                <w:sz w:val="24"/>
                <w:lang w:val="en-GB"/>
              </w:rPr>
              <w:t xml:space="preserve"> </w:t>
            </w:r>
            <w:r w:rsidRPr="001F0CC3">
              <w:rPr>
                <w:rFonts w:ascii="Times New Roman" w:eastAsia="Times New Roman" w:hAnsi="Times New Roman" w:cs="Times New Roman"/>
                <w:sz w:val="24"/>
                <w:lang w:val="en-GB"/>
              </w:rPr>
              <w:t xml:space="preserve"> and Password of </w:t>
            </w:r>
            <w:r w:rsidR="00C92520">
              <w:rPr>
                <w:rFonts w:ascii="Times New Roman" w:eastAsia="Times New Roman" w:hAnsi="Times New Roman" w:cs="Times New Roman"/>
                <w:sz w:val="24"/>
                <w:lang w:val="en-GB"/>
              </w:rPr>
              <w:t>Admin</w:t>
            </w:r>
            <w:r w:rsidRPr="001F0CC3">
              <w:rPr>
                <w:rFonts w:ascii="Times New Roman" w:eastAsia="Times New Roman" w:hAnsi="Times New Roman" w:cs="Times New Roman"/>
                <w:sz w:val="24"/>
                <w:lang w:val="en-GB"/>
              </w:rPr>
              <w:t xml:space="preserve"> is valid. </w:t>
            </w:r>
          </w:p>
        </w:tc>
        <w:tc>
          <w:tcPr>
            <w:tcW w:w="738"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Step1 </w:t>
            </w:r>
          </w:p>
        </w:tc>
        <w:tc>
          <w:tcPr>
            <w:tcW w:w="1872"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Insert wrong User </w:t>
            </w:r>
            <w:r w:rsidR="00C92520">
              <w:rPr>
                <w:rFonts w:ascii="Times New Roman" w:eastAsia="Times New Roman" w:hAnsi="Times New Roman" w:cs="Times New Roman"/>
                <w:sz w:val="24"/>
                <w:lang w:val="en-GB"/>
              </w:rPr>
              <w:t>Name</w:t>
            </w:r>
            <w:r w:rsidR="00C92520" w:rsidRPr="001F0CC3">
              <w:rPr>
                <w:rFonts w:ascii="Times New Roman" w:eastAsia="Times New Roman" w:hAnsi="Times New Roman" w:cs="Times New Roman"/>
                <w:sz w:val="24"/>
                <w:lang w:val="en-GB"/>
              </w:rPr>
              <w:t xml:space="preserve"> </w:t>
            </w:r>
            <w:r w:rsidRPr="001F0CC3">
              <w:rPr>
                <w:rFonts w:ascii="Times New Roman" w:eastAsia="Times New Roman" w:hAnsi="Times New Roman" w:cs="Times New Roman"/>
                <w:sz w:val="24"/>
                <w:lang w:val="en-GB"/>
              </w:rPr>
              <w:t>and Password. And Click on Login Button.</w:t>
            </w:r>
          </w:p>
        </w:tc>
        <w:tc>
          <w:tcPr>
            <w:tcW w:w="1638" w:type="dxa"/>
            <w:hideMark/>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will display error message. And Failed to Login.</w:t>
            </w:r>
          </w:p>
        </w:tc>
      </w:tr>
      <w:tr w:rsidR="00F209DA" w:rsidRPr="00593F32" w:rsidTr="007F0000">
        <w:trPr>
          <w:trHeight w:val="3225"/>
        </w:trPr>
        <w:tc>
          <w:tcPr>
            <w:tcW w:w="1008"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-002</w:t>
            </w:r>
          </w:p>
        </w:tc>
        <w:tc>
          <w:tcPr>
            <w:tcW w:w="342"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440" w:type="dxa"/>
            <w:noWrap/>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2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35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17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738"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Step2</w:t>
            </w:r>
          </w:p>
        </w:tc>
        <w:tc>
          <w:tcPr>
            <w:tcW w:w="1872"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Insert Wrong User </w:t>
            </w:r>
            <w:r w:rsidR="00C92520">
              <w:rPr>
                <w:rFonts w:ascii="Times New Roman" w:eastAsia="Times New Roman" w:hAnsi="Times New Roman" w:cs="Times New Roman"/>
                <w:sz w:val="24"/>
                <w:lang w:val="en-GB"/>
              </w:rPr>
              <w:t>Name</w:t>
            </w:r>
            <w:r w:rsidRPr="001F0CC3">
              <w:rPr>
                <w:rFonts w:ascii="Times New Roman" w:eastAsia="Times New Roman" w:hAnsi="Times New Roman" w:cs="Times New Roman"/>
                <w:sz w:val="24"/>
                <w:lang w:val="en-GB"/>
              </w:rPr>
              <w:t xml:space="preserve"> and valid Password. And Click on Login Button.</w:t>
            </w:r>
          </w:p>
        </w:tc>
        <w:tc>
          <w:tcPr>
            <w:tcW w:w="1638" w:type="dxa"/>
            <w:hideMark/>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will display error message. And Failed to Login.</w:t>
            </w:r>
          </w:p>
        </w:tc>
      </w:tr>
      <w:tr w:rsidR="00F209DA" w:rsidRPr="00593F32" w:rsidTr="007F0000">
        <w:trPr>
          <w:trHeight w:val="1056"/>
        </w:trPr>
        <w:tc>
          <w:tcPr>
            <w:tcW w:w="1008"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-003</w:t>
            </w:r>
          </w:p>
        </w:tc>
        <w:tc>
          <w:tcPr>
            <w:tcW w:w="342"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44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2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35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17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738"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Step3</w:t>
            </w:r>
          </w:p>
        </w:tc>
        <w:tc>
          <w:tcPr>
            <w:tcW w:w="1872" w:type="dxa"/>
            <w:hideMark/>
          </w:tcPr>
          <w:p w:rsidR="00F209DA" w:rsidRPr="001F0CC3" w:rsidRDefault="00F209DA" w:rsidP="00C9252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Insert Valid User </w:t>
            </w:r>
            <w:r w:rsidR="00C92520">
              <w:rPr>
                <w:rFonts w:ascii="Times New Roman" w:eastAsia="Times New Roman" w:hAnsi="Times New Roman" w:cs="Times New Roman"/>
                <w:sz w:val="24"/>
                <w:lang w:val="en-GB"/>
              </w:rPr>
              <w:t>Name</w:t>
            </w:r>
            <w:r w:rsidRPr="001F0CC3">
              <w:rPr>
                <w:rFonts w:ascii="Times New Roman" w:eastAsia="Times New Roman" w:hAnsi="Times New Roman" w:cs="Times New Roman"/>
                <w:sz w:val="24"/>
                <w:lang w:val="en-GB"/>
              </w:rPr>
              <w:t xml:space="preserve"> and Wrong Password. And Click on Login Button.</w:t>
            </w:r>
          </w:p>
        </w:tc>
        <w:tc>
          <w:tcPr>
            <w:tcW w:w="1638" w:type="dxa"/>
            <w:hideMark/>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will display error message. And Failed to Login.</w:t>
            </w:r>
          </w:p>
        </w:tc>
      </w:tr>
      <w:tr w:rsidR="00F209DA" w:rsidRPr="00593F32" w:rsidTr="007F0000">
        <w:trPr>
          <w:trHeight w:val="1056"/>
        </w:trPr>
        <w:tc>
          <w:tcPr>
            <w:tcW w:w="1008"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-004</w:t>
            </w:r>
          </w:p>
        </w:tc>
        <w:tc>
          <w:tcPr>
            <w:tcW w:w="342" w:type="dxa"/>
            <w:hideMark/>
          </w:tcPr>
          <w:p w:rsidR="00F209DA" w:rsidRPr="001F0CC3" w:rsidRDefault="00F209DA" w:rsidP="007F0000">
            <w:pPr>
              <w:rPr>
                <w:rFonts w:ascii="Times New Roman" w:eastAsia="Times New Roman" w:hAnsi="Times New Roman" w:cs="Times New Roman"/>
                <w:sz w:val="24"/>
                <w:lang w:val="en-GB"/>
              </w:rPr>
            </w:pPr>
          </w:p>
        </w:tc>
        <w:tc>
          <w:tcPr>
            <w:tcW w:w="1440" w:type="dxa"/>
            <w:hideMark/>
          </w:tcPr>
          <w:p w:rsidR="00F209DA" w:rsidRPr="001F0CC3" w:rsidRDefault="00F209DA" w:rsidP="007F0000">
            <w:pPr>
              <w:rPr>
                <w:rFonts w:ascii="Times New Roman" w:eastAsia="Times New Roman" w:hAnsi="Times New Roman" w:cs="Times New Roman"/>
                <w:sz w:val="24"/>
                <w:lang w:val="en-GB"/>
              </w:rPr>
            </w:pPr>
          </w:p>
        </w:tc>
        <w:tc>
          <w:tcPr>
            <w:tcW w:w="1260" w:type="dxa"/>
            <w:hideMark/>
          </w:tcPr>
          <w:p w:rsidR="00F209DA" w:rsidRPr="001F0CC3" w:rsidRDefault="00F209DA" w:rsidP="007F0000">
            <w:pPr>
              <w:rPr>
                <w:rFonts w:ascii="Times New Roman" w:eastAsia="Times New Roman" w:hAnsi="Times New Roman" w:cs="Times New Roman"/>
                <w:sz w:val="24"/>
                <w:lang w:val="en-GB"/>
              </w:rPr>
            </w:pPr>
          </w:p>
        </w:tc>
        <w:tc>
          <w:tcPr>
            <w:tcW w:w="1350" w:type="dxa"/>
            <w:hideMark/>
          </w:tcPr>
          <w:p w:rsidR="00F209DA" w:rsidRPr="001F0CC3" w:rsidRDefault="00F209DA" w:rsidP="007F0000">
            <w:pPr>
              <w:rPr>
                <w:rFonts w:ascii="Times New Roman" w:eastAsia="Times New Roman" w:hAnsi="Times New Roman" w:cs="Times New Roman"/>
                <w:sz w:val="24"/>
                <w:lang w:val="en-GB"/>
              </w:rPr>
            </w:pPr>
          </w:p>
        </w:tc>
        <w:tc>
          <w:tcPr>
            <w:tcW w:w="1170" w:type="dxa"/>
            <w:hideMark/>
          </w:tcPr>
          <w:p w:rsidR="00F209DA" w:rsidRPr="001F0CC3" w:rsidRDefault="00F209DA" w:rsidP="007F0000">
            <w:pPr>
              <w:rPr>
                <w:rFonts w:ascii="Times New Roman" w:eastAsia="Times New Roman" w:hAnsi="Times New Roman" w:cs="Times New Roman"/>
                <w:sz w:val="24"/>
                <w:lang w:val="en-GB"/>
              </w:rPr>
            </w:pPr>
          </w:p>
        </w:tc>
        <w:tc>
          <w:tcPr>
            <w:tcW w:w="738"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Step4</w:t>
            </w:r>
          </w:p>
        </w:tc>
        <w:tc>
          <w:tcPr>
            <w:tcW w:w="1872" w:type="dxa"/>
            <w:hideMark/>
          </w:tcPr>
          <w:p w:rsidR="00F209DA" w:rsidRPr="001F0CC3" w:rsidRDefault="001770FD" w:rsidP="007F0000">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Insert Nothing in User</w:t>
            </w:r>
            <w:r w:rsidR="00C92520">
              <w:rPr>
                <w:rFonts w:ascii="Times New Roman" w:eastAsia="Times New Roman" w:hAnsi="Times New Roman" w:cs="Times New Roman"/>
                <w:sz w:val="24"/>
                <w:lang w:val="en-GB"/>
              </w:rPr>
              <w:t xml:space="preserve"> Name</w:t>
            </w:r>
            <w:r w:rsidR="00C92520" w:rsidRPr="001F0CC3">
              <w:rPr>
                <w:rFonts w:ascii="Times New Roman" w:eastAsia="Times New Roman" w:hAnsi="Times New Roman" w:cs="Times New Roman"/>
                <w:sz w:val="24"/>
                <w:lang w:val="en-GB"/>
              </w:rPr>
              <w:t xml:space="preserve"> </w:t>
            </w:r>
            <w:r w:rsidR="00F209DA" w:rsidRPr="001F0CC3">
              <w:rPr>
                <w:rFonts w:ascii="Times New Roman" w:eastAsia="Times New Roman" w:hAnsi="Times New Roman" w:cs="Times New Roman"/>
                <w:sz w:val="24"/>
                <w:lang w:val="en-GB"/>
              </w:rPr>
              <w:t>and Password fields. And Click on Login Button.</w:t>
            </w:r>
          </w:p>
        </w:tc>
        <w:tc>
          <w:tcPr>
            <w:tcW w:w="1638" w:type="dxa"/>
            <w:hideMark/>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will display error message. And Failed to Login.</w:t>
            </w:r>
          </w:p>
        </w:tc>
      </w:tr>
      <w:tr w:rsidR="00F209DA" w:rsidRPr="00593F32" w:rsidTr="007F0000">
        <w:trPr>
          <w:trHeight w:val="1056"/>
        </w:trPr>
        <w:tc>
          <w:tcPr>
            <w:tcW w:w="1008"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lastRenderedPageBreak/>
              <w:t>SMMS</w:t>
            </w:r>
            <w:r w:rsidRPr="001F0CC3">
              <w:rPr>
                <w:rFonts w:ascii="Times New Roman" w:eastAsia="Times New Roman" w:hAnsi="Times New Roman" w:cs="Times New Roman"/>
                <w:sz w:val="24"/>
                <w:lang w:val="en-GB"/>
              </w:rPr>
              <w:t>-005</w:t>
            </w:r>
          </w:p>
        </w:tc>
        <w:tc>
          <w:tcPr>
            <w:tcW w:w="342" w:type="dxa"/>
            <w:hideMark/>
          </w:tcPr>
          <w:p w:rsidR="00F209DA" w:rsidRPr="001F0CC3" w:rsidRDefault="00F209DA" w:rsidP="007F0000">
            <w:pPr>
              <w:rPr>
                <w:rFonts w:ascii="Times New Roman" w:eastAsia="Times New Roman" w:hAnsi="Times New Roman" w:cs="Times New Roman"/>
                <w:sz w:val="24"/>
                <w:lang w:val="en-GB"/>
              </w:rPr>
            </w:pPr>
          </w:p>
        </w:tc>
        <w:tc>
          <w:tcPr>
            <w:tcW w:w="1440" w:type="dxa"/>
            <w:hideMark/>
          </w:tcPr>
          <w:p w:rsidR="00F209DA" w:rsidRPr="001F0CC3" w:rsidRDefault="00F209DA" w:rsidP="007F0000">
            <w:pPr>
              <w:rPr>
                <w:rFonts w:ascii="Times New Roman" w:eastAsia="Times New Roman" w:hAnsi="Times New Roman" w:cs="Times New Roman"/>
                <w:sz w:val="24"/>
                <w:lang w:val="en-GB"/>
              </w:rPr>
            </w:pPr>
          </w:p>
        </w:tc>
        <w:tc>
          <w:tcPr>
            <w:tcW w:w="1260" w:type="dxa"/>
            <w:hideMark/>
          </w:tcPr>
          <w:p w:rsidR="00F209DA" w:rsidRPr="001F0CC3" w:rsidRDefault="00F209DA" w:rsidP="007F0000">
            <w:pPr>
              <w:rPr>
                <w:rFonts w:ascii="Times New Roman" w:eastAsia="Times New Roman" w:hAnsi="Times New Roman" w:cs="Times New Roman"/>
                <w:sz w:val="24"/>
                <w:lang w:val="en-GB"/>
              </w:rPr>
            </w:pPr>
          </w:p>
        </w:tc>
        <w:tc>
          <w:tcPr>
            <w:tcW w:w="1350" w:type="dxa"/>
            <w:hideMark/>
          </w:tcPr>
          <w:p w:rsidR="00F209DA" w:rsidRPr="001F0CC3" w:rsidRDefault="00F209DA" w:rsidP="007F0000">
            <w:pPr>
              <w:rPr>
                <w:rFonts w:ascii="Times New Roman" w:eastAsia="Times New Roman" w:hAnsi="Times New Roman" w:cs="Times New Roman"/>
                <w:sz w:val="24"/>
                <w:lang w:val="en-GB"/>
              </w:rPr>
            </w:pPr>
          </w:p>
        </w:tc>
        <w:tc>
          <w:tcPr>
            <w:tcW w:w="1170" w:type="dxa"/>
            <w:hideMark/>
          </w:tcPr>
          <w:p w:rsidR="00F209DA" w:rsidRPr="001F0CC3" w:rsidRDefault="00F209DA" w:rsidP="007F0000">
            <w:pPr>
              <w:rPr>
                <w:rFonts w:ascii="Times New Roman" w:eastAsia="Times New Roman" w:hAnsi="Times New Roman" w:cs="Times New Roman"/>
                <w:sz w:val="24"/>
                <w:lang w:val="en-GB"/>
              </w:rPr>
            </w:pPr>
          </w:p>
        </w:tc>
        <w:tc>
          <w:tcPr>
            <w:tcW w:w="738"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Step5</w:t>
            </w:r>
          </w:p>
        </w:tc>
        <w:tc>
          <w:tcPr>
            <w:tcW w:w="1872"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Insert Nothing in User </w:t>
            </w:r>
            <w:r w:rsidR="00C92520">
              <w:rPr>
                <w:rFonts w:ascii="Times New Roman" w:eastAsia="Times New Roman" w:hAnsi="Times New Roman" w:cs="Times New Roman"/>
                <w:sz w:val="24"/>
                <w:lang w:val="en-GB"/>
              </w:rPr>
              <w:t>Name</w:t>
            </w:r>
            <w:r w:rsidRPr="001F0CC3">
              <w:rPr>
                <w:rFonts w:ascii="Times New Roman" w:eastAsia="Times New Roman" w:hAnsi="Times New Roman" w:cs="Times New Roman"/>
                <w:sz w:val="24"/>
                <w:lang w:val="en-GB"/>
              </w:rPr>
              <w:t xml:space="preserve"> and insert Valid Password fields. And Click on Login Button.</w:t>
            </w:r>
          </w:p>
        </w:tc>
        <w:tc>
          <w:tcPr>
            <w:tcW w:w="1638" w:type="dxa"/>
            <w:hideMark/>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will display error message. And Failed to Login.</w:t>
            </w:r>
          </w:p>
        </w:tc>
      </w:tr>
      <w:tr w:rsidR="00F209DA" w:rsidRPr="00593F32" w:rsidTr="007F0000">
        <w:trPr>
          <w:trHeight w:val="1056"/>
        </w:trPr>
        <w:tc>
          <w:tcPr>
            <w:tcW w:w="1008"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-006</w:t>
            </w:r>
          </w:p>
        </w:tc>
        <w:tc>
          <w:tcPr>
            <w:tcW w:w="342" w:type="dxa"/>
            <w:hideMark/>
          </w:tcPr>
          <w:p w:rsidR="00F209DA" w:rsidRPr="001F0CC3" w:rsidRDefault="00F209DA" w:rsidP="007F0000">
            <w:pPr>
              <w:rPr>
                <w:rFonts w:ascii="Times New Roman" w:eastAsia="Times New Roman" w:hAnsi="Times New Roman" w:cs="Times New Roman"/>
                <w:sz w:val="24"/>
                <w:lang w:val="en-GB"/>
              </w:rPr>
            </w:pPr>
          </w:p>
        </w:tc>
        <w:tc>
          <w:tcPr>
            <w:tcW w:w="1440" w:type="dxa"/>
            <w:hideMark/>
          </w:tcPr>
          <w:p w:rsidR="00F209DA" w:rsidRPr="001F0CC3" w:rsidRDefault="00F209DA" w:rsidP="007F0000">
            <w:pPr>
              <w:rPr>
                <w:rFonts w:ascii="Times New Roman" w:eastAsia="Times New Roman" w:hAnsi="Times New Roman" w:cs="Times New Roman"/>
                <w:sz w:val="24"/>
                <w:lang w:val="en-GB"/>
              </w:rPr>
            </w:pPr>
          </w:p>
        </w:tc>
        <w:tc>
          <w:tcPr>
            <w:tcW w:w="1260" w:type="dxa"/>
            <w:hideMark/>
          </w:tcPr>
          <w:p w:rsidR="00F209DA" w:rsidRPr="001F0CC3" w:rsidRDefault="00F209DA" w:rsidP="007F0000">
            <w:pPr>
              <w:rPr>
                <w:rFonts w:ascii="Times New Roman" w:eastAsia="Times New Roman" w:hAnsi="Times New Roman" w:cs="Times New Roman"/>
                <w:sz w:val="24"/>
                <w:lang w:val="en-GB"/>
              </w:rPr>
            </w:pPr>
          </w:p>
        </w:tc>
        <w:tc>
          <w:tcPr>
            <w:tcW w:w="1350" w:type="dxa"/>
            <w:hideMark/>
          </w:tcPr>
          <w:p w:rsidR="00F209DA" w:rsidRPr="001F0CC3" w:rsidRDefault="00F209DA" w:rsidP="007F0000">
            <w:pPr>
              <w:rPr>
                <w:rFonts w:ascii="Times New Roman" w:eastAsia="Times New Roman" w:hAnsi="Times New Roman" w:cs="Times New Roman"/>
                <w:sz w:val="24"/>
                <w:lang w:val="en-GB"/>
              </w:rPr>
            </w:pPr>
          </w:p>
        </w:tc>
        <w:tc>
          <w:tcPr>
            <w:tcW w:w="1170" w:type="dxa"/>
            <w:hideMark/>
          </w:tcPr>
          <w:p w:rsidR="00F209DA" w:rsidRPr="001F0CC3" w:rsidRDefault="00F209DA" w:rsidP="007F0000">
            <w:pPr>
              <w:rPr>
                <w:rFonts w:ascii="Times New Roman" w:eastAsia="Times New Roman" w:hAnsi="Times New Roman" w:cs="Times New Roman"/>
                <w:sz w:val="24"/>
                <w:lang w:val="en-GB"/>
              </w:rPr>
            </w:pPr>
          </w:p>
        </w:tc>
        <w:tc>
          <w:tcPr>
            <w:tcW w:w="738"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Step6</w:t>
            </w:r>
          </w:p>
        </w:tc>
        <w:tc>
          <w:tcPr>
            <w:tcW w:w="1872" w:type="dxa"/>
            <w:hideMark/>
          </w:tcPr>
          <w:p w:rsidR="00F209DA" w:rsidRPr="001F0CC3" w:rsidRDefault="00F209DA"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Insert Nothing in Password and insert Valid User </w:t>
            </w:r>
            <w:r w:rsidR="00C92520">
              <w:rPr>
                <w:rFonts w:ascii="Times New Roman" w:eastAsia="Times New Roman" w:hAnsi="Times New Roman" w:cs="Times New Roman"/>
                <w:sz w:val="24"/>
                <w:lang w:val="en-GB"/>
              </w:rPr>
              <w:t>Name</w:t>
            </w:r>
            <w:r w:rsidRPr="001F0CC3">
              <w:rPr>
                <w:rFonts w:ascii="Times New Roman" w:eastAsia="Times New Roman" w:hAnsi="Times New Roman" w:cs="Times New Roman"/>
                <w:sz w:val="24"/>
                <w:lang w:val="en-GB"/>
              </w:rPr>
              <w:t xml:space="preserve"> fields. And Click on Login Button.</w:t>
            </w:r>
          </w:p>
        </w:tc>
        <w:tc>
          <w:tcPr>
            <w:tcW w:w="1638" w:type="dxa"/>
            <w:hideMark/>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will display error message. And Failed to Login.</w:t>
            </w:r>
          </w:p>
        </w:tc>
      </w:tr>
      <w:tr w:rsidR="00F209DA" w:rsidRPr="00593F32" w:rsidTr="007F0000">
        <w:trPr>
          <w:trHeight w:val="1056"/>
        </w:trPr>
        <w:tc>
          <w:tcPr>
            <w:tcW w:w="1008"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-007</w:t>
            </w:r>
          </w:p>
        </w:tc>
        <w:tc>
          <w:tcPr>
            <w:tcW w:w="342" w:type="dxa"/>
            <w:hideMark/>
          </w:tcPr>
          <w:p w:rsidR="00F209DA" w:rsidRPr="001F0CC3" w:rsidRDefault="00F209DA" w:rsidP="007F0000">
            <w:pPr>
              <w:rPr>
                <w:rFonts w:ascii="Times New Roman" w:eastAsia="Times New Roman" w:hAnsi="Times New Roman" w:cs="Times New Roman"/>
                <w:sz w:val="24"/>
                <w:lang w:val="en-GB"/>
              </w:rPr>
            </w:pPr>
          </w:p>
        </w:tc>
        <w:tc>
          <w:tcPr>
            <w:tcW w:w="1440" w:type="dxa"/>
            <w:hideMark/>
          </w:tcPr>
          <w:p w:rsidR="00F209DA" w:rsidRPr="001F0CC3" w:rsidRDefault="00F209DA" w:rsidP="007F0000">
            <w:pPr>
              <w:rPr>
                <w:rFonts w:ascii="Times New Roman" w:eastAsia="Times New Roman" w:hAnsi="Times New Roman" w:cs="Times New Roman"/>
                <w:sz w:val="24"/>
                <w:lang w:val="en-GB"/>
              </w:rPr>
            </w:pPr>
          </w:p>
        </w:tc>
        <w:tc>
          <w:tcPr>
            <w:tcW w:w="1260" w:type="dxa"/>
            <w:hideMark/>
          </w:tcPr>
          <w:p w:rsidR="00F209DA" w:rsidRPr="001F0CC3" w:rsidRDefault="00F209DA" w:rsidP="007F0000">
            <w:pPr>
              <w:rPr>
                <w:rFonts w:ascii="Times New Roman" w:eastAsia="Times New Roman" w:hAnsi="Times New Roman" w:cs="Times New Roman"/>
                <w:sz w:val="24"/>
                <w:lang w:val="en-GB"/>
              </w:rPr>
            </w:pPr>
          </w:p>
        </w:tc>
        <w:tc>
          <w:tcPr>
            <w:tcW w:w="1350" w:type="dxa"/>
            <w:hideMark/>
          </w:tcPr>
          <w:p w:rsidR="00F209DA" w:rsidRPr="001F0CC3" w:rsidRDefault="00F209DA" w:rsidP="007F0000">
            <w:pPr>
              <w:rPr>
                <w:rFonts w:ascii="Times New Roman" w:eastAsia="Times New Roman" w:hAnsi="Times New Roman" w:cs="Times New Roman"/>
                <w:sz w:val="24"/>
                <w:lang w:val="en-GB"/>
              </w:rPr>
            </w:pPr>
          </w:p>
        </w:tc>
        <w:tc>
          <w:tcPr>
            <w:tcW w:w="1170" w:type="dxa"/>
            <w:hideMark/>
          </w:tcPr>
          <w:p w:rsidR="00F209DA" w:rsidRPr="001F0CC3" w:rsidRDefault="00F209DA" w:rsidP="007F0000">
            <w:pPr>
              <w:rPr>
                <w:rFonts w:ascii="Times New Roman" w:eastAsia="Times New Roman" w:hAnsi="Times New Roman" w:cs="Times New Roman"/>
                <w:sz w:val="24"/>
                <w:lang w:val="en-GB"/>
              </w:rPr>
            </w:pPr>
          </w:p>
        </w:tc>
        <w:tc>
          <w:tcPr>
            <w:tcW w:w="738"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Step7</w:t>
            </w:r>
          </w:p>
        </w:tc>
        <w:tc>
          <w:tcPr>
            <w:tcW w:w="1872"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Insert Nothing in User </w:t>
            </w:r>
            <w:r w:rsidR="00C92520">
              <w:rPr>
                <w:rFonts w:ascii="Times New Roman" w:eastAsia="Times New Roman" w:hAnsi="Times New Roman" w:cs="Times New Roman"/>
                <w:sz w:val="24"/>
                <w:lang w:val="en-GB"/>
              </w:rPr>
              <w:t>Name</w:t>
            </w:r>
            <w:r w:rsidR="00C92520" w:rsidRPr="001F0CC3">
              <w:rPr>
                <w:rFonts w:ascii="Times New Roman" w:eastAsia="Times New Roman" w:hAnsi="Times New Roman" w:cs="Times New Roman"/>
                <w:sz w:val="24"/>
                <w:lang w:val="en-GB"/>
              </w:rPr>
              <w:t xml:space="preserve"> </w:t>
            </w:r>
            <w:r w:rsidRPr="001F0CC3">
              <w:rPr>
                <w:rFonts w:ascii="Times New Roman" w:eastAsia="Times New Roman" w:hAnsi="Times New Roman" w:cs="Times New Roman"/>
                <w:sz w:val="24"/>
                <w:lang w:val="en-GB"/>
              </w:rPr>
              <w:t>and insert invalid Password fields. And Click on Login Button.</w:t>
            </w:r>
          </w:p>
        </w:tc>
        <w:tc>
          <w:tcPr>
            <w:tcW w:w="1638" w:type="dxa"/>
            <w:hideMark/>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will display error message. And Failed to Login.</w:t>
            </w:r>
          </w:p>
        </w:tc>
      </w:tr>
      <w:tr w:rsidR="00F209DA" w:rsidRPr="00593F32" w:rsidTr="007F0000">
        <w:trPr>
          <w:trHeight w:val="1056"/>
        </w:trPr>
        <w:tc>
          <w:tcPr>
            <w:tcW w:w="1008"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-008</w:t>
            </w:r>
          </w:p>
        </w:tc>
        <w:tc>
          <w:tcPr>
            <w:tcW w:w="342" w:type="dxa"/>
            <w:hideMark/>
          </w:tcPr>
          <w:p w:rsidR="00F209DA" w:rsidRPr="001F0CC3" w:rsidRDefault="00F209DA" w:rsidP="007F0000">
            <w:pPr>
              <w:rPr>
                <w:rFonts w:ascii="Times New Roman" w:eastAsia="Times New Roman" w:hAnsi="Times New Roman" w:cs="Times New Roman"/>
                <w:sz w:val="24"/>
                <w:lang w:val="en-GB"/>
              </w:rPr>
            </w:pPr>
          </w:p>
        </w:tc>
        <w:tc>
          <w:tcPr>
            <w:tcW w:w="1440" w:type="dxa"/>
            <w:hideMark/>
          </w:tcPr>
          <w:p w:rsidR="00F209DA" w:rsidRPr="001F0CC3" w:rsidRDefault="00F209DA" w:rsidP="007F0000">
            <w:pPr>
              <w:rPr>
                <w:rFonts w:ascii="Times New Roman" w:eastAsia="Times New Roman" w:hAnsi="Times New Roman" w:cs="Times New Roman"/>
                <w:sz w:val="24"/>
                <w:lang w:val="en-GB"/>
              </w:rPr>
            </w:pPr>
          </w:p>
        </w:tc>
        <w:tc>
          <w:tcPr>
            <w:tcW w:w="1260" w:type="dxa"/>
            <w:hideMark/>
          </w:tcPr>
          <w:p w:rsidR="00F209DA" w:rsidRPr="001F0CC3" w:rsidRDefault="00F209DA" w:rsidP="007F0000">
            <w:pPr>
              <w:rPr>
                <w:rFonts w:ascii="Times New Roman" w:eastAsia="Times New Roman" w:hAnsi="Times New Roman" w:cs="Times New Roman"/>
                <w:sz w:val="24"/>
                <w:lang w:val="en-GB"/>
              </w:rPr>
            </w:pPr>
          </w:p>
        </w:tc>
        <w:tc>
          <w:tcPr>
            <w:tcW w:w="1350" w:type="dxa"/>
            <w:hideMark/>
          </w:tcPr>
          <w:p w:rsidR="00F209DA" w:rsidRPr="001F0CC3" w:rsidRDefault="00F209DA" w:rsidP="007F0000">
            <w:pPr>
              <w:rPr>
                <w:rFonts w:ascii="Times New Roman" w:eastAsia="Times New Roman" w:hAnsi="Times New Roman" w:cs="Times New Roman"/>
                <w:sz w:val="24"/>
                <w:lang w:val="en-GB"/>
              </w:rPr>
            </w:pPr>
          </w:p>
        </w:tc>
        <w:tc>
          <w:tcPr>
            <w:tcW w:w="1170" w:type="dxa"/>
            <w:hideMark/>
          </w:tcPr>
          <w:p w:rsidR="00F209DA" w:rsidRPr="001F0CC3" w:rsidRDefault="00F209DA" w:rsidP="007F0000">
            <w:pPr>
              <w:rPr>
                <w:rFonts w:ascii="Times New Roman" w:eastAsia="Times New Roman" w:hAnsi="Times New Roman" w:cs="Times New Roman"/>
                <w:sz w:val="24"/>
                <w:lang w:val="en-GB"/>
              </w:rPr>
            </w:pPr>
          </w:p>
        </w:tc>
        <w:tc>
          <w:tcPr>
            <w:tcW w:w="738"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Step8</w:t>
            </w:r>
          </w:p>
        </w:tc>
        <w:tc>
          <w:tcPr>
            <w:tcW w:w="1872"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Insert Nothing in Password and insert invalid User </w:t>
            </w:r>
            <w:r w:rsidR="00C92520">
              <w:rPr>
                <w:rFonts w:ascii="Times New Roman" w:eastAsia="Times New Roman" w:hAnsi="Times New Roman" w:cs="Times New Roman"/>
                <w:sz w:val="24"/>
                <w:lang w:val="en-GB"/>
              </w:rPr>
              <w:t>Name</w:t>
            </w:r>
            <w:r w:rsidRPr="001F0CC3">
              <w:rPr>
                <w:rFonts w:ascii="Times New Roman" w:eastAsia="Times New Roman" w:hAnsi="Times New Roman" w:cs="Times New Roman"/>
                <w:sz w:val="24"/>
                <w:lang w:val="en-GB"/>
              </w:rPr>
              <w:t xml:space="preserve"> fields. And Click on Login Button.</w:t>
            </w:r>
          </w:p>
        </w:tc>
        <w:tc>
          <w:tcPr>
            <w:tcW w:w="1638" w:type="dxa"/>
            <w:hideMark/>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will display error message. And Failed to Login.</w:t>
            </w:r>
          </w:p>
        </w:tc>
      </w:tr>
      <w:tr w:rsidR="00F209DA" w:rsidRPr="00593F32" w:rsidTr="007F0000">
        <w:trPr>
          <w:trHeight w:val="1056"/>
        </w:trPr>
        <w:tc>
          <w:tcPr>
            <w:tcW w:w="1008"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-009</w:t>
            </w:r>
          </w:p>
        </w:tc>
        <w:tc>
          <w:tcPr>
            <w:tcW w:w="342" w:type="dxa"/>
            <w:hideMark/>
          </w:tcPr>
          <w:p w:rsidR="00F209DA" w:rsidRPr="001F0CC3" w:rsidRDefault="00F209DA" w:rsidP="007F0000">
            <w:pPr>
              <w:rPr>
                <w:rFonts w:ascii="Times New Roman" w:eastAsia="Times New Roman" w:hAnsi="Times New Roman" w:cs="Times New Roman"/>
                <w:sz w:val="24"/>
                <w:lang w:val="en-GB"/>
              </w:rPr>
            </w:pPr>
          </w:p>
        </w:tc>
        <w:tc>
          <w:tcPr>
            <w:tcW w:w="1440" w:type="dxa"/>
            <w:hideMark/>
          </w:tcPr>
          <w:p w:rsidR="00F209DA" w:rsidRPr="001F0CC3" w:rsidRDefault="00F209DA" w:rsidP="007F0000">
            <w:pPr>
              <w:rPr>
                <w:rFonts w:ascii="Times New Roman" w:eastAsia="Times New Roman" w:hAnsi="Times New Roman" w:cs="Times New Roman"/>
                <w:sz w:val="24"/>
                <w:lang w:val="en-GB"/>
              </w:rPr>
            </w:pPr>
          </w:p>
        </w:tc>
        <w:tc>
          <w:tcPr>
            <w:tcW w:w="1260" w:type="dxa"/>
            <w:hideMark/>
          </w:tcPr>
          <w:p w:rsidR="00F209DA" w:rsidRPr="001F0CC3" w:rsidRDefault="00F209DA" w:rsidP="007F0000">
            <w:pPr>
              <w:rPr>
                <w:rFonts w:ascii="Times New Roman" w:eastAsia="Times New Roman" w:hAnsi="Times New Roman" w:cs="Times New Roman"/>
                <w:sz w:val="24"/>
                <w:lang w:val="en-GB"/>
              </w:rPr>
            </w:pPr>
          </w:p>
        </w:tc>
        <w:tc>
          <w:tcPr>
            <w:tcW w:w="1350" w:type="dxa"/>
            <w:hideMark/>
          </w:tcPr>
          <w:p w:rsidR="00F209DA" w:rsidRPr="001F0CC3" w:rsidRDefault="00F209DA" w:rsidP="007F0000">
            <w:pPr>
              <w:rPr>
                <w:rFonts w:ascii="Times New Roman" w:eastAsia="Times New Roman" w:hAnsi="Times New Roman" w:cs="Times New Roman"/>
                <w:sz w:val="24"/>
                <w:lang w:val="en-GB"/>
              </w:rPr>
            </w:pPr>
          </w:p>
        </w:tc>
        <w:tc>
          <w:tcPr>
            <w:tcW w:w="1170" w:type="dxa"/>
            <w:hideMark/>
          </w:tcPr>
          <w:p w:rsidR="00F209DA" w:rsidRPr="001F0CC3" w:rsidRDefault="00F209DA" w:rsidP="007F0000">
            <w:pPr>
              <w:rPr>
                <w:rFonts w:ascii="Times New Roman" w:eastAsia="Times New Roman" w:hAnsi="Times New Roman" w:cs="Times New Roman"/>
                <w:sz w:val="24"/>
                <w:lang w:val="en-GB"/>
              </w:rPr>
            </w:pPr>
          </w:p>
        </w:tc>
        <w:tc>
          <w:tcPr>
            <w:tcW w:w="738"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Step9</w:t>
            </w:r>
          </w:p>
        </w:tc>
        <w:tc>
          <w:tcPr>
            <w:tcW w:w="1872" w:type="dxa"/>
            <w:hideMark/>
          </w:tcPr>
          <w:p w:rsidR="00F209DA" w:rsidRPr="001F0CC3" w:rsidRDefault="00F209DA"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Insert valid User </w:t>
            </w:r>
            <w:r w:rsidR="00C92520">
              <w:rPr>
                <w:rFonts w:ascii="Times New Roman" w:eastAsia="Times New Roman" w:hAnsi="Times New Roman" w:cs="Times New Roman"/>
                <w:sz w:val="24"/>
                <w:lang w:val="en-GB"/>
              </w:rPr>
              <w:t>Name</w:t>
            </w:r>
            <w:r w:rsidRPr="001F0CC3">
              <w:rPr>
                <w:rFonts w:ascii="Times New Roman" w:eastAsia="Times New Roman" w:hAnsi="Times New Roman" w:cs="Times New Roman"/>
                <w:sz w:val="24"/>
                <w:lang w:val="en-GB"/>
              </w:rPr>
              <w:t xml:space="preserve"> and Password. And Click on Login Button.</w:t>
            </w:r>
          </w:p>
        </w:tc>
        <w:tc>
          <w:tcPr>
            <w:tcW w:w="1638" w:type="dxa"/>
            <w:hideMark/>
          </w:tcPr>
          <w:p w:rsidR="00F209DA" w:rsidRPr="001F0CC3" w:rsidRDefault="00F209DA" w:rsidP="00C9252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Successfully login</w:t>
            </w:r>
            <w:r w:rsidR="00C92520">
              <w:rPr>
                <w:rFonts w:ascii="Times New Roman" w:eastAsia="Times New Roman" w:hAnsi="Times New Roman" w:cs="Times New Roman"/>
                <w:sz w:val="24"/>
                <w:lang w:val="en-GB"/>
              </w:rPr>
              <w:t xml:space="preserve"> to Admin Zone</w:t>
            </w:r>
            <w:r w:rsidRPr="001F0CC3">
              <w:rPr>
                <w:rFonts w:ascii="Times New Roman" w:eastAsia="Times New Roman" w:hAnsi="Times New Roman" w:cs="Times New Roman"/>
                <w:sz w:val="24"/>
                <w:lang w:val="en-GB"/>
              </w:rPr>
              <w:t>.</w:t>
            </w:r>
          </w:p>
        </w:tc>
      </w:tr>
      <w:tr w:rsidR="00193E96" w:rsidRPr="00593F32" w:rsidTr="007F0000">
        <w:trPr>
          <w:trHeight w:val="1320"/>
        </w:trPr>
        <w:tc>
          <w:tcPr>
            <w:tcW w:w="1008" w:type="dxa"/>
          </w:tcPr>
          <w:p w:rsidR="00193E96" w:rsidRPr="001F0CC3" w:rsidRDefault="00193E96" w:rsidP="00193E96">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-010</w:t>
            </w:r>
          </w:p>
        </w:tc>
        <w:tc>
          <w:tcPr>
            <w:tcW w:w="342" w:type="dxa"/>
            <w:hideMark/>
          </w:tcPr>
          <w:p w:rsidR="00193E96" w:rsidRPr="001F0CC3" w:rsidRDefault="00193E96" w:rsidP="00193E96">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193E96" w:rsidRPr="001F0CC3" w:rsidRDefault="00193E96" w:rsidP="00193E96">
            <w:pPr>
              <w:rPr>
                <w:rFonts w:ascii="Times New Roman" w:eastAsia="Times New Roman" w:hAnsi="Times New Roman" w:cs="Times New Roman"/>
                <w:sz w:val="24"/>
                <w:lang w:val="en-GB"/>
              </w:rPr>
            </w:pPr>
            <w:r w:rsidRPr="001770FD">
              <w:rPr>
                <w:rFonts w:ascii="Times New Roman" w:eastAsia="Times New Roman" w:hAnsi="Times New Roman" w:cs="Times New Roman"/>
                <w:sz w:val="24"/>
                <w:lang w:val="en-GB"/>
              </w:rPr>
              <w:t>bd0bd3e2d5fae2e5f58a93527d806cb179dcd828</w:t>
            </w:r>
          </w:p>
        </w:tc>
        <w:tc>
          <w:tcPr>
            <w:tcW w:w="1260" w:type="dxa"/>
            <w:hideMark/>
          </w:tcPr>
          <w:p w:rsidR="00193E96" w:rsidRPr="001F0CC3" w:rsidRDefault="00193E96" w:rsidP="00193E96">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193E96" w:rsidRPr="001F0CC3" w:rsidRDefault="00193E96" w:rsidP="00193E96">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Successful </w:t>
            </w:r>
            <w:r>
              <w:rPr>
                <w:rFonts w:ascii="Times New Roman" w:eastAsia="Times New Roman" w:hAnsi="Times New Roman" w:cs="Times New Roman"/>
                <w:sz w:val="24"/>
                <w:lang w:val="en-GB"/>
              </w:rPr>
              <w:t xml:space="preserve">Product’s </w:t>
            </w:r>
            <w:r>
              <w:rPr>
                <w:rFonts w:ascii="Times New Roman" w:eastAsia="Times New Roman" w:hAnsi="Times New Roman" w:cs="Times New Roman"/>
                <w:sz w:val="24"/>
                <w:lang w:val="en-GB"/>
              </w:rPr>
              <w:t>insertion</w:t>
            </w:r>
            <w:r>
              <w:rPr>
                <w:rFonts w:ascii="Times New Roman" w:eastAsia="Times New Roman" w:hAnsi="Times New Roman" w:cs="Times New Roman"/>
                <w:sz w:val="24"/>
                <w:lang w:val="en-GB"/>
              </w:rPr>
              <w:t xml:space="preserve"> </w:t>
            </w:r>
            <w:r w:rsidRPr="001F0CC3">
              <w:rPr>
                <w:rFonts w:ascii="Times New Roman" w:eastAsia="Times New Roman" w:hAnsi="Times New Roman" w:cs="Times New Roman"/>
                <w:sz w:val="24"/>
                <w:lang w:val="en-GB"/>
              </w:rPr>
              <w:t xml:space="preserve">in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Admin Zone</w:t>
            </w:r>
            <w:r w:rsidRPr="001F0CC3">
              <w:rPr>
                <w:rFonts w:ascii="Times New Roman" w:eastAsia="Times New Roman" w:hAnsi="Times New Roman" w:cs="Times New Roman"/>
                <w:sz w:val="24"/>
                <w:lang w:val="en-GB"/>
              </w:rPr>
              <w:t>.</w:t>
            </w:r>
          </w:p>
        </w:tc>
        <w:tc>
          <w:tcPr>
            <w:tcW w:w="1170" w:type="dxa"/>
            <w:hideMark/>
          </w:tcPr>
          <w:p w:rsidR="00193E96" w:rsidRPr="001F0CC3" w:rsidRDefault="00193E96" w:rsidP="00193E96">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The purpose of this test is to </w:t>
            </w:r>
            <w:r w:rsidR="005C0F54" w:rsidRPr="001F0CC3">
              <w:rPr>
                <w:rFonts w:ascii="Times New Roman" w:eastAsia="Times New Roman" w:hAnsi="Times New Roman" w:cs="Times New Roman"/>
                <w:sz w:val="24"/>
                <w:lang w:val="en-GB"/>
              </w:rPr>
              <w:t xml:space="preserve">check </w:t>
            </w:r>
            <w:r w:rsidR="005C0F54">
              <w:rPr>
                <w:rFonts w:ascii="Times New Roman" w:eastAsia="Times New Roman" w:hAnsi="Times New Roman" w:cs="Times New Roman"/>
                <w:sz w:val="24"/>
                <w:lang w:val="en-GB"/>
              </w:rPr>
              <w:t>insertion</w:t>
            </w:r>
            <w:r>
              <w:rPr>
                <w:rFonts w:ascii="Times New Roman" w:eastAsia="Times New Roman" w:hAnsi="Times New Roman" w:cs="Times New Roman"/>
                <w:sz w:val="24"/>
                <w:lang w:val="en-GB"/>
              </w:rPr>
              <w:t xml:space="preserve"> process of product</w:t>
            </w:r>
            <w:r w:rsidRPr="001F0CC3">
              <w:rPr>
                <w:rFonts w:ascii="Times New Roman" w:eastAsia="Times New Roman" w:hAnsi="Times New Roman" w:cs="Times New Roman"/>
                <w:sz w:val="24"/>
                <w:lang w:val="en-GB"/>
              </w:rPr>
              <w:t xml:space="preserve">. </w:t>
            </w:r>
          </w:p>
        </w:tc>
        <w:tc>
          <w:tcPr>
            <w:tcW w:w="738" w:type="dxa"/>
            <w:hideMark/>
          </w:tcPr>
          <w:p w:rsidR="00193E96" w:rsidRPr="001F0CC3" w:rsidRDefault="00193E96" w:rsidP="00193E96">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Step1</w:t>
            </w:r>
          </w:p>
        </w:tc>
        <w:tc>
          <w:tcPr>
            <w:tcW w:w="1872" w:type="dxa"/>
            <w:hideMark/>
          </w:tcPr>
          <w:p w:rsidR="00193E96" w:rsidRPr="001F0CC3" w:rsidRDefault="00193E96" w:rsidP="00193E96">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Insert Nothing in </w:t>
            </w:r>
            <w:r>
              <w:rPr>
                <w:rFonts w:ascii="Times New Roman" w:eastAsia="Times New Roman" w:hAnsi="Times New Roman" w:cs="Times New Roman"/>
                <w:sz w:val="24"/>
                <w:lang w:val="en-GB"/>
              </w:rPr>
              <w:t>Product’s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details </w:t>
            </w:r>
            <w:r w:rsidRPr="001F0CC3">
              <w:rPr>
                <w:rFonts w:ascii="Times New Roman" w:eastAsia="Times New Roman" w:hAnsi="Times New Roman" w:cs="Times New Roman"/>
                <w:sz w:val="24"/>
                <w:lang w:val="en-GB"/>
              </w:rPr>
              <w:t>field</w:t>
            </w:r>
            <w:r>
              <w:rPr>
                <w:rFonts w:ascii="Times New Roman" w:eastAsia="Times New Roman" w:hAnsi="Times New Roman" w:cs="Times New Roman"/>
                <w:sz w:val="24"/>
                <w:lang w:val="en-GB"/>
              </w:rPr>
              <w: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like in Name, Type, Brand etc. a</w:t>
            </w:r>
            <w:r w:rsidRPr="001F0CC3">
              <w:rPr>
                <w:rFonts w:ascii="Times New Roman" w:eastAsia="Times New Roman" w:hAnsi="Times New Roman" w:cs="Times New Roman"/>
                <w:sz w:val="24"/>
                <w:lang w:val="en-GB"/>
              </w:rPr>
              <w:t>nd click on S</w:t>
            </w:r>
            <w:r>
              <w:rPr>
                <w:rFonts w:ascii="Times New Roman" w:eastAsia="Times New Roman" w:hAnsi="Times New Roman" w:cs="Times New Roman"/>
                <w:sz w:val="24"/>
                <w:lang w:val="en-GB"/>
              </w:rPr>
              <w:t>ubmit</w:t>
            </w:r>
            <w:r w:rsidRPr="001F0CC3">
              <w:rPr>
                <w:rFonts w:ascii="Times New Roman" w:eastAsia="Times New Roman" w:hAnsi="Times New Roman" w:cs="Times New Roman"/>
                <w:sz w:val="24"/>
                <w:lang w:val="en-GB"/>
              </w:rPr>
              <w:t xml:space="preserve"> Button.</w:t>
            </w:r>
          </w:p>
        </w:tc>
        <w:tc>
          <w:tcPr>
            <w:tcW w:w="1638" w:type="dxa"/>
            <w:hideMark/>
          </w:tcPr>
          <w:p w:rsidR="00193E96" w:rsidRPr="001F0CC3" w:rsidRDefault="00193E96" w:rsidP="00193E96">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Insertion failed. Display error message.</w:t>
            </w:r>
          </w:p>
        </w:tc>
      </w:tr>
      <w:tr w:rsidR="001770FD" w:rsidRPr="00593F32" w:rsidTr="007F0000">
        <w:trPr>
          <w:trHeight w:val="2640"/>
        </w:trPr>
        <w:tc>
          <w:tcPr>
            <w:tcW w:w="1008" w:type="dxa"/>
          </w:tcPr>
          <w:p w:rsidR="001770FD" w:rsidRPr="001F0CC3" w:rsidRDefault="001770FD" w:rsidP="001770FD">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lastRenderedPageBreak/>
              <w:t>SMMS</w:t>
            </w:r>
            <w:r w:rsidRPr="001F0CC3">
              <w:rPr>
                <w:rFonts w:ascii="Times New Roman" w:eastAsia="Times New Roman" w:hAnsi="Times New Roman" w:cs="Times New Roman"/>
                <w:sz w:val="24"/>
                <w:lang w:val="en-GB"/>
              </w:rPr>
              <w:t>-011</w:t>
            </w:r>
          </w:p>
        </w:tc>
        <w:tc>
          <w:tcPr>
            <w:tcW w:w="342"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440" w:type="dxa"/>
            <w:noWrap/>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260"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350"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170"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738"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Step2</w:t>
            </w:r>
          </w:p>
        </w:tc>
        <w:tc>
          <w:tcPr>
            <w:tcW w:w="1872" w:type="dxa"/>
            <w:hideMark/>
          </w:tcPr>
          <w:p w:rsidR="001770FD" w:rsidRPr="001F0CC3" w:rsidRDefault="001770FD" w:rsidP="001770FD">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Keep empty one field among</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Product’s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details </w:t>
            </w:r>
            <w:r w:rsidRPr="001F0CC3">
              <w:rPr>
                <w:rFonts w:ascii="Times New Roman" w:eastAsia="Times New Roman" w:hAnsi="Times New Roman" w:cs="Times New Roman"/>
                <w:sz w:val="24"/>
                <w:lang w:val="en-GB"/>
              </w:rPr>
              <w:t>field</w:t>
            </w:r>
            <w:r>
              <w:rPr>
                <w:rFonts w:ascii="Times New Roman" w:eastAsia="Times New Roman" w:hAnsi="Times New Roman" w:cs="Times New Roman"/>
                <w:sz w:val="24"/>
                <w:lang w:val="en-GB"/>
              </w:rPr>
              <w: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like in Name, Type, Brand</w:t>
            </w:r>
            <w:r>
              <w:rPr>
                <w:rFonts w:ascii="Times New Roman" w:eastAsia="Times New Roman" w:hAnsi="Times New Roman" w:cs="Times New Roman"/>
                <w:sz w:val="24"/>
                <w:lang w:val="en-GB"/>
              </w:rPr>
              <w:t>, Description and</w:t>
            </w:r>
            <w:r w:rsidRPr="001F0CC3">
              <w:rPr>
                <w:rFonts w:ascii="Times New Roman" w:eastAsia="Times New Roman" w:hAnsi="Times New Roman" w:cs="Times New Roman"/>
                <w:sz w:val="24"/>
                <w:lang w:val="en-GB"/>
              </w:rPr>
              <w:t xml:space="preserve"> click on S</w:t>
            </w:r>
            <w:r>
              <w:rPr>
                <w:rFonts w:ascii="Times New Roman" w:eastAsia="Times New Roman" w:hAnsi="Times New Roman" w:cs="Times New Roman"/>
                <w:sz w:val="24"/>
                <w:lang w:val="en-GB"/>
              </w:rPr>
              <w:t>ubmit</w:t>
            </w:r>
            <w:r w:rsidRPr="001F0CC3">
              <w:rPr>
                <w:rFonts w:ascii="Times New Roman" w:eastAsia="Times New Roman" w:hAnsi="Times New Roman" w:cs="Times New Roman"/>
                <w:sz w:val="24"/>
                <w:lang w:val="en-GB"/>
              </w:rPr>
              <w:t xml:space="preserve"> Button.</w:t>
            </w:r>
          </w:p>
        </w:tc>
        <w:tc>
          <w:tcPr>
            <w:tcW w:w="1638"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Insertion failed. Display error message.</w:t>
            </w:r>
          </w:p>
        </w:tc>
      </w:tr>
      <w:tr w:rsidR="001770FD" w:rsidRPr="00593F32" w:rsidTr="007F0000">
        <w:trPr>
          <w:trHeight w:val="1584"/>
        </w:trPr>
        <w:tc>
          <w:tcPr>
            <w:tcW w:w="1008" w:type="dxa"/>
          </w:tcPr>
          <w:p w:rsidR="001770FD" w:rsidRPr="001F0CC3" w:rsidRDefault="001770FD" w:rsidP="001770FD">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-012</w:t>
            </w:r>
          </w:p>
        </w:tc>
        <w:tc>
          <w:tcPr>
            <w:tcW w:w="342"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440"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260"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350"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170"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738"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Step3</w:t>
            </w:r>
          </w:p>
        </w:tc>
        <w:tc>
          <w:tcPr>
            <w:tcW w:w="1872"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Insert </w:t>
            </w:r>
            <w:r>
              <w:rPr>
                <w:rFonts w:ascii="Times New Roman" w:eastAsia="Times New Roman" w:hAnsi="Times New Roman" w:cs="Times New Roman"/>
                <w:sz w:val="24"/>
                <w:lang w:val="en-GB"/>
              </w:rPr>
              <w:t xml:space="preserve">proper </w:t>
            </w:r>
            <w:r>
              <w:rPr>
                <w:rFonts w:ascii="Times New Roman" w:eastAsia="Times New Roman" w:hAnsi="Times New Roman" w:cs="Times New Roman"/>
                <w:sz w:val="24"/>
                <w:lang w:val="en-GB"/>
              </w:rPr>
              <w:t>Product’s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details </w:t>
            </w:r>
            <w:r w:rsidRPr="001F0CC3">
              <w:rPr>
                <w:rFonts w:ascii="Times New Roman" w:eastAsia="Times New Roman" w:hAnsi="Times New Roman" w:cs="Times New Roman"/>
                <w:sz w:val="24"/>
                <w:lang w:val="en-GB"/>
              </w:rPr>
              <w:t>field</w:t>
            </w:r>
            <w:r>
              <w:rPr>
                <w:rFonts w:ascii="Times New Roman" w:eastAsia="Times New Roman" w:hAnsi="Times New Roman" w:cs="Times New Roman"/>
                <w:sz w:val="24"/>
                <w:lang w:val="en-GB"/>
              </w:rPr>
              <w: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like in Name, Type, Brand</w:t>
            </w:r>
            <w:r>
              <w:rPr>
                <w:rFonts w:ascii="Times New Roman" w:eastAsia="Times New Roman" w:hAnsi="Times New Roman" w:cs="Times New Roman"/>
                <w:sz w:val="24"/>
                <w:lang w:val="en-GB"/>
              </w:rPr>
              <w:t>, Description and</w:t>
            </w:r>
            <w:r w:rsidRPr="001F0CC3">
              <w:rPr>
                <w:rFonts w:ascii="Times New Roman" w:eastAsia="Times New Roman" w:hAnsi="Times New Roman" w:cs="Times New Roman"/>
                <w:sz w:val="24"/>
                <w:lang w:val="en-GB"/>
              </w:rPr>
              <w:t xml:space="preserve"> click on S</w:t>
            </w:r>
            <w:r>
              <w:rPr>
                <w:rFonts w:ascii="Times New Roman" w:eastAsia="Times New Roman" w:hAnsi="Times New Roman" w:cs="Times New Roman"/>
                <w:sz w:val="24"/>
                <w:lang w:val="en-GB"/>
              </w:rPr>
              <w:t>ubmit</w:t>
            </w:r>
            <w:r w:rsidRPr="001F0CC3">
              <w:rPr>
                <w:rFonts w:ascii="Times New Roman" w:eastAsia="Times New Roman" w:hAnsi="Times New Roman" w:cs="Times New Roman"/>
                <w:sz w:val="24"/>
                <w:lang w:val="en-GB"/>
              </w:rPr>
              <w:t xml:space="preserve"> Button.</w:t>
            </w:r>
          </w:p>
        </w:tc>
        <w:tc>
          <w:tcPr>
            <w:tcW w:w="1638"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Successful Insertion. And </w:t>
            </w:r>
            <w:r>
              <w:rPr>
                <w:rFonts w:ascii="Times New Roman" w:eastAsia="Times New Roman" w:hAnsi="Times New Roman" w:cs="Times New Roman"/>
                <w:sz w:val="24"/>
                <w:lang w:val="en-GB"/>
              </w:rPr>
              <w:t xml:space="preserve">Product details will display in List view. </w:t>
            </w:r>
          </w:p>
        </w:tc>
      </w:tr>
      <w:tr w:rsidR="001770FD" w:rsidRPr="00593F32" w:rsidTr="007F0000">
        <w:trPr>
          <w:trHeight w:val="1584"/>
        </w:trPr>
        <w:tc>
          <w:tcPr>
            <w:tcW w:w="1008" w:type="dxa"/>
          </w:tcPr>
          <w:p w:rsidR="001770FD" w:rsidRPr="001F0CC3" w:rsidRDefault="001770FD" w:rsidP="001770FD">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-013</w:t>
            </w:r>
          </w:p>
        </w:tc>
        <w:tc>
          <w:tcPr>
            <w:tcW w:w="342" w:type="dxa"/>
            <w:hideMark/>
          </w:tcPr>
          <w:p w:rsidR="001770FD" w:rsidRPr="001F0CC3" w:rsidRDefault="001770FD" w:rsidP="001770FD">
            <w:pPr>
              <w:rPr>
                <w:rFonts w:ascii="Times New Roman" w:eastAsia="Times New Roman" w:hAnsi="Times New Roman" w:cs="Times New Roman"/>
                <w:sz w:val="24"/>
                <w:lang w:val="en-GB"/>
              </w:rPr>
            </w:pPr>
          </w:p>
        </w:tc>
        <w:tc>
          <w:tcPr>
            <w:tcW w:w="1440" w:type="dxa"/>
            <w:hideMark/>
          </w:tcPr>
          <w:p w:rsidR="001770FD" w:rsidRPr="001F0CC3" w:rsidRDefault="001770FD" w:rsidP="001770FD">
            <w:pPr>
              <w:rPr>
                <w:rFonts w:ascii="Times New Roman" w:eastAsia="Times New Roman" w:hAnsi="Times New Roman" w:cs="Times New Roman"/>
                <w:sz w:val="24"/>
                <w:lang w:val="en-GB"/>
              </w:rPr>
            </w:pPr>
          </w:p>
        </w:tc>
        <w:tc>
          <w:tcPr>
            <w:tcW w:w="1260" w:type="dxa"/>
            <w:hideMark/>
          </w:tcPr>
          <w:p w:rsidR="001770FD" w:rsidRPr="001F0CC3" w:rsidRDefault="001770FD" w:rsidP="001770FD">
            <w:pPr>
              <w:rPr>
                <w:rFonts w:ascii="Times New Roman" w:eastAsia="Times New Roman" w:hAnsi="Times New Roman" w:cs="Times New Roman"/>
                <w:sz w:val="24"/>
                <w:lang w:val="en-GB"/>
              </w:rPr>
            </w:pPr>
          </w:p>
        </w:tc>
        <w:tc>
          <w:tcPr>
            <w:tcW w:w="1350" w:type="dxa"/>
            <w:hideMark/>
          </w:tcPr>
          <w:p w:rsidR="001770FD" w:rsidRPr="001F0CC3" w:rsidRDefault="001770FD" w:rsidP="001770FD">
            <w:pPr>
              <w:rPr>
                <w:rFonts w:ascii="Times New Roman" w:eastAsia="Times New Roman" w:hAnsi="Times New Roman" w:cs="Times New Roman"/>
                <w:sz w:val="24"/>
                <w:lang w:val="en-GB"/>
              </w:rPr>
            </w:pPr>
          </w:p>
        </w:tc>
        <w:tc>
          <w:tcPr>
            <w:tcW w:w="1170" w:type="dxa"/>
            <w:hideMark/>
          </w:tcPr>
          <w:p w:rsidR="001770FD" w:rsidRPr="001F0CC3" w:rsidRDefault="001770FD" w:rsidP="001770FD">
            <w:pPr>
              <w:rPr>
                <w:rFonts w:ascii="Times New Roman" w:eastAsia="Times New Roman" w:hAnsi="Times New Roman" w:cs="Times New Roman"/>
                <w:sz w:val="24"/>
                <w:lang w:val="en-GB"/>
              </w:rPr>
            </w:pPr>
          </w:p>
        </w:tc>
        <w:tc>
          <w:tcPr>
            <w:tcW w:w="738"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Step4</w:t>
            </w:r>
          </w:p>
        </w:tc>
        <w:tc>
          <w:tcPr>
            <w:tcW w:w="1872"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Insert </w:t>
            </w:r>
            <w:r>
              <w:rPr>
                <w:rFonts w:ascii="Times New Roman" w:eastAsia="Times New Roman" w:hAnsi="Times New Roman" w:cs="Times New Roman"/>
                <w:sz w:val="24"/>
                <w:lang w:val="en-GB"/>
              </w:rPr>
              <w:t>Product’s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details </w:t>
            </w:r>
            <w:r w:rsidRPr="001F0CC3">
              <w:rPr>
                <w:rFonts w:ascii="Times New Roman" w:eastAsia="Times New Roman" w:hAnsi="Times New Roman" w:cs="Times New Roman"/>
                <w:sz w:val="24"/>
                <w:lang w:val="en-GB"/>
              </w:rPr>
              <w:t>field</w:t>
            </w:r>
            <w:r>
              <w:rPr>
                <w:rFonts w:ascii="Times New Roman" w:eastAsia="Times New Roman" w:hAnsi="Times New Roman" w:cs="Times New Roman"/>
                <w:sz w:val="24"/>
                <w:lang w:val="en-GB"/>
              </w:rPr>
              <w: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like in Name, Type, Brand</w:t>
            </w:r>
            <w:r>
              <w:rPr>
                <w:rFonts w:ascii="Times New Roman" w:eastAsia="Times New Roman" w:hAnsi="Times New Roman" w:cs="Times New Roman"/>
                <w:sz w:val="24"/>
                <w:lang w:val="en-GB"/>
              </w:rPr>
              <w:t>, Description and</w:t>
            </w:r>
            <w:r w:rsidRPr="001F0CC3">
              <w:rPr>
                <w:rFonts w:ascii="Times New Roman" w:eastAsia="Times New Roman" w:hAnsi="Times New Roman" w:cs="Times New Roman"/>
                <w:sz w:val="24"/>
                <w:lang w:val="en-GB"/>
              </w:rPr>
              <w:t xml:space="preserve"> click </w:t>
            </w:r>
            <w:r>
              <w:rPr>
                <w:rFonts w:ascii="Times New Roman" w:eastAsia="Times New Roman" w:hAnsi="Times New Roman" w:cs="Times New Roman"/>
                <w:sz w:val="24"/>
                <w:lang w:val="en-GB"/>
              </w:rPr>
              <w:t>Reset</w:t>
            </w:r>
            <w:r w:rsidRPr="001F0CC3">
              <w:rPr>
                <w:rFonts w:ascii="Times New Roman" w:eastAsia="Times New Roman" w:hAnsi="Times New Roman" w:cs="Times New Roman"/>
                <w:sz w:val="24"/>
                <w:lang w:val="en-GB"/>
              </w:rPr>
              <w:t xml:space="preserve"> button.</w:t>
            </w:r>
          </w:p>
        </w:tc>
        <w:tc>
          <w:tcPr>
            <w:tcW w:w="1638"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Successful to </w:t>
            </w:r>
            <w:r w:rsidRPr="001F0CC3">
              <w:rPr>
                <w:rFonts w:ascii="Times New Roman" w:eastAsia="Times New Roman" w:hAnsi="Times New Roman" w:cs="Times New Roman"/>
                <w:sz w:val="24"/>
                <w:lang w:val="en-GB"/>
              </w:rPr>
              <w:t xml:space="preserve">clear </w:t>
            </w:r>
            <w:r>
              <w:rPr>
                <w:rFonts w:ascii="Times New Roman" w:eastAsia="Times New Roman" w:hAnsi="Times New Roman" w:cs="Times New Roman"/>
                <w:sz w:val="24"/>
                <w:lang w:val="en-GB"/>
              </w:rPr>
              <w:t>Product’s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details </w:t>
            </w:r>
            <w:r w:rsidRPr="001F0CC3">
              <w:rPr>
                <w:rFonts w:ascii="Times New Roman" w:eastAsia="Times New Roman" w:hAnsi="Times New Roman" w:cs="Times New Roman"/>
                <w:sz w:val="24"/>
                <w:lang w:val="en-GB"/>
              </w:rPr>
              <w:t>field</w:t>
            </w:r>
            <w:r>
              <w:rPr>
                <w:rFonts w:ascii="Times New Roman" w:eastAsia="Times New Roman" w:hAnsi="Times New Roman" w:cs="Times New Roman"/>
                <w:sz w:val="24"/>
                <w:lang w:val="en-GB"/>
              </w:rPr>
              <w:t>s</w:t>
            </w:r>
            <w:r w:rsidRPr="001F0CC3">
              <w:rPr>
                <w:rFonts w:ascii="Times New Roman" w:eastAsia="Times New Roman" w:hAnsi="Times New Roman" w:cs="Times New Roman"/>
                <w:sz w:val="24"/>
                <w:lang w:val="en-GB"/>
              </w:rPr>
              <w:t xml:space="preserve">. </w:t>
            </w:r>
          </w:p>
        </w:tc>
      </w:tr>
      <w:tr w:rsidR="001770FD" w:rsidRPr="00593F32" w:rsidTr="007F0000">
        <w:trPr>
          <w:trHeight w:val="1584"/>
        </w:trPr>
        <w:tc>
          <w:tcPr>
            <w:tcW w:w="1008" w:type="dxa"/>
          </w:tcPr>
          <w:p w:rsidR="001770FD" w:rsidRPr="001F0CC3" w:rsidRDefault="001770FD" w:rsidP="001770FD">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-014</w:t>
            </w:r>
          </w:p>
        </w:tc>
        <w:tc>
          <w:tcPr>
            <w:tcW w:w="342"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1770FD" w:rsidRPr="001F0CC3" w:rsidRDefault="001770FD" w:rsidP="001770FD">
            <w:pPr>
              <w:rPr>
                <w:rFonts w:ascii="Times New Roman" w:eastAsia="Times New Roman" w:hAnsi="Times New Roman" w:cs="Times New Roman"/>
                <w:sz w:val="24"/>
                <w:lang w:val="en-GB"/>
              </w:rPr>
            </w:pPr>
            <w:r w:rsidRPr="001770FD">
              <w:rPr>
                <w:rFonts w:ascii="Times New Roman" w:eastAsia="Times New Roman" w:hAnsi="Times New Roman" w:cs="Times New Roman"/>
                <w:sz w:val="24"/>
                <w:lang w:val="en-GB"/>
              </w:rPr>
              <w:t>9f6457fbecfa275217a7ed1a23f12dcfa6e33342</w:t>
            </w:r>
          </w:p>
        </w:tc>
        <w:tc>
          <w:tcPr>
            <w:tcW w:w="1260"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1770FD" w:rsidRPr="001F0CC3" w:rsidRDefault="001770FD" w:rsidP="00193E96">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Successful </w:t>
            </w:r>
            <w:r>
              <w:rPr>
                <w:rFonts w:ascii="Times New Roman" w:eastAsia="Times New Roman" w:hAnsi="Times New Roman" w:cs="Times New Roman"/>
                <w:sz w:val="24"/>
                <w:lang w:val="en-GB"/>
              </w:rPr>
              <w:t>Product</w:t>
            </w:r>
            <w:r w:rsidR="00193E96">
              <w:rPr>
                <w:rFonts w:ascii="Times New Roman" w:eastAsia="Times New Roman" w:hAnsi="Times New Roman" w:cs="Times New Roman"/>
                <w:sz w:val="24"/>
                <w:lang w:val="en-GB"/>
              </w:rPr>
              <w:t xml:space="preserve">’s deletion </w:t>
            </w:r>
            <w:r w:rsidRPr="001F0CC3">
              <w:rPr>
                <w:rFonts w:ascii="Times New Roman" w:eastAsia="Times New Roman" w:hAnsi="Times New Roman" w:cs="Times New Roman"/>
                <w:sz w:val="24"/>
                <w:lang w:val="en-GB"/>
              </w:rPr>
              <w:t xml:space="preserve">in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Admin Zone</w:t>
            </w:r>
            <w:r w:rsidRPr="001F0CC3">
              <w:rPr>
                <w:rFonts w:ascii="Times New Roman" w:eastAsia="Times New Roman" w:hAnsi="Times New Roman" w:cs="Times New Roman"/>
                <w:sz w:val="24"/>
                <w:lang w:val="en-GB"/>
              </w:rPr>
              <w:t>.</w:t>
            </w:r>
          </w:p>
        </w:tc>
        <w:tc>
          <w:tcPr>
            <w:tcW w:w="1170" w:type="dxa"/>
            <w:hideMark/>
          </w:tcPr>
          <w:p w:rsidR="001770FD" w:rsidRPr="001F0CC3" w:rsidRDefault="001770FD" w:rsidP="00193E96">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The purpose of this test is to check </w:t>
            </w:r>
            <w:r>
              <w:rPr>
                <w:rFonts w:ascii="Times New Roman" w:eastAsia="Times New Roman" w:hAnsi="Times New Roman" w:cs="Times New Roman"/>
                <w:sz w:val="24"/>
                <w:lang w:val="en-GB"/>
              </w:rPr>
              <w:t>delete process of product</w:t>
            </w:r>
            <w:r w:rsidRPr="001F0CC3">
              <w:rPr>
                <w:rFonts w:ascii="Times New Roman" w:eastAsia="Times New Roman" w:hAnsi="Times New Roman" w:cs="Times New Roman"/>
                <w:sz w:val="24"/>
                <w:lang w:val="en-GB"/>
              </w:rPr>
              <w:t xml:space="preserve">. </w:t>
            </w:r>
          </w:p>
        </w:tc>
        <w:tc>
          <w:tcPr>
            <w:tcW w:w="738"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Step1</w:t>
            </w:r>
          </w:p>
        </w:tc>
        <w:tc>
          <w:tcPr>
            <w:tcW w:w="1872" w:type="dxa"/>
            <w:hideMark/>
          </w:tcPr>
          <w:p w:rsidR="001770FD" w:rsidRPr="001F0CC3" w:rsidRDefault="001770FD" w:rsidP="001770FD">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Click on Delete</w:t>
            </w:r>
            <w:r w:rsidRPr="001F0CC3">
              <w:rPr>
                <w:rFonts w:ascii="Times New Roman" w:eastAsia="Times New Roman" w:hAnsi="Times New Roman" w:cs="Times New Roman"/>
                <w:sz w:val="24"/>
                <w:lang w:val="en-GB"/>
              </w:rPr>
              <w:t xml:space="preserve"> button without </w:t>
            </w:r>
            <w:r w:rsidRPr="001F0CC3">
              <w:rPr>
                <w:rFonts w:ascii="Times New Roman" w:eastAsia="Times New Roman" w:hAnsi="Times New Roman" w:cs="Times New Roman"/>
                <w:sz w:val="24"/>
                <w:lang w:val="en-GB"/>
              </w:rPr>
              <w:t xml:space="preserve">selecting </w:t>
            </w:r>
            <w:r>
              <w:rPr>
                <w:rFonts w:ascii="Times New Roman" w:eastAsia="Times New Roman" w:hAnsi="Times New Roman" w:cs="Times New Roman"/>
                <w:sz w:val="24"/>
                <w:lang w:val="en-GB"/>
              </w:rPr>
              <w:t>Product’s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details</w:t>
            </w:r>
            <w:r w:rsidRPr="001F0CC3">
              <w:rPr>
                <w:rFonts w:ascii="Times New Roman" w:eastAsia="Times New Roman" w:hAnsi="Times New Roman" w:cs="Times New Roman"/>
                <w:sz w:val="24"/>
                <w:lang w:val="en-GB"/>
              </w:rPr>
              <w:t xml:space="preserve">. </w:t>
            </w:r>
          </w:p>
        </w:tc>
        <w:tc>
          <w:tcPr>
            <w:tcW w:w="1638"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Display error message.</w:t>
            </w:r>
          </w:p>
        </w:tc>
      </w:tr>
      <w:tr w:rsidR="001770FD" w:rsidRPr="00593F32" w:rsidTr="007F0000">
        <w:trPr>
          <w:trHeight w:val="1584"/>
        </w:trPr>
        <w:tc>
          <w:tcPr>
            <w:tcW w:w="1008" w:type="dxa"/>
          </w:tcPr>
          <w:p w:rsidR="001770FD" w:rsidRPr="001F0CC3" w:rsidRDefault="001770FD" w:rsidP="001770FD">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-015</w:t>
            </w:r>
          </w:p>
        </w:tc>
        <w:tc>
          <w:tcPr>
            <w:tcW w:w="342" w:type="dxa"/>
            <w:hideMark/>
          </w:tcPr>
          <w:p w:rsidR="001770FD" w:rsidRPr="001F0CC3" w:rsidRDefault="001770FD" w:rsidP="001770FD">
            <w:pPr>
              <w:rPr>
                <w:rFonts w:ascii="Times New Roman" w:eastAsia="Times New Roman" w:hAnsi="Times New Roman" w:cs="Times New Roman"/>
                <w:sz w:val="24"/>
                <w:lang w:val="en-GB"/>
              </w:rPr>
            </w:pPr>
          </w:p>
        </w:tc>
        <w:tc>
          <w:tcPr>
            <w:tcW w:w="1440" w:type="dxa"/>
            <w:hideMark/>
          </w:tcPr>
          <w:p w:rsidR="001770FD" w:rsidRPr="001F0CC3" w:rsidRDefault="001770FD" w:rsidP="001770FD">
            <w:pPr>
              <w:rPr>
                <w:rFonts w:ascii="Times New Roman" w:eastAsia="Times New Roman" w:hAnsi="Times New Roman" w:cs="Times New Roman"/>
                <w:sz w:val="24"/>
                <w:lang w:val="en-GB"/>
              </w:rPr>
            </w:pPr>
          </w:p>
        </w:tc>
        <w:tc>
          <w:tcPr>
            <w:tcW w:w="1260" w:type="dxa"/>
            <w:hideMark/>
          </w:tcPr>
          <w:p w:rsidR="001770FD" w:rsidRPr="001F0CC3" w:rsidRDefault="001770FD" w:rsidP="001770FD">
            <w:pPr>
              <w:rPr>
                <w:rFonts w:ascii="Times New Roman" w:eastAsia="Times New Roman" w:hAnsi="Times New Roman" w:cs="Times New Roman"/>
                <w:sz w:val="24"/>
                <w:lang w:val="en-GB"/>
              </w:rPr>
            </w:pPr>
          </w:p>
        </w:tc>
        <w:tc>
          <w:tcPr>
            <w:tcW w:w="1350" w:type="dxa"/>
            <w:hideMark/>
          </w:tcPr>
          <w:p w:rsidR="001770FD" w:rsidRPr="001F0CC3" w:rsidRDefault="001770FD" w:rsidP="001770FD">
            <w:pPr>
              <w:rPr>
                <w:rFonts w:ascii="Times New Roman" w:eastAsia="Times New Roman" w:hAnsi="Times New Roman" w:cs="Times New Roman"/>
                <w:sz w:val="24"/>
                <w:lang w:val="en-GB"/>
              </w:rPr>
            </w:pPr>
          </w:p>
        </w:tc>
        <w:tc>
          <w:tcPr>
            <w:tcW w:w="1170" w:type="dxa"/>
            <w:hideMark/>
          </w:tcPr>
          <w:p w:rsidR="001770FD" w:rsidRPr="001F0CC3" w:rsidRDefault="001770FD" w:rsidP="001770FD">
            <w:pPr>
              <w:rPr>
                <w:rFonts w:ascii="Times New Roman" w:eastAsia="Times New Roman" w:hAnsi="Times New Roman" w:cs="Times New Roman"/>
                <w:sz w:val="24"/>
                <w:lang w:val="en-GB"/>
              </w:rPr>
            </w:pPr>
          </w:p>
        </w:tc>
        <w:tc>
          <w:tcPr>
            <w:tcW w:w="738"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w:t>
            </w:r>
            <w:r>
              <w:rPr>
                <w:rFonts w:ascii="Times New Roman" w:eastAsia="Times New Roman" w:hAnsi="Times New Roman" w:cs="Times New Roman"/>
                <w:sz w:val="24"/>
                <w:lang w:val="en-GB"/>
              </w:rPr>
              <w:t>2</w:t>
            </w:r>
          </w:p>
        </w:tc>
        <w:tc>
          <w:tcPr>
            <w:tcW w:w="1872"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Select </w:t>
            </w:r>
            <w:r>
              <w:rPr>
                <w:rFonts w:ascii="Times New Roman" w:eastAsia="Times New Roman" w:hAnsi="Times New Roman" w:cs="Times New Roman"/>
                <w:sz w:val="24"/>
                <w:lang w:val="en-GB"/>
              </w:rPr>
              <w:t>Product’s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details</w:t>
            </w:r>
            <w:r w:rsidRPr="001F0CC3">
              <w:rPr>
                <w:rFonts w:ascii="Times New Roman" w:eastAsia="Times New Roman" w:hAnsi="Times New Roman" w:cs="Times New Roman"/>
                <w:sz w:val="24"/>
                <w:lang w:val="en-GB"/>
              </w:rPr>
              <w:t xml:space="preserve"> and Click on Delete button.</w:t>
            </w:r>
          </w:p>
        </w:tc>
        <w:tc>
          <w:tcPr>
            <w:tcW w:w="1638"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Deleted successfully. </w:t>
            </w:r>
          </w:p>
        </w:tc>
      </w:tr>
      <w:tr w:rsidR="00193E96" w:rsidRPr="00593F32" w:rsidTr="007F0000">
        <w:trPr>
          <w:trHeight w:val="1584"/>
        </w:trPr>
        <w:tc>
          <w:tcPr>
            <w:tcW w:w="1008" w:type="dxa"/>
          </w:tcPr>
          <w:p w:rsidR="00193E96" w:rsidRPr="001F0CC3" w:rsidRDefault="00193E96" w:rsidP="00193E96">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-016</w:t>
            </w:r>
          </w:p>
        </w:tc>
        <w:tc>
          <w:tcPr>
            <w:tcW w:w="342" w:type="dxa"/>
            <w:hideMark/>
          </w:tcPr>
          <w:p w:rsidR="00193E96" w:rsidRPr="001F0CC3" w:rsidRDefault="00193E96" w:rsidP="00193E96">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193E96" w:rsidRPr="001F0CC3" w:rsidRDefault="00193E96" w:rsidP="00193E96">
            <w:pPr>
              <w:rPr>
                <w:rFonts w:ascii="Times New Roman" w:eastAsia="Times New Roman" w:hAnsi="Times New Roman" w:cs="Times New Roman"/>
                <w:sz w:val="24"/>
                <w:lang w:val="en-GB"/>
              </w:rPr>
            </w:pPr>
            <w:r w:rsidRPr="00193E96">
              <w:rPr>
                <w:rFonts w:ascii="Times New Roman" w:eastAsia="Times New Roman" w:hAnsi="Times New Roman" w:cs="Times New Roman"/>
                <w:sz w:val="24"/>
                <w:lang w:val="en-GB"/>
              </w:rPr>
              <w:t>c5804ae447a24ef031214c085501a54882e2c4cb</w:t>
            </w:r>
          </w:p>
        </w:tc>
        <w:tc>
          <w:tcPr>
            <w:tcW w:w="1260" w:type="dxa"/>
            <w:hideMark/>
          </w:tcPr>
          <w:p w:rsidR="00193E96" w:rsidRPr="001F0CC3" w:rsidRDefault="00193E96" w:rsidP="00193E96">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lastRenderedPageBreak/>
              <w:t>\code</w:t>
            </w:r>
          </w:p>
        </w:tc>
        <w:tc>
          <w:tcPr>
            <w:tcW w:w="1350" w:type="dxa"/>
            <w:hideMark/>
          </w:tcPr>
          <w:p w:rsidR="00193E96" w:rsidRPr="001F0CC3" w:rsidRDefault="00193E96" w:rsidP="00193E96">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lastRenderedPageBreak/>
              <w:t xml:space="preserve">Check Successful </w:t>
            </w:r>
            <w:r>
              <w:rPr>
                <w:rFonts w:ascii="Times New Roman" w:eastAsia="Times New Roman" w:hAnsi="Times New Roman" w:cs="Times New Roman"/>
                <w:sz w:val="24"/>
                <w:lang w:val="en-GB"/>
              </w:rPr>
              <w:t xml:space="preserve">Product’s </w:t>
            </w:r>
            <w:r>
              <w:rPr>
                <w:rFonts w:ascii="Times New Roman" w:eastAsia="Times New Roman" w:hAnsi="Times New Roman" w:cs="Times New Roman"/>
                <w:sz w:val="24"/>
                <w:lang w:val="en-GB"/>
              </w:rPr>
              <w:t>edition</w:t>
            </w:r>
            <w:r>
              <w:rPr>
                <w:rFonts w:ascii="Times New Roman" w:eastAsia="Times New Roman" w:hAnsi="Times New Roman" w:cs="Times New Roman"/>
                <w:sz w:val="24"/>
                <w:lang w:val="en-GB"/>
              </w:rPr>
              <w:t xml:space="preserve"> </w:t>
            </w:r>
            <w:r w:rsidRPr="001F0CC3">
              <w:rPr>
                <w:rFonts w:ascii="Times New Roman" w:eastAsia="Times New Roman" w:hAnsi="Times New Roman" w:cs="Times New Roman"/>
                <w:sz w:val="24"/>
                <w:lang w:val="en-GB"/>
              </w:rPr>
              <w:t xml:space="preserve">in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Admin Zone</w:t>
            </w:r>
            <w:r w:rsidRPr="001F0CC3">
              <w:rPr>
                <w:rFonts w:ascii="Times New Roman" w:eastAsia="Times New Roman" w:hAnsi="Times New Roman" w:cs="Times New Roman"/>
                <w:sz w:val="24"/>
                <w:lang w:val="en-GB"/>
              </w:rPr>
              <w:t>.</w:t>
            </w:r>
          </w:p>
        </w:tc>
        <w:tc>
          <w:tcPr>
            <w:tcW w:w="1170" w:type="dxa"/>
            <w:hideMark/>
          </w:tcPr>
          <w:p w:rsidR="00193E96" w:rsidRPr="001F0CC3" w:rsidRDefault="00193E96" w:rsidP="00193E96">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The purpose of this test is to </w:t>
            </w:r>
            <w:r w:rsidRPr="001F0CC3">
              <w:rPr>
                <w:rFonts w:ascii="Times New Roman" w:eastAsia="Times New Roman" w:hAnsi="Times New Roman" w:cs="Times New Roman"/>
                <w:sz w:val="24"/>
                <w:lang w:val="en-GB"/>
              </w:rPr>
              <w:t xml:space="preserve">check </w:t>
            </w:r>
            <w:r>
              <w:rPr>
                <w:rFonts w:ascii="Times New Roman" w:eastAsia="Times New Roman" w:hAnsi="Times New Roman" w:cs="Times New Roman"/>
                <w:sz w:val="24"/>
                <w:lang w:val="en-GB"/>
              </w:rPr>
              <w:t>edition</w:t>
            </w:r>
            <w:r>
              <w:rPr>
                <w:rFonts w:ascii="Times New Roman" w:eastAsia="Times New Roman" w:hAnsi="Times New Roman" w:cs="Times New Roman"/>
                <w:sz w:val="24"/>
                <w:lang w:val="en-GB"/>
              </w:rPr>
              <w:t xml:space="preserve"> process </w:t>
            </w:r>
            <w:r>
              <w:rPr>
                <w:rFonts w:ascii="Times New Roman" w:eastAsia="Times New Roman" w:hAnsi="Times New Roman" w:cs="Times New Roman"/>
                <w:sz w:val="24"/>
                <w:lang w:val="en-GB"/>
              </w:rPr>
              <w:lastRenderedPageBreak/>
              <w:t>of product</w:t>
            </w:r>
            <w:r w:rsidRPr="001F0CC3">
              <w:rPr>
                <w:rFonts w:ascii="Times New Roman" w:eastAsia="Times New Roman" w:hAnsi="Times New Roman" w:cs="Times New Roman"/>
                <w:sz w:val="24"/>
                <w:lang w:val="en-GB"/>
              </w:rPr>
              <w:t xml:space="preserve">. </w:t>
            </w:r>
          </w:p>
        </w:tc>
        <w:tc>
          <w:tcPr>
            <w:tcW w:w="738" w:type="dxa"/>
            <w:hideMark/>
          </w:tcPr>
          <w:p w:rsidR="00193E96" w:rsidRPr="001F0CC3" w:rsidRDefault="00193E96" w:rsidP="00193E96">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lastRenderedPageBreak/>
              <w:t>Step</w:t>
            </w:r>
            <w:r>
              <w:rPr>
                <w:rFonts w:ascii="Times New Roman" w:eastAsia="Times New Roman" w:hAnsi="Times New Roman" w:cs="Times New Roman"/>
                <w:sz w:val="24"/>
                <w:lang w:val="en-GB"/>
              </w:rPr>
              <w:t>1</w:t>
            </w:r>
          </w:p>
        </w:tc>
        <w:tc>
          <w:tcPr>
            <w:tcW w:w="1872" w:type="dxa"/>
            <w:hideMark/>
          </w:tcPr>
          <w:p w:rsidR="00193E96" w:rsidRPr="001F0CC3" w:rsidRDefault="00193E96" w:rsidP="00193E96">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Click on </w:t>
            </w:r>
            <w:r>
              <w:rPr>
                <w:rFonts w:ascii="Times New Roman" w:eastAsia="Times New Roman" w:hAnsi="Times New Roman" w:cs="Times New Roman"/>
                <w:sz w:val="24"/>
                <w:lang w:val="en-GB"/>
              </w:rPr>
              <w:t xml:space="preserve">Edit </w:t>
            </w:r>
            <w:r w:rsidRPr="001F0CC3">
              <w:rPr>
                <w:rFonts w:ascii="Times New Roman" w:eastAsia="Times New Roman" w:hAnsi="Times New Roman" w:cs="Times New Roman"/>
                <w:sz w:val="24"/>
                <w:lang w:val="en-GB"/>
              </w:rPr>
              <w:t xml:space="preserve">button without </w:t>
            </w:r>
            <w:r w:rsidRPr="001F0CC3">
              <w:rPr>
                <w:rFonts w:ascii="Times New Roman" w:eastAsia="Times New Roman" w:hAnsi="Times New Roman" w:cs="Times New Roman"/>
                <w:sz w:val="24"/>
                <w:lang w:val="en-GB"/>
              </w:rPr>
              <w:t xml:space="preserve">selecting </w:t>
            </w:r>
            <w:r>
              <w:rPr>
                <w:rFonts w:ascii="Times New Roman" w:eastAsia="Times New Roman" w:hAnsi="Times New Roman" w:cs="Times New Roman"/>
                <w:sz w:val="24"/>
                <w:lang w:val="en-GB"/>
              </w:rPr>
              <w:t>Product’s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details</w:t>
            </w:r>
            <w:r w:rsidRPr="001F0CC3">
              <w:rPr>
                <w:rFonts w:ascii="Times New Roman" w:eastAsia="Times New Roman" w:hAnsi="Times New Roman" w:cs="Times New Roman"/>
                <w:sz w:val="24"/>
                <w:lang w:val="en-GB"/>
              </w:rPr>
              <w:t>.</w:t>
            </w:r>
          </w:p>
        </w:tc>
        <w:tc>
          <w:tcPr>
            <w:tcW w:w="1638" w:type="dxa"/>
            <w:hideMark/>
          </w:tcPr>
          <w:p w:rsidR="00193E96" w:rsidRPr="001F0CC3" w:rsidRDefault="00193E96" w:rsidP="00193E96">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Display error message.</w:t>
            </w:r>
          </w:p>
        </w:tc>
      </w:tr>
      <w:tr w:rsidR="001770FD" w:rsidRPr="00593F32" w:rsidTr="007F0000">
        <w:trPr>
          <w:trHeight w:val="1584"/>
        </w:trPr>
        <w:tc>
          <w:tcPr>
            <w:tcW w:w="1008" w:type="dxa"/>
          </w:tcPr>
          <w:p w:rsidR="001770FD" w:rsidRPr="001F0CC3" w:rsidRDefault="001770FD" w:rsidP="001770FD">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lastRenderedPageBreak/>
              <w:t>SMMS</w:t>
            </w:r>
            <w:r w:rsidRPr="001F0CC3">
              <w:rPr>
                <w:rFonts w:ascii="Times New Roman" w:eastAsia="Times New Roman" w:hAnsi="Times New Roman" w:cs="Times New Roman"/>
                <w:sz w:val="24"/>
                <w:lang w:val="en-GB"/>
              </w:rPr>
              <w:t>-017</w:t>
            </w:r>
          </w:p>
        </w:tc>
        <w:tc>
          <w:tcPr>
            <w:tcW w:w="342" w:type="dxa"/>
            <w:hideMark/>
          </w:tcPr>
          <w:p w:rsidR="001770FD" w:rsidRPr="001F0CC3" w:rsidRDefault="001770FD" w:rsidP="001770FD">
            <w:pPr>
              <w:rPr>
                <w:rFonts w:ascii="Times New Roman" w:eastAsia="Times New Roman" w:hAnsi="Times New Roman" w:cs="Times New Roman"/>
                <w:sz w:val="24"/>
                <w:lang w:val="en-GB"/>
              </w:rPr>
            </w:pPr>
          </w:p>
        </w:tc>
        <w:tc>
          <w:tcPr>
            <w:tcW w:w="1440" w:type="dxa"/>
            <w:hideMark/>
          </w:tcPr>
          <w:p w:rsidR="001770FD" w:rsidRPr="001F0CC3" w:rsidRDefault="001770FD" w:rsidP="001770FD">
            <w:pPr>
              <w:rPr>
                <w:rFonts w:ascii="Times New Roman" w:eastAsia="Times New Roman" w:hAnsi="Times New Roman" w:cs="Times New Roman"/>
                <w:sz w:val="24"/>
                <w:lang w:val="en-GB"/>
              </w:rPr>
            </w:pPr>
          </w:p>
        </w:tc>
        <w:tc>
          <w:tcPr>
            <w:tcW w:w="1260" w:type="dxa"/>
            <w:hideMark/>
          </w:tcPr>
          <w:p w:rsidR="001770FD" w:rsidRPr="001F0CC3" w:rsidRDefault="001770FD" w:rsidP="001770FD">
            <w:pPr>
              <w:rPr>
                <w:rFonts w:ascii="Times New Roman" w:eastAsia="Times New Roman" w:hAnsi="Times New Roman" w:cs="Times New Roman"/>
                <w:sz w:val="24"/>
                <w:lang w:val="en-GB"/>
              </w:rPr>
            </w:pPr>
          </w:p>
        </w:tc>
        <w:tc>
          <w:tcPr>
            <w:tcW w:w="1350" w:type="dxa"/>
            <w:hideMark/>
          </w:tcPr>
          <w:p w:rsidR="001770FD" w:rsidRPr="001F0CC3" w:rsidRDefault="001770FD" w:rsidP="001770FD">
            <w:pPr>
              <w:rPr>
                <w:rFonts w:ascii="Times New Roman" w:eastAsia="Times New Roman" w:hAnsi="Times New Roman" w:cs="Times New Roman"/>
                <w:sz w:val="24"/>
                <w:lang w:val="en-GB"/>
              </w:rPr>
            </w:pPr>
          </w:p>
        </w:tc>
        <w:tc>
          <w:tcPr>
            <w:tcW w:w="1170" w:type="dxa"/>
            <w:hideMark/>
          </w:tcPr>
          <w:p w:rsidR="001770FD" w:rsidRPr="001F0CC3" w:rsidRDefault="001770FD" w:rsidP="001770FD">
            <w:pPr>
              <w:rPr>
                <w:rFonts w:ascii="Times New Roman" w:eastAsia="Times New Roman" w:hAnsi="Times New Roman" w:cs="Times New Roman"/>
                <w:sz w:val="24"/>
                <w:lang w:val="en-GB"/>
              </w:rPr>
            </w:pPr>
          </w:p>
        </w:tc>
        <w:tc>
          <w:tcPr>
            <w:tcW w:w="738" w:type="dxa"/>
            <w:hideMark/>
          </w:tcPr>
          <w:p w:rsidR="001770FD" w:rsidRPr="001F0CC3" w:rsidRDefault="00193E96"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w:t>
            </w:r>
            <w:r>
              <w:rPr>
                <w:rFonts w:ascii="Times New Roman" w:eastAsia="Times New Roman" w:hAnsi="Times New Roman" w:cs="Times New Roman"/>
                <w:sz w:val="24"/>
                <w:lang w:val="en-GB"/>
              </w:rPr>
              <w:t>2</w:t>
            </w:r>
          </w:p>
        </w:tc>
        <w:tc>
          <w:tcPr>
            <w:tcW w:w="1872"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Select </w:t>
            </w:r>
            <w:r>
              <w:rPr>
                <w:rFonts w:ascii="Times New Roman" w:eastAsia="Times New Roman" w:hAnsi="Times New Roman" w:cs="Times New Roman"/>
                <w:sz w:val="24"/>
                <w:lang w:val="en-GB"/>
              </w:rPr>
              <w:t>a Product’s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details</w:t>
            </w:r>
            <w:r w:rsidRPr="001F0CC3">
              <w:rPr>
                <w:rFonts w:ascii="Times New Roman" w:eastAsia="Times New Roman" w:hAnsi="Times New Roman" w:cs="Times New Roman"/>
                <w:sz w:val="24"/>
                <w:lang w:val="en-GB"/>
              </w:rPr>
              <w:t xml:space="preserve"> and</w:t>
            </w:r>
            <w:r w:rsidRPr="001F0CC3">
              <w:rPr>
                <w:rFonts w:ascii="Times New Roman" w:eastAsia="Times New Roman" w:hAnsi="Times New Roman" w:cs="Times New Roman"/>
                <w:sz w:val="24"/>
                <w:lang w:val="en-GB"/>
              </w:rPr>
              <w:t xml:space="preserve"> Click on </w:t>
            </w:r>
            <w:r>
              <w:rPr>
                <w:rFonts w:ascii="Times New Roman" w:eastAsia="Times New Roman" w:hAnsi="Times New Roman" w:cs="Times New Roman"/>
                <w:sz w:val="24"/>
                <w:lang w:val="en-GB"/>
              </w:rPr>
              <w:t>Edit</w:t>
            </w:r>
            <w:r w:rsidRPr="001F0CC3">
              <w:rPr>
                <w:rFonts w:ascii="Times New Roman" w:eastAsia="Times New Roman" w:hAnsi="Times New Roman" w:cs="Times New Roman"/>
                <w:sz w:val="24"/>
                <w:lang w:val="en-GB"/>
              </w:rPr>
              <w:t xml:space="preserve"> button.</w:t>
            </w:r>
          </w:p>
        </w:tc>
        <w:tc>
          <w:tcPr>
            <w:tcW w:w="1638" w:type="dxa"/>
            <w:hideMark/>
          </w:tcPr>
          <w:p w:rsidR="001770FD" w:rsidRPr="001F0CC3" w:rsidRDefault="001770FD" w:rsidP="001770FD">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Asking to edit and click on </w:t>
            </w:r>
            <w:r>
              <w:rPr>
                <w:rFonts w:ascii="Times New Roman" w:eastAsia="Times New Roman" w:hAnsi="Times New Roman" w:cs="Times New Roman"/>
                <w:sz w:val="24"/>
                <w:lang w:val="en-GB"/>
              </w:rPr>
              <w:t>Update</w:t>
            </w:r>
            <w:r w:rsidRPr="001F0CC3">
              <w:rPr>
                <w:rFonts w:ascii="Times New Roman" w:eastAsia="Times New Roman" w:hAnsi="Times New Roman" w:cs="Times New Roman"/>
                <w:sz w:val="24"/>
                <w:lang w:val="en-GB"/>
              </w:rPr>
              <w:t xml:space="preserve"> to successfully </w:t>
            </w:r>
            <w:r w:rsidR="00193E96" w:rsidRPr="001F0CC3">
              <w:rPr>
                <w:rFonts w:ascii="Times New Roman" w:eastAsia="Times New Roman" w:hAnsi="Times New Roman" w:cs="Times New Roman"/>
                <w:sz w:val="24"/>
                <w:lang w:val="en-GB"/>
              </w:rPr>
              <w:t xml:space="preserve">update </w:t>
            </w:r>
            <w:r w:rsidR="00193E96">
              <w:rPr>
                <w:rFonts w:ascii="Times New Roman" w:eastAsia="Times New Roman" w:hAnsi="Times New Roman" w:cs="Times New Roman"/>
                <w:sz w:val="24"/>
                <w:lang w:val="en-GB"/>
              </w:rPr>
              <w:t>Product’s</w:t>
            </w:r>
            <w:r w:rsidRPr="001F0CC3">
              <w:rPr>
                <w:rFonts w:ascii="Times New Roman" w:eastAsia="Times New Roman" w:hAnsi="Times New Roman" w:cs="Times New Roman"/>
                <w:sz w:val="24"/>
                <w:lang w:val="en-GB"/>
              </w:rPr>
              <w:t xml:space="preserve"> </w:t>
            </w:r>
            <w:r w:rsidR="00193E96">
              <w:rPr>
                <w:rFonts w:ascii="Times New Roman" w:eastAsia="Times New Roman" w:hAnsi="Times New Roman" w:cs="Times New Roman"/>
                <w:sz w:val="24"/>
                <w:lang w:val="en-GB"/>
              </w:rPr>
              <w:t>details</w:t>
            </w:r>
            <w:r w:rsidR="00193E96" w:rsidRPr="001F0CC3">
              <w:rPr>
                <w:rFonts w:ascii="Times New Roman" w:eastAsia="Times New Roman" w:hAnsi="Times New Roman" w:cs="Times New Roman"/>
                <w:sz w:val="24"/>
                <w:lang w:val="en-GB"/>
              </w:rPr>
              <w:t xml:space="preserve">. </w:t>
            </w:r>
          </w:p>
        </w:tc>
      </w:tr>
      <w:tr w:rsidR="006168A1" w:rsidRPr="00593F32" w:rsidTr="007F0000">
        <w:trPr>
          <w:trHeight w:val="1320"/>
        </w:trPr>
        <w:tc>
          <w:tcPr>
            <w:tcW w:w="1008" w:type="dxa"/>
          </w:tcPr>
          <w:p w:rsidR="006168A1" w:rsidRPr="001F0CC3" w:rsidRDefault="006168A1" w:rsidP="006168A1">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-018</w:t>
            </w:r>
          </w:p>
        </w:tc>
        <w:tc>
          <w:tcPr>
            <w:tcW w:w="342" w:type="dxa"/>
            <w:hideMark/>
          </w:tcPr>
          <w:p w:rsidR="006168A1" w:rsidRPr="001F0CC3" w:rsidRDefault="006168A1" w:rsidP="006168A1">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6168A1" w:rsidRPr="001F0CC3" w:rsidRDefault="006168A1" w:rsidP="006168A1">
            <w:pPr>
              <w:rPr>
                <w:rFonts w:ascii="Times New Roman" w:eastAsia="Times New Roman" w:hAnsi="Times New Roman" w:cs="Times New Roman"/>
                <w:sz w:val="24"/>
                <w:lang w:val="en-GB"/>
              </w:rPr>
            </w:pPr>
            <w:r w:rsidRPr="006168A1">
              <w:rPr>
                <w:rFonts w:ascii="Times New Roman" w:eastAsia="Times New Roman" w:hAnsi="Times New Roman" w:cs="Times New Roman"/>
                <w:sz w:val="24"/>
                <w:lang w:val="en-GB"/>
              </w:rPr>
              <w:t>926c344b67d699991bfa9c954a7471ec1bc34bad</w:t>
            </w:r>
          </w:p>
        </w:tc>
        <w:tc>
          <w:tcPr>
            <w:tcW w:w="1260" w:type="dxa"/>
            <w:hideMark/>
          </w:tcPr>
          <w:p w:rsidR="006168A1" w:rsidRPr="001F0CC3" w:rsidRDefault="006168A1" w:rsidP="006168A1">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6168A1" w:rsidRPr="001F0CC3" w:rsidRDefault="006168A1" w:rsidP="006168A1">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Successful </w:t>
            </w:r>
            <w:r>
              <w:rPr>
                <w:rFonts w:ascii="Times New Roman" w:eastAsia="Times New Roman" w:hAnsi="Times New Roman" w:cs="Times New Roman"/>
                <w:sz w:val="24"/>
                <w:lang w:val="en-GB"/>
              </w:rPr>
              <w:t xml:space="preserve">Product’s </w:t>
            </w:r>
            <w:r>
              <w:rPr>
                <w:rFonts w:ascii="Times New Roman" w:eastAsia="Times New Roman" w:hAnsi="Times New Roman" w:cs="Times New Roman"/>
                <w:sz w:val="24"/>
                <w:lang w:val="en-GB"/>
              </w:rPr>
              <w:t>search</w:t>
            </w:r>
            <w:r>
              <w:rPr>
                <w:rFonts w:ascii="Times New Roman" w:eastAsia="Times New Roman" w:hAnsi="Times New Roman" w:cs="Times New Roman"/>
                <w:sz w:val="24"/>
                <w:lang w:val="en-GB"/>
              </w:rPr>
              <w:t xml:space="preserve"> </w:t>
            </w:r>
            <w:r w:rsidRPr="001F0CC3">
              <w:rPr>
                <w:rFonts w:ascii="Times New Roman" w:eastAsia="Times New Roman" w:hAnsi="Times New Roman" w:cs="Times New Roman"/>
                <w:sz w:val="24"/>
                <w:lang w:val="en-GB"/>
              </w:rPr>
              <w:t xml:space="preserve">in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Admin Zone</w:t>
            </w:r>
            <w:r w:rsidRPr="001F0CC3">
              <w:rPr>
                <w:rFonts w:ascii="Times New Roman" w:eastAsia="Times New Roman" w:hAnsi="Times New Roman" w:cs="Times New Roman"/>
                <w:sz w:val="24"/>
                <w:lang w:val="en-GB"/>
              </w:rPr>
              <w:t>.</w:t>
            </w:r>
          </w:p>
        </w:tc>
        <w:tc>
          <w:tcPr>
            <w:tcW w:w="1170" w:type="dxa"/>
            <w:hideMark/>
          </w:tcPr>
          <w:p w:rsidR="006168A1" w:rsidRPr="001F0CC3" w:rsidRDefault="006168A1" w:rsidP="006168A1">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The purpose of this test is to </w:t>
            </w:r>
            <w:r w:rsidRPr="001F0CC3">
              <w:rPr>
                <w:rFonts w:ascii="Times New Roman" w:eastAsia="Times New Roman" w:hAnsi="Times New Roman" w:cs="Times New Roman"/>
                <w:sz w:val="24"/>
                <w:lang w:val="en-GB"/>
              </w:rPr>
              <w:t xml:space="preserve">check </w:t>
            </w:r>
            <w:r>
              <w:rPr>
                <w:rFonts w:ascii="Times New Roman" w:eastAsia="Times New Roman" w:hAnsi="Times New Roman" w:cs="Times New Roman"/>
                <w:sz w:val="24"/>
                <w:lang w:val="en-GB"/>
              </w:rPr>
              <w:t>search</w:t>
            </w:r>
            <w:r>
              <w:rPr>
                <w:rFonts w:ascii="Times New Roman" w:eastAsia="Times New Roman" w:hAnsi="Times New Roman" w:cs="Times New Roman"/>
                <w:sz w:val="24"/>
                <w:lang w:val="en-GB"/>
              </w:rPr>
              <w:t xml:space="preserve"> process of product</w:t>
            </w:r>
            <w:r w:rsidRPr="001F0CC3">
              <w:rPr>
                <w:rFonts w:ascii="Times New Roman" w:eastAsia="Times New Roman" w:hAnsi="Times New Roman" w:cs="Times New Roman"/>
                <w:sz w:val="24"/>
                <w:lang w:val="en-GB"/>
              </w:rPr>
              <w:t xml:space="preserve">. </w:t>
            </w:r>
          </w:p>
        </w:tc>
        <w:tc>
          <w:tcPr>
            <w:tcW w:w="738" w:type="dxa"/>
            <w:hideMark/>
          </w:tcPr>
          <w:p w:rsidR="006168A1" w:rsidRPr="001F0CC3" w:rsidRDefault="006168A1" w:rsidP="006168A1">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Step1</w:t>
            </w:r>
          </w:p>
        </w:tc>
        <w:tc>
          <w:tcPr>
            <w:tcW w:w="1872" w:type="dxa"/>
            <w:hideMark/>
          </w:tcPr>
          <w:p w:rsidR="006168A1" w:rsidRPr="001F0CC3" w:rsidRDefault="006168A1" w:rsidP="006168A1">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Write search key word in search product fields and click on Search Button.</w:t>
            </w:r>
          </w:p>
        </w:tc>
        <w:tc>
          <w:tcPr>
            <w:tcW w:w="1638" w:type="dxa"/>
            <w:hideMark/>
          </w:tcPr>
          <w:p w:rsidR="006168A1" w:rsidRPr="001F0CC3" w:rsidRDefault="006168A1" w:rsidP="006168A1">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 xml:space="preserve">List view will display search result. If not </w:t>
            </w:r>
            <w:proofErr w:type="gramStart"/>
            <w:r>
              <w:rPr>
                <w:rFonts w:ascii="Times New Roman" w:eastAsia="Times New Roman" w:hAnsi="Times New Roman" w:cs="Times New Roman"/>
                <w:sz w:val="24"/>
                <w:lang w:val="en-GB"/>
              </w:rPr>
              <w:t>found  List</w:t>
            </w:r>
            <w:proofErr w:type="gramEnd"/>
            <w:r>
              <w:rPr>
                <w:rFonts w:ascii="Times New Roman" w:eastAsia="Times New Roman" w:hAnsi="Times New Roman" w:cs="Times New Roman"/>
                <w:sz w:val="24"/>
                <w:lang w:val="en-GB"/>
              </w:rPr>
              <w:t xml:space="preserve"> view will display nothing. </w:t>
            </w:r>
          </w:p>
        </w:tc>
      </w:tr>
      <w:tr w:rsidR="006168A1" w:rsidRPr="00593F32" w:rsidTr="006168A1">
        <w:trPr>
          <w:trHeight w:val="1782"/>
        </w:trPr>
        <w:tc>
          <w:tcPr>
            <w:tcW w:w="1008" w:type="dxa"/>
          </w:tcPr>
          <w:p w:rsidR="006168A1" w:rsidRPr="001F0CC3" w:rsidRDefault="006168A1" w:rsidP="006168A1">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-019</w:t>
            </w:r>
          </w:p>
        </w:tc>
        <w:tc>
          <w:tcPr>
            <w:tcW w:w="342" w:type="dxa"/>
            <w:hideMark/>
          </w:tcPr>
          <w:p w:rsidR="006168A1" w:rsidRPr="001F0CC3" w:rsidRDefault="006168A1" w:rsidP="006168A1">
            <w:pPr>
              <w:rPr>
                <w:rFonts w:ascii="Times New Roman" w:eastAsia="Times New Roman" w:hAnsi="Times New Roman" w:cs="Times New Roman"/>
                <w:sz w:val="24"/>
                <w:lang w:val="en-GB"/>
              </w:rPr>
            </w:pPr>
          </w:p>
        </w:tc>
        <w:tc>
          <w:tcPr>
            <w:tcW w:w="1440" w:type="dxa"/>
            <w:noWrap/>
            <w:hideMark/>
          </w:tcPr>
          <w:p w:rsidR="006168A1" w:rsidRPr="001F0CC3" w:rsidRDefault="006168A1" w:rsidP="006168A1">
            <w:pPr>
              <w:rPr>
                <w:rFonts w:ascii="Times New Roman" w:eastAsia="Times New Roman" w:hAnsi="Times New Roman" w:cs="Times New Roman"/>
                <w:sz w:val="24"/>
                <w:lang w:val="en-GB"/>
              </w:rPr>
            </w:pPr>
          </w:p>
        </w:tc>
        <w:tc>
          <w:tcPr>
            <w:tcW w:w="1260" w:type="dxa"/>
            <w:hideMark/>
          </w:tcPr>
          <w:p w:rsidR="006168A1" w:rsidRPr="001F0CC3" w:rsidRDefault="006168A1" w:rsidP="006168A1">
            <w:pPr>
              <w:rPr>
                <w:rFonts w:ascii="Times New Roman" w:eastAsia="Times New Roman" w:hAnsi="Times New Roman" w:cs="Times New Roman"/>
                <w:sz w:val="24"/>
                <w:lang w:val="en-GB"/>
              </w:rPr>
            </w:pPr>
          </w:p>
        </w:tc>
        <w:tc>
          <w:tcPr>
            <w:tcW w:w="1350" w:type="dxa"/>
            <w:hideMark/>
          </w:tcPr>
          <w:p w:rsidR="006168A1" w:rsidRPr="001F0CC3" w:rsidRDefault="006168A1" w:rsidP="006168A1">
            <w:pPr>
              <w:rPr>
                <w:rFonts w:ascii="Times New Roman" w:eastAsia="Times New Roman" w:hAnsi="Times New Roman" w:cs="Times New Roman"/>
                <w:sz w:val="24"/>
                <w:lang w:val="en-GB"/>
              </w:rPr>
            </w:pPr>
          </w:p>
        </w:tc>
        <w:tc>
          <w:tcPr>
            <w:tcW w:w="1170" w:type="dxa"/>
            <w:hideMark/>
          </w:tcPr>
          <w:p w:rsidR="006168A1" w:rsidRPr="001F0CC3" w:rsidRDefault="006168A1" w:rsidP="006168A1">
            <w:pPr>
              <w:rPr>
                <w:rFonts w:ascii="Times New Roman" w:eastAsia="Times New Roman" w:hAnsi="Times New Roman" w:cs="Times New Roman"/>
                <w:sz w:val="24"/>
                <w:lang w:val="en-GB"/>
              </w:rPr>
            </w:pPr>
          </w:p>
        </w:tc>
        <w:tc>
          <w:tcPr>
            <w:tcW w:w="738" w:type="dxa"/>
            <w:hideMark/>
          </w:tcPr>
          <w:p w:rsidR="006168A1" w:rsidRPr="001F0CC3" w:rsidRDefault="006168A1" w:rsidP="006168A1">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w:t>
            </w:r>
            <w:r>
              <w:rPr>
                <w:rFonts w:ascii="Times New Roman" w:eastAsia="Times New Roman" w:hAnsi="Times New Roman" w:cs="Times New Roman"/>
                <w:sz w:val="24"/>
                <w:lang w:val="en-GB"/>
              </w:rPr>
              <w:t>2</w:t>
            </w:r>
          </w:p>
        </w:tc>
        <w:tc>
          <w:tcPr>
            <w:tcW w:w="1872" w:type="dxa"/>
            <w:hideMark/>
          </w:tcPr>
          <w:p w:rsidR="006168A1" w:rsidRPr="001F0CC3" w:rsidRDefault="006168A1" w:rsidP="006168A1">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Keep empty search product fields and click on Search Button.</w:t>
            </w:r>
          </w:p>
        </w:tc>
        <w:tc>
          <w:tcPr>
            <w:tcW w:w="1638" w:type="dxa"/>
            <w:hideMark/>
          </w:tcPr>
          <w:p w:rsidR="006168A1" w:rsidRPr="001F0CC3" w:rsidRDefault="006168A1" w:rsidP="006168A1">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List view will display All Product’s details.</w:t>
            </w:r>
          </w:p>
        </w:tc>
      </w:tr>
      <w:tr w:rsidR="005C0F54" w:rsidRPr="00593F32" w:rsidTr="007F0000">
        <w:trPr>
          <w:trHeight w:val="1056"/>
        </w:trPr>
        <w:tc>
          <w:tcPr>
            <w:tcW w:w="1008" w:type="dxa"/>
          </w:tcPr>
          <w:p w:rsidR="005C0F54" w:rsidRPr="001F0CC3" w:rsidRDefault="005C0F54" w:rsidP="005C0F54">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-020</w:t>
            </w:r>
          </w:p>
        </w:tc>
        <w:tc>
          <w:tcPr>
            <w:tcW w:w="342" w:type="dxa"/>
            <w:hideMark/>
          </w:tcPr>
          <w:p w:rsidR="005C0F54" w:rsidRPr="001F0CC3" w:rsidRDefault="005C0F54" w:rsidP="005C0F54">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5C0F54" w:rsidRPr="001F0CC3" w:rsidRDefault="005C0F54" w:rsidP="005C0F54">
            <w:pPr>
              <w:rPr>
                <w:rFonts w:ascii="Times New Roman" w:eastAsia="Times New Roman" w:hAnsi="Times New Roman" w:cs="Times New Roman"/>
                <w:sz w:val="24"/>
                <w:lang w:val="en-GB"/>
              </w:rPr>
            </w:pPr>
            <w:r w:rsidRPr="001770FD">
              <w:rPr>
                <w:rFonts w:ascii="Times New Roman" w:eastAsia="Times New Roman" w:hAnsi="Times New Roman" w:cs="Times New Roman"/>
                <w:sz w:val="24"/>
                <w:lang w:val="en-GB"/>
              </w:rPr>
              <w:t>bd0bd3e2d5fae2e5f58a93527d806cb179dcd828</w:t>
            </w:r>
          </w:p>
        </w:tc>
        <w:tc>
          <w:tcPr>
            <w:tcW w:w="1260" w:type="dxa"/>
            <w:hideMark/>
          </w:tcPr>
          <w:p w:rsidR="005C0F54" w:rsidRPr="001F0CC3" w:rsidRDefault="005C0F54" w:rsidP="005C0F54">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5C0F54" w:rsidRPr="001F0CC3" w:rsidRDefault="005C0F54" w:rsidP="005C0F54">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Successful </w:t>
            </w:r>
            <w:r>
              <w:rPr>
                <w:rFonts w:ascii="Times New Roman" w:eastAsia="Times New Roman" w:hAnsi="Times New Roman" w:cs="Times New Roman"/>
                <w:sz w:val="24"/>
                <w:lang w:val="en-GB"/>
              </w:rPr>
              <w:t>Shop</w:t>
            </w:r>
            <w:r>
              <w:rPr>
                <w:rFonts w:ascii="Times New Roman" w:eastAsia="Times New Roman" w:hAnsi="Times New Roman" w:cs="Times New Roman"/>
                <w:sz w:val="24"/>
                <w:lang w:val="en-GB"/>
              </w:rPr>
              <w:t xml:space="preserve">’s insertion </w:t>
            </w:r>
            <w:r w:rsidRPr="001F0CC3">
              <w:rPr>
                <w:rFonts w:ascii="Times New Roman" w:eastAsia="Times New Roman" w:hAnsi="Times New Roman" w:cs="Times New Roman"/>
                <w:sz w:val="24"/>
                <w:lang w:val="en-GB"/>
              </w:rPr>
              <w:t xml:space="preserve">in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Admin Zone</w:t>
            </w:r>
            <w:r w:rsidRPr="001F0CC3">
              <w:rPr>
                <w:rFonts w:ascii="Times New Roman" w:eastAsia="Times New Roman" w:hAnsi="Times New Roman" w:cs="Times New Roman"/>
                <w:sz w:val="24"/>
                <w:lang w:val="en-GB"/>
              </w:rPr>
              <w:t>.</w:t>
            </w:r>
          </w:p>
        </w:tc>
        <w:tc>
          <w:tcPr>
            <w:tcW w:w="1170" w:type="dxa"/>
            <w:hideMark/>
          </w:tcPr>
          <w:p w:rsidR="005C0F54" w:rsidRPr="001F0CC3" w:rsidRDefault="005C0F54" w:rsidP="005C0F54">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The purpose of this test is to check </w:t>
            </w:r>
            <w:r>
              <w:rPr>
                <w:rFonts w:ascii="Times New Roman" w:eastAsia="Times New Roman" w:hAnsi="Times New Roman" w:cs="Times New Roman"/>
                <w:sz w:val="24"/>
                <w:lang w:val="en-GB"/>
              </w:rPr>
              <w:t xml:space="preserve">insertion process </w:t>
            </w:r>
            <w:r>
              <w:rPr>
                <w:rFonts w:ascii="Times New Roman" w:eastAsia="Times New Roman" w:hAnsi="Times New Roman" w:cs="Times New Roman"/>
                <w:sz w:val="24"/>
                <w:lang w:val="en-GB"/>
              </w:rPr>
              <w:t>of Shop</w:t>
            </w:r>
            <w:r w:rsidRPr="001F0CC3">
              <w:rPr>
                <w:rFonts w:ascii="Times New Roman" w:eastAsia="Times New Roman" w:hAnsi="Times New Roman" w:cs="Times New Roman"/>
                <w:sz w:val="24"/>
                <w:lang w:val="en-GB"/>
              </w:rPr>
              <w:t xml:space="preserve">. </w:t>
            </w:r>
          </w:p>
        </w:tc>
        <w:tc>
          <w:tcPr>
            <w:tcW w:w="738" w:type="dxa"/>
            <w:hideMark/>
          </w:tcPr>
          <w:p w:rsidR="005C0F54" w:rsidRPr="001F0CC3" w:rsidRDefault="005C0F54" w:rsidP="005C0F54">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Step1</w:t>
            </w:r>
          </w:p>
        </w:tc>
        <w:tc>
          <w:tcPr>
            <w:tcW w:w="1872" w:type="dxa"/>
            <w:hideMark/>
          </w:tcPr>
          <w:p w:rsidR="005C0F54" w:rsidRPr="001F0CC3" w:rsidRDefault="005C0F54" w:rsidP="005C0F54">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Insert Nothing </w:t>
            </w:r>
            <w:r w:rsidRPr="001F0CC3">
              <w:rPr>
                <w:rFonts w:ascii="Times New Roman" w:eastAsia="Times New Roman" w:hAnsi="Times New Roman" w:cs="Times New Roman"/>
                <w:sz w:val="24"/>
                <w:lang w:val="en-GB"/>
              </w:rPr>
              <w:t xml:space="preserve">in </w:t>
            </w:r>
            <w:r>
              <w:rPr>
                <w:rFonts w:ascii="Times New Roman" w:eastAsia="Times New Roman" w:hAnsi="Times New Roman" w:cs="Times New Roman"/>
                <w:sz w:val="24"/>
                <w:lang w:val="en-GB"/>
              </w:rPr>
              <w:t>Shop’s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details </w:t>
            </w:r>
            <w:r w:rsidRPr="001F0CC3">
              <w:rPr>
                <w:rFonts w:ascii="Times New Roman" w:eastAsia="Times New Roman" w:hAnsi="Times New Roman" w:cs="Times New Roman"/>
                <w:sz w:val="24"/>
                <w:lang w:val="en-GB"/>
              </w:rPr>
              <w:t>field</w:t>
            </w:r>
            <w:r>
              <w:rPr>
                <w:rFonts w:ascii="Times New Roman" w:eastAsia="Times New Roman" w:hAnsi="Times New Roman" w:cs="Times New Roman"/>
                <w:sz w:val="24"/>
                <w:lang w:val="en-GB"/>
              </w:rPr>
              <w: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like in Name, </w:t>
            </w:r>
            <w:r>
              <w:rPr>
                <w:rFonts w:ascii="Times New Roman" w:eastAsia="Times New Roman" w:hAnsi="Times New Roman" w:cs="Times New Roman"/>
                <w:sz w:val="24"/>
                <w:lang w:val="en-GB"/>
              </w:rPr>
              <w:t xml:space="preserve">Tag, </w:t>
            </w:r>
            <w:r>
              <w:rPr>
                <w:rFonts w:ascii="Times New Roman" w:eastAsia="Times New Roman" w:hAnsi="Times New Roman" w:cs="Times New Roman"/>
                <w:sz w:val="24"/>
                <w:lang w:val="en-GB"/>
              </w:rPr>
              <w:t xml:space="preserve">Type, </w:t>
            </w:r>
            <w:r>
              <w:rPr>
                <w:rFonts w:ascii="Times New Roman" w:eastAsia="Times New Roman" w:hAnsi="Times New Roman" w:cs="Times New Roman"/>
                <w:sz w:val="24"/>
                <w:lang w:val="en-GB"/>
              </w:rPr>
              <w:t>Available in</w:t>
            </w:r>
            <w:r>
              <w:rPr>
                <w:rFonts w:ascii="Times New Roman" w:eastAsia="Times New Roman" w:hAnsi="Times New Roman" w:cs="Times New Roman"/>
                <w:sz w:val="24"/>
                <w:lang w:val="en-GB"/>
              </w:rPr>
              <w:t xml:space="preserve"> etc. a</w:t>
            </w:r>
            <w:r w:rsidRPr="001F0CC3">
              <w:rPr>
                <w:rFonts w:ascii="Times New Roman" w:eastAsia="Times New Roman" w:hAnsi="Times New Roman" w:cs="Times New Roman"/>
                <w:sz w:val="24"/>
                <w:lang w:val="en-GB"/>
              </w:rPr>
              <w:t>nd click on S</w:t>
            </w:r>
            <w:r>
              <w:rPr>
                <w:rFonts w:ascii="Times New Roman" w:eastAsia="Times New Roman" w:hAnsi="Times New Roman" w:cs="Times New Roman"/>
                <w:sz w:val="24"/>
                <w:lang w:val="en-GB"/>
              </w:rPr>
              <w:t>ubmit</w:t>
            </w:r>
            <w:r w:rsidRPr="001F0CC3">
              <w:rPr>
                <w:rFonts w:ascii="Times New Roman" w:eastAsia="Times New Roman" w:hAnsi="Times New Roman" w:cs="Times New Roman"/>
                <w:sz w:val="24"/>
                <w:lang w:val="en-GB"/>
              </w:rPr>
              <w:t xml:space="preserve"> Button.</w:t>
            </w:r>
          </w:p>
        </w:tc>
        <w:tc>
          <w:tcPr>
            <w:tcW w:w="1638" w:type="dxa"/>
            <w:hideMark/>
          </w:tcPr>
          <w:p w:rsidR="005C0F54" w:rsidRPr="001F0CC3" w:rsidRDefault="005C0F54" w:rsidP="005C0F54">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Insertion failed. Display error message.</w:t>
            </w:r>
          </w:p>
        </w:tc>
      </w:tr>
      <w:tr w:rsidR="002D55C8" w:rsidRPr="00593F32" w:rsidTr="007F0000">
        <w:trPr>
          <w:trHeight w:val="1056"/>
        </w:trPr>
        <w:tc>
          <w:tcPr>
            <w:tcW w:w="1008" w:type="dxa"/>
          </w:tcPr>
          <w:p w:rsidR="002D55C8" w:rsidRPr="001F0CC3" w:rsidRDefault="002D55C8" w:rsidP="002D55C8">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-021</w:t>
            </w:r>
          </w:p>
        </w:tc>
        <w:tc>
          <w:tcPr>
            <w:tcW w:w="342"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44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26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35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17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7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Step2</w:t>
            </w:r>
          </w:p>
        </w:tc>
        <w:tc>
          <w:tcPr>
            <w:tcW w:w="1872" w:type="dxa"/>
            <w:hideMark/>
          </w:tcPr>
          <w:p w:rsidR="002D55C8" w:rsidRPr="001F0CC3" w:rsidRDefault="002D55C8" w:rsidP="002D55C8">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 xml:space="preserve">Keep empty one field </w:t>
            </w:r>
            <w:r>
              <w:rPr>
                <w:rFonts w:ascii="Times New Roman" w:eastAsia="Times New Roman" w:hAnsi="Times New Roman" w:cs="Times New Roman"/>
                <w:sz w:val="24"/>
                <w:lang w:val="en-GB"/>
              </w:rPr>
              <w:t>among</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Shop’s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details </w:t>
            </w:r>
            <w:r w:rsidRPr="001F0CC3">
              <w:rPr>
                <w:rFonts w:ascii="Times New Roman" w:eastAsia="Times New Roman" w:hAnsi="Times New Roman" w:cs="Times New Roman"/>
                <w:sz w:val="24"/>
                <w:lang w:val="en-GB"/>
              </w:rPr>
              <w:t>field</w:t>
            </w:r>
            <w:r>
              <w:rPr>
                <w:rFonts w:ascii="Times New Roman" w:eastAsia="Times New Roman" w:hAnsi="Times New Roman" w:cs="Times New Roman"/>
                <w:sz w:val="24"/>
                <w:lang w:val="en-GB"/>
              </w:rPr>
              <w: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like in Name, </w:t>
            </w:r>
            <w:r>
              <w:rPr>
                <w:rFonts w:ascii="Times New Roman" w:eastAsia="Times New Roman" w:hAnsi="Times New Roman" w:cs="Times New Roman"/>
                <w:sz w:val="24"/>
                <w:lang w:val="en-GB"/>
              </w:rPr>
              <w:t xml:space="preserve">Tag, </w:t>
            </w:r>
            <w:r>
              <w:rPr>
                <w:rFonts w:ascii="Times New Roman" w:eastAsia="Times New Roman" w:hAnsi="Times New Roman" w:cs="Times New Roman"/>
                <w:sz w:val="24"/>
                <w:lang w:val="en-GB"/>
              </w:rPr>
              <w:t xml:space="preserve">Type, </w:t>
            </w:r>
            <w:r>
              <w:rPr>
                <w:rFonts w:ascii="Times New Roman" w:eastAsia="Times New Roman" w:hAnsi="Times New Roman" w:cs="Times New Roman"/>
                <w:sz w:val="24"/>
                <w:lang w:val="en-GB"/>
              </w:rPr>
              <w:t>and Available in</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Description</w:t>
            </w:r>
            <w:r>
              <w:rPr>
                <w:rFonts w:ascii="Times New Roman" w:eastAsia="Times New Roman" w:hAnsi="Times New Roman" w:cs="Times New Roman"/>
                <w:sz w:val="24"/>
                <w:lang w:val="en-GB"/>
              </w:rPr>
              <w:t xml:space="preserve"> and</w:t>
            </w:r>
            <w:r w:rsidRPr="001F0CC3">
              <w:rPr>
                <w:rFonts w:ascii="Times New Roman" w:eastAsia="Times New Roman" w:hAnsi="Times New Roman" w:cs="Times New Roman"/>
                <w:sz w:val="24"/>
                <w:lang w:val="en-GB"/>
              </w:rPr>
              <w:t xml:space="preserve"> click on S</w:t>
            </w:r>
            <w:r>
              <w:rPr>
                <w:rFonts w:ascii="Times New Roman" w:eastAsia="Times New Roman" w:hAnsi="Times New Roman" w:cs="Times New Roman"/>
                <w:sz w:val="24"/>
                <w:lang w:val="en-GB"/>
              </w:rPr>
              <w:t>ubmit</w:t>
            </w:r>
            <w:r w:rsidRPr="001F0CC3">
              <w:rPr>
                <w:rFonts w:ascii="Times New Roman" w:eastAsia="Times New Roman" w:hAnsi="Times New Roman" w:cs="Times New Roman"/>
                <w:sz w:val="24"/>
                <w:lang w:val="en-GB"/>
              </w:rPr>
              <w:t xml:space="preserve"> Button.</w:t>
            </w:r>
          </w:p>
        </w:tc>
        <w:tc>
          <w:tcPr>
            <w:tcW w:w="16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Insertion failed. Display error message.</w:t>
            </w:r>
          </w:p>
        </w:tc>
      </w:tr>
      <w:tr w:rsidR="002D55C8" w:rsidRPr="00593F32" w:rsidTr="007F0000">
        <w:trPr>
          <w:trHeight w:val="1056"/>
        </w:trPr>
        <w:tc>
          <w:tcPr>
            <w:tcW w:w="1008" w:type="dxa"/>
          </w:tcPr>
          <w:p w:rsidR="002D55C8" w:rsidRPr="001F0CC3" w:rsidRDefault="002D55C8" w:rsidP="002D55C8">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lastRenderedPageBreak/>
              <w:t>SMMS</w:t>
            </w:r>
            <w:r w:rsidRPr="001F0CC3">
              <w:rPr>
                <w:rFonts w:ascii="Times New Roman" w:eastAsia="Times New Roman" w:hAnsi="Times New Roman" w:cs="Times New Roman"/>
                <w:sz w:val="24"/>
                <w:lang w:val="en-GB"/>
              </w:rPr>
              <w:t>-022</w:t>
            </w:r>
          </w:p>
        </w:tc>
        <w:tc>
          <w:tcPr>
            <w:tcW w:w="342"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44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26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35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17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7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Step3</w:t>
            </w:r>
          </w:p>
        </w:tc>
        <w:tc>
          <w:tcPr>
            <w:tcW w:w="1872"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Insert </w:t>
            </w:r>
            <w:r>
              <w:rPr>
                <w:rFonts w:ascii="Times New Roman" w:eastAsia="Times New Roman" w:hAnsi="Times New Roman" w:cs="Times New Roman"/>
                <w:sz w:val="24"/>
                <w:lang w:val="en-GB"/>
              </w:rPr>
              <w:t>proper Shop’s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details </w:t>
            </w:r>
            <w:r w:rsidRPr="001F0CC3">
              <w:rPr>
                <w:rFonts w:ascii="Times New Roman" w:eastAsia="Times New Roman" w:hAnsi="Times New Roman" w:cs="Times New Roman"/>
                <w:sz w:val="24"/>
                <w:lang w:val="en-GB"/>
              </w:rPr>
              <w:t>field</w:t>
            </w:r>
            <w:r>
              <w:rPr>
                <w:rFonts w:ascii="Times New Roman" w:eastAsia="Times New Roman" w:hAnsi="Times New Roman" w:cs="Times New Roman"/>
                <w:sz w:val="24"/>
                <w:lang w:val="en-GB"/>
              </w:rPr>
              <w: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like in Name, </w:t>
            </w:r>
            <w:r>
              <w:rPr>
                <w:rFonts w:ascii="Times New Roman" w:eastAsia="Times New Roman" w:hAnsi="Times New Roman" w:cs="Times New Roman"/>
                <w:sz w:val="24"/>
                <w:lang w:val="en-GB"/>
              </w:rPr>
              <w:t xml:space="preserve">Tag, </w:t>
            </w:r>
            <w:r>
              <w:rPr>
                <w:rFonts w:ascii="Times New Roman" w:eastAsia="Times New Roman" w:hAnsi="Times New Roman" w:cs="Times New Roman"/>
                <w:sz w:val="24"/>
                <w:lang w:val="en-GB"/>
              </w:rPr>
              <w:t xml:space="preserve">Type, </w:t>
            </w:r>
            <w:r>
              <w:rPr>
                <w:rFonts w:ascii="Times New Roman" w:eastAsia="Times New Roman" w:hAnsi="Times New Roman" w:cs="Times New Roman"/>
                <w:sz w:val="24"/>
                <w:lang w:val="en-GB"/>
              </w:rPr>
              <w:t>and Available in</w:t>
            </w:r>
            <w:r>
              <w:rPr>
                <w:rFonts w:ascii="Times New Roman" w:eastAsia="Times New Roman" w:hAnsi="Times New Roman" w:cs="Times New Roman"/>
                <w:sz w:val="24"/>
                <w:lang w:val="en-GB"/>
              </w:rPr>
              <w:t xml:space="preserve"> etc. </w:t>
            </w:r>
            <w:r w:rsidRPr="001F0CC3">
              <w:rPr>
                <w:rFonts w:ascii="Times New Roman" w:eastAsia="Times New Roman" w:hAnsi="Times New Roman" w:cs="Times New Roman"/>
                <w:sz w:val="24"/>
                <w:lang w:val="en-GB"/>
              </w:rPr>
              <w:t>click on S</w:t>
            </w:r>
            <w:r>
              <w:rPr>
                <w:rFonts w:ascii="Times New Roman" w:eastAsia="Times New Roman" w:hAnsi="Times New Roman" w:cs="Times New Roman"/>
                <w:sz w:val="24"/>
                <w:lang w:val="en-GB"/>
              </w:rPr>
              <w:t>ubmit</w:t>
            </w:r>
            <w:r w:rsidRPr="001F0CC3">
              <w:rPr>
                <w:rFonts w:ascii="Times New Roman" w:eastAsia="Times New Roman" w:hAnsi="Times New Roman" w:cs="Times New Roman"/>
                <w:sz w:val="24"/>
                <w:lang w:val="en-GB"/>
              </w:rPr>
              <w:t xml:space="preserve"> Button.</w:t>
            </w:r>
          </w:p>
        </w:tc>
        <w:tc>
          <w:tcPr>
            <w:tcW w:w="16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Successful Insertion. </w:t>
            </w:r>
            <w:r w:rsidRPr="001F0CC3">
              <w:rPr>
                <w:rFonts w:ascii="Times New Roman" w:eastAsia="Times New Roman" w:hAnsi="Times New Roman" w:cs="Times New Roman"/>
                <w:sz w:val="24"/>
                <w:lang w:val="en-GB"/>
              </w:rPr>
              <w:t xml:space="preserve">And </w:t>
            </w:r>
            <w:r>
              <w:rPr>
                <w:rFonts w:ascii="Times New Roman" w:eastAsia="Times New Roman" w:hAnsi="Times New Roman" w:cs="Times New Roman"/>
                <w:sz w:val="24"/>
                <w:lang w:val="en-GB"/>
              </w:rPr>
              <w:t xml:space="preserve">Shop </w:t>
            </w:r>
            <w:r>
              <w:rPr>
                <w:rFonts w:ascii="Times New Roman" w:eastAsia="Times New Roman" w:hAnsi="Times New Roman" w:cs="Times New Roman"/>
                <w:sz w:val="24"/>
                <w:lang w:val="en-GB"/>
              </w:rPr>
              <w:t>details will display in List view.</w:t>
            </w:r>
          </w:p>
        </w:tc>
      </w:tr>
      <w:tr w:rsidR="002D55C8" w:rsidRPr="00593F32" w:rsidTr="007F0000">
        <w:trPr>
          <w:trHeight w:val="1056"/>
        </w:trPr>
        <w:tc>
          <w:tcPr>
            <w:tcW w:w="1008" w:type="dxa"/>
          </w:tcPr>
          <w:p w:rsidR="002D55C8" w:rsidRPr="001F0CC3" w:rsidRDefault="002D55C8" w:rsidP="002D55C8">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-023</w:t>
            </w:r>
          </w:p>
        </w:tc>
        <w:tc>
          <w:tcPr>
            <w:tcW w:w="342" w:type="dxa"/>
            <w:hideMark/>
          </w:tcPr>
          <w:p w:rsidR="002D55C8" w:rsidRPr="001F0CC3" w:rsidRDefault="002D55C8" w:rsidP="002D55C8">
            <w:pPr>
              <w:rPr>
                <w:rFonts w:ascii="Times New Roman" w:eastAsia="Times New Roman" w:hAnsi="Times New Roman" w:cs="Times New Roman"/>
                <w:sz w:val="24"/>
                <w:lang w:val="en-GB"/>
              </w:rPr>
            </w:pPr>
          </w:p>
        </w:tc>
        <w:tc>
          <w:tcPr>
            <w:tcW w:w="1440" w:type="dxa"/>
            <w:hideMark/>
          </w:tcPr>
          <w:p w:rsidR="002D55C8" w:rsidRPr="001F0CC3" w:rsidRDefault="002D55C8" w:rsidP="002D55C8">
            <w:pPr>
              <w:rPr>
                <w:rFonts w:ascii="Times New Roman" w:eastAsia="Times New Roman" w:hAnsi="Times New Roman" w:cs="Times New Roman"/>
                <w:sz w:val="24"/>
                <w:lang w:val="en-GB"/>
              </w:rPr>
            </w:pPr>
          </w:p>
        </w:tc>
        <w:tc>
          <w:tcPr>
            <w:tcW w:w="1260" w:type="dxa"/>
            <w:hideMark/>
          </w:tcPr>
          <w:p w:rsidR="002D55C8" w:rsidRPr="001F0CC3" w:rsidRDefault="002D55C8" w:rsidP="002D55C8">
            <w:pPr>
              <w:rPr>
                <w:rFonts w:ascii="Times New Roman" w:eastAsia="Times New Roman" w:hAnsi="Times New Roman" w:cs="Times New Roman"/>
                <w:sz w:val="24"/>
                <w:lang w:val="en-GB"/>
              </w:rPr>
            </w:pPr>
          </w:p>
        </w:tc>
        <w:tc>
          <w:tcPr>
            <w:tcW w:w="1350" w:type="dxa"/>
            <w:hideMark/>
          </w:tcPr>
          <w:p w:rsidR="002D55C8" w:rsidRPr="001F0CC3" w:rsidRDefault="002D55C8" w:rsidP="002D55C8">
            <w:pPr>
              <w:rPr>
                <w:rFonts w:ascii="Times New Roman" w:eastAsia="Times New Roman" w:hAnsi="Times New Roman" w:cs="Times New Roman"/>
                <w:sz w:val="24"/>
                <w:lang w:val="en-GB"/>
              </w:rPr>
            </w:pPr>
          </w:p>
        </w:tc>
        <w:tc>
          <w:tcPr>
            <w:tcW w:w="1170" w:type="dxa"/>
            <w:hideMark/>
          </w:tcPr>
          <w:p w:rsidR="002D55C8" w:rsidRPr="001F0CC3" w:rsidRDefault="002D55C8" w:rsidP="002D55C8">
            <w:pPr>
              <w:rPr>
                <w:rFonts w:ascii="Times New Roman" w:eastAsia="Times New Roman" w:hAnsi="Times New Roman" w:cs="Times New Roman"/>
                <w:sz w:val="24"/>
                <w:lang w:val="en-GB"/>
              </w:rPr>
            </w:pPr>
          </w:p>
        </w:tc>
        <w:tc>
          <w:tcPr>
            <w:tcW w:w="7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Step4</w:t>
            </w:r>
          </w:p>
        </w:tc>
        <w:tc>
          <w:tcPr>
            <w:tcW w:w="1872"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Insert </w:t>
            </w:r>
            <w:r>
              <w:rPr>
                <w:rFonts w:ascii="Times New Roman" w:eastAsia="Times New Roman" w:hAnsi="Times New Roman" w:cs="Times New Roman"/>
                <w:sz w:val="24"/>
                <w:lang w:val="en-GB"/>
              </w:rPr>
              <w:t>proper Shop’s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details </w:t>
            </w:r>
            <w:r w:rsidRPr="001F0CC3">
              <w:rPr>
                <w:rFonts w:ascii="Times New Roman" w:eastAsia="Times New Roman" w:hAnsi="Times New Roman" w:cs="Times New Roman"/>
                <w:sz w:val="24"/>
                <w:lang w:val="en-GB"/>
              </w:rPr>
              <w:t>field</w:t>
            </w:r>
            <w:r>
              <w:rPr>
                <w:rFonts w:ascii="Times New Roman" w:eastAsia="Times New Roman" w:hAnsi="Times New Roman" w:cs="Times New Roman"/>
                <w:sz w:val="24"/>
                <w:lang w:val="en-GB"/>
              </w:rPr>
              <w: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like in Name, </w:t>
            </w:r>
            <w:r>
              <w:rPr>
                <w:rFonts w:ascii="Times New Roman" w:eastAsia="Times New Roman" w:hAnsi="Times New Roman" w:cs="Times New Roman"/>
                <w:sz w:val="24"/>
                <w:lang w:val="en-GB"/>
              </w:rPr>
              <w:t xml:space="preserve">Tag, </w:t>
            </w:r>
            <w:r>
              <w:rPr>
                <w:rFonts w:ascii="Times New Roman" w:eastAsia="Times New Roman" w:hAnsi="Times New Roman" w:cs="Times New Roman"/>
                <w:sz w:val="24"/>
                <w:lang w:val="en-GB"/>
              </w:rPr>
              <w:t xml:space="preserve">Type, </w:t>
            </w:r>
            <w:r>
              <w:rPr>
                <w:rFonts w:ascii="Times New Roman" w:eastAsia="Times New Roman" w:hAnsi="Times New Roman" w:cs="Times New Roman"/>
                <w:sz w:val="24"/>
                <w:lang w:val="en-GB"/>
              </w:rPr>
              <w:t>and Available in</w:t>
            </w:r>
            <w:r>
              <w:rPr>
                <w:rFonts w:ascii="Times New Roman" w:eastAsia="Times New Roman" w:hAnsi="Times New Roman" w:cs="Times New Roman"/>
                <w:sz w:val="24"/>
                <w:lang w:val="en-GB"/>
              </w:rPr>
              <w:t xml:space="preserve"> etc. </w:t>
            </w:r>
            <w:r w:rsidRPr="001F0CC3">
              <w:rPr>
                <w:rFonts w:ascii="Times New Roman" w:eastAsia="Times New Roman" w:hAnsi="Times New Roman" w:cs="Times New Roman"/>
                <w:sz w:val="24"/>
                <w:lang w:val="en-GB"/>
              </w:rPr>
              <w:t xml:space="preserve">click on </w:t>
            </w:r>
            <w:r>
              <w:rPr>
                <w:rFonts w:ascii="Times New Roman" w:eastAsia="Times New Roman" w:hAnsi="Times New Roman" w:cs="Times New Roman"/>
                <w:sz w:val="24"/>
                <w:lang w:val="en-GB"/>
              </w:rPr>
              <w:t>Reset</w:t>
            </w:r>
            <w:r w:rsidRPr="001F0CC3">
              <w:rPr>
                <w:rFonts w:ascii="Times New Roman" w:eastAsia="Times New Roman" w:hAnsi="Times New Roman" w:cs="Times New Roman"/>
                <w:sz w:val="24"/>
                <w:lang w:val="en-GB"/>
              </w:rPr>
              <w:t xml:space="preserve"> button.</w:t>
            </w:r>
          </w:p>
        </w:tc>
        <w:tc>
          <w:tcPr>
            <w:tcW w:w="16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Successful to </w:t>
            </w:r>
            <w:proofErr w:type="gramStart"/>
            <w:r w:rsidRPr="001F0CC3">
              <w:rPr>
                <w:rFonts w:ascii="Times New Roman" w:eastAsia="Times New Roman" w:hAnsi="Times New Roman" w:cs="Times New Roman"/>
                <w:sz w:val="24"/>
                <w:lang w:val="en-GB"/>
              </w:rPr>
              <w:t xml:space="preserve">clear </w:t>
            </w:r>
            <w:r>
              <w:rPr>
                <w:rFonts w:ascii="Times New Roman" w:eastAsia="Times New Roman" w:hAnsi="Times New Roman" w:cs="Times New Roman"/>
                <w:sz w:val="24"/>
                <w:lang w:val="en-GB"/>
              </w:rPr>
              <w:t xml:space="preserve"> Shop’s</w:t>
            </w:r>
            <w:proofErr w:type="gramEnd"/>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details </w:t>
            </w:r>
            <w:r w:rsidRPr="001F0CC3">
              <w:rPr>
                <w:rFonts w:ascii="Times New Roman" w:eastAsia="Times New Roman" w:hAnsi="Times New Roman" w:cs="Times New Roman"/>
                <w:sz w:val="24"/>
                <w:lang w:val="en-GB"/>
              </w:rPr>
              <w:t>field</w:t>
            </w:r>
            <w:r>
              <w:rPr>
                <w:rFonts w:ascii="Times New Roman" w:eastAsia="Times New Roman" w:hAnsi="Times New Roman" w:cs="Times New Roman"/>
                <w:sz w:val="24"/>
                <w:lang w:val="en-GB"/>
              </w:rPr>
              <w:t>s</w:t>
            </w:r>
            <w:r w:rsidRPr="001F0CC3">
              <w:rPr>
                <w:rFonts w:ascii="Times New Roman" w:eastAsia="Times New Roman" w:hAnsi="Times New Roman" w:cs="Times New Roman"/>
                <w:sz w:val="24"/>
                <w:lang w:val="en-GB"/>
              </w:rPr>
              <w:t xml:space="preserve">. </w:t>
            </w:r>
          </w:p>
        </w:tc>
      </w:tr>
      <w:tr w:rsidR="002D55C8" w:rsidRPr="00593F32" w:rsidTr="007F0000">
        <w:trPr>
          <w:trHeight w:val="1056"/>
        </w:trPr>
        <w:tc>
          <w:tcPr>
            <w:tcW w:w="1008" w:type="dxa"/>
          </w:tcPr>
          <w:p w:rsidR="002D55C8" w:rsidRPr="001F0CC3" w:rsidRDefault="002D55C8" w:rsidP="002D55C8">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-024</w:t>
            </w:r>
          </w:p>
        </w:tc>
        <w:tc>
          <w:tcPr>
            <w:tcW w:w="342"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2D55C8" w:rsidRPr="001F0CC3" w:rsidRDefault="002D55C8" w:rsidP="002D55C8">
            <w:pPr>
              <w:rPr>
                <w:rFonts w:ascii="Times New Roman" w:eastAsia="Times New Roman" w:hAnsi="Times New Roman" w:cs="Times New Roman"/>
                <w:sz w:val="24"/>
                <w:lang w:val="en-GB"/>
              </w:rPr>
            </w:pPr>
            <w:r w:rsidRPr="001770FD">
              <w:rPr>
                <w:rFonts w:ascii="Times New Roman" w:eastAsia="Times New Roman" w:hAnsi="Times New Roman" w:cs="Times New Roman"/>
                <w:sz w:val="24"/>
                <w:lang w:val="en-GB"/>
              </w:rPr>
              <w:t>9f6457fbecfa275217a7ed1a23f12dcfa6e33342</w:t>
            </w:r>
          </w:p>
        </w:tc>
        <w:tc>
          <w:tcPr>
            <w:tcW w:w="126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w:t>
            </w:r>
            <w:r w:rsidRPr="001F0CC3">
              <w:rPr>
                <w:rFonts w:ascii="Times New Roman" w:eastAsia="Times New Roman" w:hAnsi="Times New Roman" w:cs="Times New Roman"/>
                <w:sz w:val="24"/>
                <w:lang w:val="en-GB"/>
              </w:rPr>
              <w:t xml:space="preserve">Successful </w:t>
            </w:r>
            <w:r>
              <w:rPr>
                <w:rFonts w:ascii="Times New Roman" w:eastAsia="Times New Roman" w:hAnsi="Times New Roman" w:cs="Times New Roman"/>
                <w:sz w:val="24"/>
                <w:lang w:val="en-GB"/>
              </w:rPr>
              <w:t>Shop’s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deletion </w:t>
            </w:r>
            <w:r w:rsidRPr="001F0CC3">
              <w:rPr>
                <w:rFonts w:ascii="Times New Roman" w:eastAsia="Times New Roman" w:hAnsi="Times New Roman" w:cs="Times New Roman"/>
                <w:sz w:val="24"/>
                <w:lang w:val="en-GB"/>
              </w:rPr>
              <w:t xml:space="preserve">in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Admin Zone</w:t>
            </w:r>
            <w:r w:rsidRPr="001F0CC3">
              <w:rPr>
                <w:rFonts w:ascii="Times New Roman" w:eastAsia="Times New Roman" w:hAnsi="Times New Roman" w:cs="Times New Roman"/>
                <w:sz w:val="24"/>
                <w:lang w:val="en-GB"/>
              </w:rPr>
              <w:t>.</w:t>
            </w:r>
          </w:p>
        </w:tc>
        <w:tc>
          <w:tcPr>
            <w:tcW w:w="117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The purpose of this test is to check </w:t>
            </w:r>
            <w:r>
              <w:rPr>
                <w:rFonts w:ascii="Times New Roman" w:eastAsia="Times New Roman" w:hAnsi="Times New Roman" w:cs="Times New Roman"/>
                <w:sz w:val="24"/>
                <w:lang w:val="en-GB"/>
              </w:rPr>
              <w:t xml:space="preserve">delete process of </w:t>
            </w:r>
            <w:r>
              <w:rPr>
                <w:rFonts w:ascii="Times New Roman" w:eastAsia="Times New Roman" w:hAnsi="Times New Roman" w:cs="Times New Roman"/>
                <w:sz w:val="24"/>
                <w:lang w:val="en-GB"/>
              </w:rPr>
              <w:t>Shop</w:t>
            </w:r>
            <w:r w:rsidRPr="001F0CC3">
              <w:rPr>
                <w:rFonts w:ascii="Times New Roman" w:eastAsia="Times New Roman" w:hAnsi="Times New Roman" w:cs="Times New Roman"/>
                <w:sz w:val="24"/>
                <w:lang w:val="en-GB"/>
              </w:rPr>
              <w:t xml:space="preserve">. </w:t>
            </w:r>
          </w:p>
        </w:tc>
        <w:tc>
          <w:tcPr>
            <w:tcW w:w="7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Step1</w:t>
            </w:r>
          </w:p>
        </w:tc>
        <w:tc>
          <w:tcPr>
            <w:tcW w:w="1872" w:type="dxa"/>
            <w:hideMark/>
          </w:tcPr>
          <w:p w:rsidR="002D55C8" w:rsidRPr="001F0CC3" w:rsidRDefault="002D55C8" w:rsidP="002D55C8">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Click on Delete</w:t>
            </w:r>
            <w:r w:rsidRPr="001F0CC3">
              <w:rPr>
                <w:rFonts w:ascii="Times New Roman" w:eastAsia="Times New Roman" w:hAnsi="Times New Roman" w:cs="Times New Roman"/>
                <w:sz w:val="24"/>
                <w:lang w:val="en-GB"/>
              </w:rPr>
              <w:t xml:space="preserve"> button without </w:t>
            </w:r>
            <w:r w:rsidRPr="001F0CC3">
              <w:rPr>
                <w:rFonts w:ascii="Times New Roman" w:eastAsia="Times New Roman" w:hAnsi="Times New Roman" w:cs="Times New Roman"/>
                <w:sz w:val="24"/>
                <w:lang w:val="en-GB"/>
              </w:rPr>
              <w:t xml:space="preserve">selecting </w:t>
            </w:r>
            <w:r>
              <w:rPr>
                <w:rFonts w:ascii="Times New Roman" w:eastAsia="Times New Roman" w:hAnsi="Times New Roman" w:cs="Times New Roman"/>
                <w:sz w:val="24"/>
                <w:lang w:val="en-GB"/>
              </w:rPr>
              <w:t>Shop’s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details</w:t>
            </w:r>
            <w:r w:rsidRPr="001F0CC3">
              <w:rPr>
                <w:rFonts w:ascii="Times New Roman" w:eastAsia="Times New Roman" w:hAnsi="Times New Roman" w:cs="Times New Roman"/>
                <w:sz w:val="24"/>
                <w:lang w:val="en-GB"/>
              </w:rPr>
              <w:t xml:space="preserve">. </w:t>
            </w:r>
          </w:p>
        </w:tc>
        <w:tc>
          <w:tcPr>
            <w:tcW w:w="16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Display error message.</w:t>
            </w:r>
          </w:p>
        </w:tc>
      </w:tr>
      <w:tr w:rsidR="002D55C8" w:rsidRPr="00593F32" w:rsidTr="007F0000">
        <w:trPr>
          <w:trHeight w:val="1056"/>
        </w:trPr>
        <w:tc>
          <w:tcPr>
            <w:tcW w:w="1008" w:type="dxa"/>
          </w:tcPr>
          <w:p w:rsidR="002D55C8" w:rsidRPr="001F0CC3" w:rsidRDefault="002D55C8" w:rsidP="002D55C8">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-025</w:t>
            </w:r>
          </w:p>
        </w:tc>
        <w:tc>
          <w:tcPr>
            <w:tcW w:w="342" w:type="dxa"/>
            <w:hideMark/>
          </w:tcPr>
          <w:p w:rsidR="002D55C8" w:rsidRPr="001F0CC3" w:rsidRDefault="002D55C8" w:rsidP="002D55C8">
            <w:pPr>
              <w:rPr>
                <w:rFonts w:ascii="Times New Roman" w:eastAsia="Times New Roman" w:hAnsi="Times New Roman" w:cs="Times New Roman"/>
                <w:sz w:val="24"/>
                <w:lang w:val="en-GB"/>
              </w:rPr>
            </w:pPr>
          </w:p>
        </w:tc>
        <w:tc>
          <w:tcPr>
            <w:tcW w:w="1440" w:type="dxa"/>
            <w:hideMark/>
          </w:tcPr>
          <w:p w:rsidR="002D55C8" w:rsidRPr="001F0CC3" w:rsidRDefault="002D55C8" w:rsidP="002D55C8">
            <w:pPr>
              <w:rPr>
                <w:rFonts w:ascii="Times New Roman" w:eastAsia="Times New Roman" w:hAnsi="Times New Roman" w:cs="Times New Roman"/>
                <w:sz w:val="24"/>
                <w:lang w:val="en-GB"/>
              </w:rPr>
            </w:pPr>
          </w:p>
        </w:tc>
        <w:tc>
          <w:tcPr>
            <w:tcW w:w="1260" w:type="dxa"/>
            <w:hideMark/>
          </w:tcPr>
          <w:p w:rsidR="002D55C8" w:rsidRPr="001F0CC3" w:rsidRDefault="002D55C8" w:rsidP="002D55C8">
            <w:pPr>
              <w:rPr>
                <w:rFonts w:ascii="Times New Roman" w:eastAsia="Times New Roman" w:hAnsi="Times New Roman" w:cs="Times New Roman"/>
                <w:sz w:val="24"/>
                <w:lang w:val="en-GB"/>
              </w:rPr>
            </w:pPr>
          </w:p>
        </w:tc>
        <w:tc>
          <w:tcPr>
            <w:tcW w:w="1350" w:type="dxa"/>
            <w:hideMark/>
          </w:tcPr>
          <w:p w:rsidR="002D55C8" w:rsidRPr="001F0CC3" w:rsidRDefault="002D55C8" w:rsidP="002D55C8">
            <w:pPr>
              <w:rPr>
                <w:rFonts w:ascii="Times New Roman" w:eastAsia="Times New Roman" w:hAnsi="Times New Roman" w:cs="Times New Roman"/>
                <w:sz w:val="24"/>
                <w:lang w:val="en-GB"/>
              </w:rPr>
            </w:pPr>
          </w:p>
        </w:tc>
        <w:tc>
          <w:tcPr>
            <w:tcW w:w="1170" w:type="dxa"/>
            <w:hideMark/>
          </w:tcPr>
          <w:p w:rsidR="002D55C8" w:rsidRPr="001F0CC3" w:rsidRDefault="002D55C8" w:rsidP="002D55C8">
            <w:pPr>
              <w:rPr>
                <w:rFonts w:ascii="Times New Roman" w:eastAsia="Times New Roman" w:hAnsi="Times New Roman" w:cs="Times New Roman"/>
                <w:sz w:val="24"/>
                <w:lang w:val="en-GB"/>
              </w:rPr>
            </w:pPr>
          </w:p>
        </w:tc>
        <w:tc>
          <w:tcPr>
            <w:tcW w:w="7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w:t>
            </w:r>
            <w:r>
              <w:rPr>
                <w:rFonts w:ascii="Times New Roman" w:eastAsia="Times New Roman" w:hAnsi="Times New Roman" w:cs="Times New Roman"/>
                <w:sz w:val="24"/>
                <w:lang w:val="en-GB"/>
              </w:rPr>
              <w:t>2</w:t>
            </w:r>
          </w:p>
        </w:tc>
        <w:tc>
          <w:tcPr>
            <w:tcW w:w="1872"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Select </w:t>
            </w:r>
            <w:r>
              <w:rPr>
                <w:rFonts w:ascii="Times New Roman" w:eastAsia="Times New Roman" w:hAnsi="Times New Roman" w:cs="Times New Roman"/>
                <w:sz w:val="24"/>
                <w:lang w:val="en-GB"/>
              </w:rPr>
              <w:t>Shop’s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details</w:t>
            </w:r>
            <w:r w:rsidRPr="001F0CC3">
              <w:rPr>
                <w:rFonts w:ascii="Times New Roman" w:eastAsia="Times New Roman" w:hAnsi="Times New Roman" w:cs="Times New Roman"/>
                <w:sz w:val="24"/>
                <w:lang w:val="en-GB"/>
              </w:rPr>
              <w:t xml:space="preserve"> and Click on Delete button.</w:t>
            </w:r>
          </w:p>
        </w:tc>
        <w:tc>
          <w:tcPr>
            <w:tcW w:w="16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Deleted successfully. </w:t>
            </w:r>
          </w:p>
        </w:tc>
      </w:tr>
      <w:tr w:rsidR="002D55C8" w:rsidRPr="00593F32" w:rsidTr="007F0000">
        <w:trPr>
          <w:trHeight w:val="1056"/>
        </w:trPr>
        <w:tc>
          <w:tcPr>
            <w:tcW w:w="1008" w:type="dxa"/>
          </w:tcPr>
          <w:p w:rsidR="002D55C8" w:rsidRPr="001F0CC3" w:rsidRDefault="002D55C8" w:rsidP="002D55C8">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-026</w:t>
            </w:r>
          </w:p>
        </w:tc>
        <w:tc>
          <w:tcPr>
            <w:tcW w:w="342"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2D55C8" w:rsidRPr="001F0CC3" w:rsidRDefault="002D55C8" w:rsidP="002D55C8">
            <w:pPr>
              <w:rPr>
                <w:rFonts w:ascii="Times New Roman" w:eastAsia="Times New Roman" w:hAnsi="Times New Roman" w:cs="Times New Roman"/>
                <w:sz w:val="24"/>
                <w:lang w:val="en-GB"/>
              </w:rPr>
            </w:pPr>
            <w:r w:rsidRPr="00193E96">
              <w:rPr>
                <w:rFonts w:ascii="Times New Roman" w:eastAsia="Times New Roman" w:hAnsi="Times New Roman" w:cs="Times New Roman"/>
                <w:sz w:val="24"/>
                <w:lang w:val="en-GB"/>
              </w:rPr>
              <w:t>c5804ae447a24ef031214c085501a54882e2c4cb</w:t>
            </w:r>
          </w:p>
        </w:tc>
        <w:tc>
          <w:tcPr>
            <w:tcW w:w="126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w:t>
            </w:r>
            <w:r w:rsidRPr="001F0CC3">
              <w:rPr>
                <w:rFonts w:ascii="Times New Roman" w:eastAsia="Times New Roman" w:hAnsi="Times New Roman" w:cs="Times New Roman"/>
                <w:sz w:val="24"/>
                <w:lang w:val="en-GB"/>
              </w:rPr>
              <w:t xml:space="preserve">Successful </w:t>
            </w:r>
            <w:r>
              <w:rPr>
                <w:rFonts w:ascii="Times New Roman" w:eastAsia="Times New Roman" w:hAnsi="Times New Roman" w:cs="Times New Roman"/>
                <w:sz w:val="24"/>
                <w:lang w:val="en-GB"/>
              </w:rPr>
              <w:t>Shop’s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edition </w:t>
            </w:r>
            <w:r w:rsidRPr="001F0CC3">
              <w:rPr>
                <w:rFonts w:ascii="Times New Roman" w:eastAsia="Times New Roman" w:hAnsi="Times New Roman" w:cs="Times New Roman"/>
                <w:sz w:val="24"/>
                <w:lang w:val="en-GB"/>
              </w:rPr>
              <w:t xml:space="preserve">in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Admin Zone</w:t>
            </w:r>
            <w:r w:rsidRPr="001F0CC3">
              <w:rPr>
                <w:rFonts w:ascii="Times New Roman" w:eastAsia="Times New Roman" w:hAnsi="Times New Roman" w:cs="Times New Roman"/>
                <w:sz w:val="24"/>
                <w:lang w:val="en-GB"/>
              </w:rPr>
              <w:t>.</w:t>
            </w:r>
          </w:p>
        </w:tc>
        <w:tc>
          <w:tcPr>
            <w:tcW w:w="117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The purpose of this test is to check </w:t>
            </w:r>
            <w:r>
              <w:rPr>
                <w:rFonts w:ascii="Times New Roman" w:eastAsia="Times New Roman" w:hAnsi="Times New Roman" w:cs="Times New Roman"/>
                <w:sz w:val="24"/>
                <w:lang w:val="en-GB"/>
              </w:rPr>
              <w:t xml:space="preserve">edition process of </w:t>
            </w:r>
            <w:r>
              <w:rPr>
                <w:rFonts w:ascii="Times New Roman" w:eastAsia="Times New Roman" w:hAnsi="Times New Roman" w:cs="Times New Roman"/>
                <w:sz w:val="24"/>
                <w:lang w:val="en-GB"/>
              </w:rPr>
              <w:t>Shop</w:t>
            </w:r>
            <w:r w:rsidRPr="001F0CC3">
              <w:rPr>
                <w:rFonts w:ascii="Times New Roman" w:eastAsia="Times New Roman" w:hAnsi="Times New Roman" w:cs="Times New Roman"/>
                <w:sz w:val="24"/>
                <w:lang w:val="en-GB"/>
              </w:rPr>
              <w:t xml:space="preserve">. </w:t>
            </w:r>
          </w:p>
        </w:tc>
        <w:tc>
          <w:tcPr>
            <w:tcW w:w="7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w:t>
            </w:r>
            <w:r>
              <w:rPr>
                <w:rFonts w:ascii="Times New Roman" w:eastAsia="Times New Roman" w:hAnsi="Times New Roman" w:cs="Times New Roman"/>
                <w:sz w:val="24"/>
                <w:lang w:val="en-GB"/>
              </w:rPr>
              <w:t>1</w:t>
            </w:r>
          </w:p>
        </w:tc>
        <w:tc>
          <w:tcPr>
            <w:tcW w:w="1872"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Click on </w:t>
            </w:r>
            <w:r>
              <w:rPr>
                <w:rFonts w:ascii="Times New Roman" w:eastAsia="Times New Roman" w:hAnsi="Times New Roman" w:cs="Times New Roman"/>
                <w:sz w:val="24"/>
                <w:lang w:val="en-GB"/>
              </w:rPr>
              <w:t xml:space="preserve">Edit </w:t>
            </w:r>
            <w:r w:rsidRPr="001F0CC3">
              <w:rPr>
                <w:rFonts w:ascii="Times New Roman" w:eastAsia="Times New Roman" w:hAnsi="Times New Roman" w:cs="Times New Roman"/>
                <w:sz w:val="24"/>
                <w:lang w:val="en-GB"/>
              </w:rPr>
              <w:t xml:space="preserve">button without selecting </w:t>
            </w:r>
            <w:r>
              <w:rPr>
                <w:rFonts w:ascii="Times New Roman" w:eastAsia="Times New Roman" w:hAnsi="Times New Roman" w:cs="Times New Roman"/>
                <w:sz w:val="24"/>
                <w:lang w:val="en-GB"/>
              </w:rPr>
              <w:t>Shop’s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details</w:t>
            </w:r>
            <w:r w:rsidRPr="001F0CC3">
              <w:rPr>
                <w:rFonts w:ascii="Times New Roman" w:eastAsia="Times New Roman" w:hAnsi="Times New Roman" w:cs="Times New Roman"/>
                <w:sz w:val="24"/>
                <w:lang w:val="en-GB"/>
              </w:rPr>
              <w:t>.</w:t>
            </w:r>
          </w:p>
        </w:tc>
        <w:tc>
          <w:tcPr>
            <w:tcW w:w="16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Display error message.</w:t>
            </w:r>
          </w:p>
        </w:tc>
      </w:tr>
      <w:tr w:rsidR="002D55C8" w:rsidRPr="00593F32" w:rsidTr="007F0000">
        <w:trPr>
          <w:trHeight w:val="1056"/>
        </w:trPr>
        <w:tc>
          <w:tcPr>
            <w:tcW w:w="1008" w:type="dxa"/>
          </w:tcPr>
          <w:p w:rsidR="002D55C8" w:rsidRPr="001F0CC3" w:rsidRDefault="002D55C8" w:rsidP="002D55C8">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-027</w:t>
            </w:r>
          </w:p>
        </w:tc>
        <w:tc>
          <w:tcPr>
            <w:tcW w:w="342" w:type="dxa"/>
            <w:hideMark/>
          </w:tcPr>
          <w:p w:rsidR="002D55C8" w:rsidRPr="001F0CC3" w:rsidRDefault="002D55C8" w:rsidP="002D55C8">
            <w:pPr>
              <w:rPr>
                <w:rFonts w:ascii="Times New Roman" w:eastAsia="Times New Roman" w:hAnsi="Times New Roman" w:cs="Times New Roman"/>
                <w:sz w:val="24"/>
                <w:lang w:val="en-GB"/>
              </w:rPr>
            </w:pPr>
          </w:p>
        </w:tc>
        <w:tc>
          <w:tcPr>
            <w:tcW w:w="1440" w:type="dxa"/>
            <w:hideMark/>
          </w:tcPr>
          <w:p w:rsidR="002D55C8" w:rsidRPr="001F0CC3" w:rsidRDefault="002D55C8" w:rsidP="002D55C8">
            <w:pPr>
              <w:rPr>
                <w:rFonts w:ascii="Times New Roman" w:eastAsia="Times New Roman" w:hAnsi="Times New Roman" w:cs="Times New Roman"/>
                <w:sz w:val="24"/>
                <w:lang w:val="en-GB"/>
              </w:rPr>
            </w:pPr>
          </w:p>
        </w:tc>
        <w:tc>
          <w:tcPr>
            <w:tcW w:w="1260" w:type="dxa"/>
            <w:hideMark/>
          </w:tcPr>
          <w:p w:rsidR="002D55C8" w:rsidRPr="001F0CC3" w:rsidRDefault="002D55C8" w:rsidP="002D55C8">
            <w:pPr>
              <w:rPr>
                <w:rFonts w:ascii="Times New Roman" w:eastAsia="Times New Roman" w:hAnsi="Times New Roman" w:cs="Times New Roman"/>
                <w:sz w:val="24"/>
                <w:lang w:val="en-GB"/>
              </w:rPr>
            </w:pPr>
          </w:p>
        </w:tc>
        <w:tc>
          <w:tcPr>
            <w:tcW w:w="1350" w:type="dxa"/>
            <w:hideMark/>
          </w:tcPr>
          <w:p w:rsidR="002D55C8" w:rsidRPr="001F0CC3" w:rsidRDefault="002D55C8" w:rsidP="002D55C8">
            <w:pPr>
              <w:rPr>
                <w:rFonts w:ascii="Times New Roman" w:eastAsia="Times New Roman" w:hAnsi="Times New Roman" w:cs="Times New Roman"/>
                <w:sz w:val="24"/>
                <w:lang w:val="en-GB"/>
              </w:rPr>
            </w:pPr>
          </w:p>
        </w:tc>
        <w:tc>
          <w:tcPr>
            <w:tcW w:w="1170" w:type="dxa"/>
            <w:hideMark/>
          </w:tcPr>
          <w:p w:rsidR="002D55C8" w:rsidRPr="001F0CC3" w:rsidRDefault="002D55C8" w:rsidP="002D55C8">
            <w:pPr>
              <w:rPr>
                <w:rFonts w:ascii="Times New Roman" w:eastAsia="Times New Roman" w:hAnsi="Times New Roman" w:cs="Times New Roman"/>
                <w:sz w:val="24"/>
                <w:lang w:val="en-GB"/>
              </w:rPr>
            </w:pPr>
          </w:p>
        </w:tc>
        <w:tc>
          <w:tcPr>
            <w:tcW w:w="7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w:t>
            </w:r>
            <w:r>
              <w:rPr>
                <w:rFonts w:ascii="Times New Roman" w:eastAsia="Times New Roman" w:hAnsi="Times New Roman" w:cs="Times New Roman"/>
                <w:sz w:val="24"/>
                <w:lang w:val="en-GB"/>
              </w:rPr>
              <w:t>2</w:t>
            </w:r>
          </w:p>
        </w:tc>
        <w:tc>
          <w:tcPr>
            <w:tcW w:w="1872"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Select </w:t>
            </w:r>
            <w:r>
              <w:rPr>
                <w:rFonts w:ascii="Times New Roman" w:eastAsia="Times New Roman" w:hAnsi="Times New Roman" w:cs="Times New Roman"/>
                <w:sz w:val="24"/>
                <w:lang w:val="en-GB"/>
              </w:rPr>
              <w:t>a Shop’s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details</w:t>
            </w:r>
            <w:r w:rsidRPr="001F0CC3">
              <w:rPr>
                <w:rFonts w:ascii="Times New Roman" w:eastAsia="Times New Roman" w:hAnsi="Times New Roman" w:cs="Times New Roman"/>
                <w:sz w:val="24"/>
                <w:lang w:val="en-GB"/>
              </w:rPr>
              <w:t xml:space="preserve"> and Click on </w:t>
            </w:r>
            <w:r>
              <w:rPr>
                <w:rFonts w:ascii="Times New Roman" w:eastAsia="Times New Roman" w:hAnsi="Times New Roman" w:cs="Times New Roman"/>
                <w:sz w:val="24"/>
                <w:lang w:val="en-GB"/>
              </w:rPr>
              <w:t>Edit</w:t>
            </w:r>
            <w:r w:rsidRPr="001F0CC3">
              <w:rPr>
                <w:rFonts w:ascii="Times New Roman" w:eastAsia="Times New Roman" w:hAnsi="Times New Roman" w:cs="Times New Roman"/>
                <w:sz w:val="24"/>
                <w:lang w:val="en-GB"/>
              </w:rPr>
              <w:t xml:space="preserve"> button.</w:t>
            </w:r>
          </w:p>
        </w:tc>
        <w:tc>
          <w:tcPr>
            <w:tcW w:w="16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Asking to edit and click on </w:t>
            </w:r>
            <w:r>
              <w:rPr>
                <w:rFonts w:ascii="Times New Roman" w:eastAsia="Times New Roman" w:hAnsi="Times New Roman" w:cs="Times New Roman"/>
                <w:sz w:val="24"/>
                <w:lang w:val="en-GB"/>
              </w:rPr>
              <w:t>Update</w:t>
            </w:r>
            <w:r w:rsidRPr="001F0CC3">
              <w:rPr>
                <w:rFonts w:ascii="Times New Roman" w:eastAsia="Times New Roman" w:hAnsi="Times New Roman" w:cs="Times New Roman"/>
                <w:sz w:val="24"/>
                <w:lang w:val="en-GB"/>
              </w:rPr>
              <w:t xml:space="preserve"> to successfully </w:t>
            </w:r>
            <w:r>
              <w:rPr>
                <w:rFonts w:ascii="Times New Roman" w:eastAsia="Times New Roman" w:hAnsi="Times New Roman" w:cs="Times New Roman"/>
                <w:sz w:val="24"/>
                <w:lang w:val="en-GB"/>
              </w:rPr>
              <w:t>update Shop’s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details</w:t>
            </w:r>
            <w:r w:rsidRPr="001F0CC3">
              <w:rPr>
                <w:rFonts w:ascii="Times New Roman" w:eastAsia="Times New Roman" w:hAnsi="Times New Roman" w:cs="Times New Roman"/>
                <w:sz w:val="24"/>
                <w:lang w:val="en-GB"/>
              </w:rPr>
              <w:t xml:space="preserve">. </w:t>
            </w:r>
          </w:p>
        </w:tc>
      </w:tr>
      <w:tr w:rsidR="002D55C8" w:rsidRPr="00593F32" w:rsidTr="007F0000">
        <w:trPr>
          <w:trHeight w:val="1056"/>
        </w:trPr>
        <w:tc>
          <w:tcPr>
            <w:tcW w:w="1008" w:type="dxa"/>
          </w:tcPr>
          <w:p w:rsidR="002D55C8" w:rsidRPr="001F0CC3" w:rsidRDefault="002D55C8" w:rsidP="002D55C8">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-028</w:t>
            </w:r>
          </w:p>
        </w:tc>
        <w:tc>
          <w:tcPr>
            <w:tcW w:w="342"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w:t>
            </w:r>
            <w:r w:rsidRPr="001F0CC3">
              <w:rPr>
                <w:rFonts w:ascii="Times New Roman" w:eastAsia="Times New Roman" w:hAnsi="Times New Roman" w:cs="Times New Roman"/>
                <w:sz w:val="24"/>
                <w:lang w:val="en-GB"/>
              </w:rPr>
              <w:lastRenderedPageBreak/>
              <w:t>ual</w:t>
            </w:r>
          </w:p>
        </w:tc>
        <w:tc>
          <w:tcPr>
            <w:tcW w:w="1440" w:type="dxa"/>
            <w:hideMark/>
          </w:tcPr>
          <w:p w:rsidR="002D55C8" w:rsidRPr="001F0CC3" w:rsidRDefault="002D55C8" w:rsidP="002D55C8">
            <w:pPr>
              <w:rPr>
                <w:rFonts w:ascii="Times New Roman" w:eastAsia="Times New Roman" w:hAnsi="Times New Roman" w:cs="Times New Roman"/>
                <w:sz w:val="24"/>
                <w:lang w:val="en-GB"/>
              </w:rPr>
            </w:pPr>
            <w:r w:rsidRPr="006168A1">
              <w:rPr>
                <w:rFonts w:ascii="Times New Roman" w:eastAsia="Times New Roman" w:hAnsi="Times New Roman" w:cs="Times New Roman"/>
                <w:sz w:val="24"/>
                <w:lang w:val="en-GB"/>
              </w:rPr>
              <w:lastRenderedPageBreak/>
              <w:t>926c344b67d699991bfa9c954a7471</w:t>
            </w:r>
            <w:r w:rsidRPr="006168A1">
              <w:rPr>
                <w:rFonts w:ascii="Times New Roman" w:eastAsia="Times New Roman" w:hAnsi="Times New Roman" w:cs="Times New Roman"/>
                <w:sz w:val="24"/>
                <w:lang w:val="en-GB"/>
              </w:rPr>
              <w:lastRenderedPageBreak/>
              <w:t>ec1bc34bad</w:t>
            </w:r>
          </w:p>
        </w:tc>
        <w:tc>
          <w:tcPr>
            <w:tcW w:w="126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lastRenderedPageBreak/>
              <w:t>E:\DEVELOPERS_ZONE\Git</w:t>
            </w:r>
            <w:r w:rsidRPr="001F0CC3">
              <w:rPr>
                <w:rFonts w:ascii="Times New Roman" w:eastAsia="Times New Roman" w:hAnsi="Times New Roman" w:cs="Times New Roman"/>
                <w:sz w:val="24"/>
                <w:lang w:val="en-GB"/>
              </w:rPr>
              <w:lastRenderedPageBreak/>
              <w:t>Hub\</w:t>
            </w:r>
            <w:r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2D55C8" w:rsidRPr="001F0CC3" w:rsidRDefault="002D55C8" w:rsidP="002D55C8">
            <w:pPr>
              <w:rPr>
                <w:rFonts w:ascii="Times New Roman" w:eastAsia="Times New Roman" w:hAnsi="Times New Roman" w:cs="Times New Roman"/>
                <w:sz w:val="24"/>
                <w:lang w:val="en-GB"/>
              </w:rPr>
            </w:pPr>
            <w:r>
              <w:rPr>
                <w:rFonts w:ascii="Times New Roman" w:eastAsia="Times New Roman" w:hAnsi="Times New Roman" w:cs="Times New Roman"/>
                <w:sz w:val="24"/>
                <w:lang w:val="en-GB"/>
              </w:rPr>
              <w:lastRenderedPageBreak/>
              <w:t>Check Successful Shop’s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lastRenderedPageBreak/>
              <w:t xml:space="preserve">search </w:t>
            </w:r>
            <w:r w:rsidRPr="001F0CC3">
              <w:rPr>
                <w:rFonts w:ascii="Times New Roman" w:eastAsia="Times New Roman" w:hAnsi="Times New Roman" w:cs="Times New Roman"/>
                <w:sz w:val="24"/>
                <w:lang w:val="en-GB"/>
              </w:rPr>
              <w:t xml:space="preserve">in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Admin Zone</w:t>
            </w:r>
            <w:r w:rsidRPr="001F0CC3">
              <w:rPr>
                <w:rFonts w:ascii="Times New Roman" w:eastAsia="Times New Roman" w:hAnsi="Times New Roman" w:cs="Times New Roman"/>
                <w:sz w:val="24"/>
                <w:lang w:val="en-GB"/>
              </w:rPr>
              <w:t>.</w:t>
            </w:r>
          </w:p>
        </w:tc>
        <w:tc>
          <w:tcPr>
            <w:tcW w:w="117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lastRenderedPageBreak/>
              <w:t xml:space="preserve">The purpose of this </w:t>
            </w:r>
            <w:r w:rsidRPr="001F0CC3">
              <w:rPr>
                <w:rFonts w:ascii="Times New Roman" w:eastAsia="Times New Roman" w:hAnsi="Times New Roman" w:cs="Times New Roman"/>
                <w:sz w:val="24"/>
                <w:lang w:val="en-GB"/>
              </w:rPr>
              <w:lastRenderedPageBreak/>
              <w:t xml:space="preserve">test is to check </w:t>
            </w:r>
            <w:r>
              <w:rPr>
                <w:rFonts w:ascii="Times New Roman" w:eastAsia="Times New Roman" w:hAnsi="Times New Roman" w:cs="Times New Roman"/>
                <w:sz w:val="24"/>
                <w:lang w:val="en-GB"/>
              </w:rPr>
              <w:t xml:space="preserve">search process of </w:t>
            </w:r>
            <w:r>
              <w:rPr>
                <w:rFonts w:ascii="Times New Roman" w:eastAsia="Times New Roman" w:hAnsi="Times New Roman" w:cs="Times New Roman"/>
                <w:sz w:val="24"/>
                <w:lang w:val="en-GB"/>
              </w:rPr>
              <w:t>Shop</w:t>
            </w:r>
            <w:r w:rsidRPr="001F0CC3">
              <w:rPr>
                <w:rFonts w:ascii="Times New Roman" w:eastAsia="Times New Roman" w:hAnsi="Times New Roman" w:cs="Times New Roman"/>
                <w:sz w:val="24"/>
                <w:lang w:val="en-GB"/>
              </w:rPr>
              <w:t xml:space="preserve">. </w:t>
            </w:r>
          </w:p>
        </w:tc>
        <w:tc>
          <w:tcPr>
            <w:tcW w:w="7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lastRenderedPageBreak/>
              <w:t>Step1</w:t>
            </w:r>
          </w:p>
        </w:tc>
        <w:tc>
          <w:tcPr>
            <w:tcW w:w="1872" w:type="dxa"/>
            <w:hideMark/>
          </w:tcPr>
          <w:p w:rsidR="002D55C8" w:rsidRPr="001F0CC3" w:rsidRDefault="002D55C8" w:rsidP="002D55C8">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 xml:space="preserve">Write search key word in search </w:t>
            </w:r>
            <w:r>
              <w:rPr>
                <w:rFonts w:ascii="Times New Roman" w:eastAsia="Times New Roman" w:hAnsi="Times New Roman" w:cs="Times New Roman"/>
                <w:sz w:val="24"/>
                <w:lang w:val="en-GB"/>
              </w:rPr>
              <w:t>Shop</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fields and </w:t>
            </w:r>
            <w:r>
              <w:rPr>
                <w:rFonts w:ascii="Times New Roman" w:eastAsia="Times New Roman" w:hAnsi="Times New Roman" w:cs="Times New Roman"/>
                <w:sz w:val="24"/>
                <w:lang w:val="en-GB"/>
              </w:rPr>
              <w:lastRenderedPageBreak/>
              <w:t>click on Search Button.</w:t>
            </w:r>
          </w:p>
        </w:tc>
        <w:tc>
          <w:tcPr>
            <w:tcW w:w="1638" w:type="dxa"/>
            <w:hideMark/>
          </w:tcPr>
          <w:p w:rsidR="002D55C8" w:rsidRPr="001F0CC3" w:rsidRDefault="002D55C8" w:rsidP="002D55C8">
            <w:pPr>
              <w:rPr>
                <w:rFonts w:ascii="Times New Roman" w:eastAsia="Times New Roman" w:hAnsi="Times New Roman" w:cs="Times New Roman"/>
                <w:sz w:val="24"/>
                <w:lang w:val="en-GB"/>
              </w:rPr>
            </w:pPr>
            <w:r>
              <w:rPr>
                <w:rFonts w:ascii="Times New Roman" w:eastAsia="Times New Roman" w:hAnsi="Times New Roman" w:cs="Times New Roman"/>
                <w:sz w:val="24"/>
                <w:lang w:val="en-GB"/>
              </w:rPr>
              <w:lastRenderedPageBreak/>
              <w:t xml:space="preserve">List view will display search result. If not </w:t>
            </w:r>
            <w:r>
              <w:rPr>
                <w:rFonts w:ascii="Times New Roman" w:eastAsia="Times New Roman" w:hAnsi="Times New Roman" w:cs="Times New Roman"/>
                <w:sz w:val="24"/>
                <w:lang w:val="en-GB"/>
              </w:rPr>
              <w:lastRenderedPageBreak/>
              <w:t>found List</w:t>
            </w:r>
            <w:r>
              <w:rPr>
                <w:rFonts w:ascii="Times New Roman" w:eastAsia="Times New Roman" w:hAnsi="Times New Roman" w:cs="Times New Roman"/>
                <w:sz w:val="24"/>
                <w:lang w:val="en-GB"/>
              </w:rPr>
              <w:t xml:space="preserve"> view will display nothing. </w:t>
            </w:r>
          </w:p>
        </w:tc>
      </w:tr>
      <w:tr w:rsidR="002D55C8" w:rsidRPr="00593F32" w:rsidTr="007F0000">
        <w:trPr>
          <w:trHeight w:val="1056"/>
        </w:trPr>
        <w:tc>
          <w:tcPr>
            <w:tcW w:w="1008" w:type="dxa"/>
          </w:tcPr>
          <w:p w:rsidR="002D55C8" w:rsidRPr="001F0CC3" w:rsidRDefault="002D55C8" w:rsidP="002D55C8">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lastRenderedPageBreak/>
              <w:t>SMMS</w:t>
            </w:r>
            <w:r w:rsidRPr="001F0CC3">
              <w:rPr>
                <w:rFonts w:ascii="Times New Roman" w:eastAsia="Times New Roman" w:hAnsi="Times New Roman" w:cs="Times New Roman"/>
                <w:sz w:val="24"/>
                <w:lang w:val="en-GB"/>
              </w:rPr>
              <w:t>-029</w:t>
            </w:r>
          </w:p>
        </w:tc>
        <w:tc>
          <w:tcPr>
            <w:tcW w:w="342" w:type="dxa"/>
            <w:hideMark/>
          </w:tcPr>
          <w:p w:rsidR="002D55C8" w:rsidRPr="001F0CC3" w:rsidRDefault="002D55C8" w:rsidP="002D55C8">
            <w:pPr>
              <w:rPr>
                <w:rFonts w:ascii="Times New Roman" w:eastAsia="Times New Roman" w:hAnsi="Times New Roman" w:cs="Times New Roman"/>
                <w:sz w:val="24"/>
                <w:lang w:val="en-GB"/>
              </w:rPr>
            </w:pPr>
          </w:p>
        </w:tc>
        <w:tc>
          <w:tcPr>
            <w:tcW w:w="1440" w:type="dxa"/>
            <w:hideMark/>
          </w:tcPr>
          <w:p w:rsidR="002D55C8" w:rsidRPr="001F0CC3" w:rsidRDefault="002D55C8" w:rsidP="002D55C8">
            <w:pPr>
              <w:rPr>
                <w:rFonts w:ascii="Times New Roman" w:eastAsia="Times New Roman" w:hAnsi="Times New Roman" w:cs="Times New Roman"/>
                <w:sz w:val="24"/>
                <w:lang w:val="en-GB"/>
              </w:rPr>
            </w:pPr>
          </w:p>
        </w:tc>
        <w:tc>
          <w:tcPr>
            <w:tcW w:w="1260" w:type="dxa"/>
            <w:hideMark/>
          </w:tcPr>
          <w:p w:rsidR="002D55C8" w:rsidRPr="001F0CC3" w:rsidRDefault="002D55C8" w:rsidP="002D55C8">
            <w:pPr>
              <w:rPr>
                <w:rFonts w:ascii="Times New Roman" w:eastAsia="Times New Roman" w:hAnsi="Times New Roman" w:cs="Times New Roman"/>
                <w:sz w:val="24"/>
                <w:lang w:val="en-GB"/>
              </w:rPr>
            </w:pPr>
          </w:p>
        </w:tc>
        <w:tc>
          <w:tcPr>
            <w:tcW w:w="1350" w:type="dxa"/>
            <w:hideMark/>
          </w:tcPr>
          <w:p w:rsidR="002D55C8" w:rsidRPr="001F0CC3" w:rsidRDefault="002D55C8" w:rsidP="002D55C8">
            <w:pPr>
              <w:rPr>
                <w:rFonts w:ascii="Times New Roman" w:eastAsia="Times New Roman" w:hAnsi="Times New Roman" w:cs="Times New Roman"/>
                <w:sz w:val="24"/>
                <w:lang w:val="en-GB"/>
              </w:rPr>
            </w:pPr>
          </w:p>
        </w:tc>
        <w:tc>
          <w:tcPr>
            <w:tcW w:w="1170" w:type="dxa"/>
            <w:hideMark/>
          </w:tcPr>
          <w:p w:rsidR="002D55C8" w:rsidRPr="001F0CC3" w:rsidRDefault="002D55C8" w:rsidP="002D55C8">
            <w:pPr>
              <w:rPr>
                <w:rFonts w:ascii="Times New Roman" w:eastAsia="Times New Roman" w:hAnsi="Times New Roman" w:cs="Times New Roman"/>
                <w:sz w:val="24"/>
                <w:lang w:val="en-GB"/>
              </w:rPr>
            </w:pPr>
          </w:p>
        </w:tc>
        <w:tc>
          <w:tcPr>
            <w:tcW w:w="7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w:t>
            </w:r>
            <w:r>
              <w:rPr>
                <w:rFonts w:ascii="Times New Roman" w:eastAsia="Times New Roman" w:hAnsi="Times New Roman" w:cs="Times New Roman"/>
                <w:sz w:val="24"/>
                <w:lang w:val="en-GB"/>
              </w:rPr>
              <w:t>2</w:t>
            </w:r>
          </w:p>
        </w:tc>
        <w:tc>
          <w:tcPr>
            <w:tcW w:w="1872" w:type="dxa"/>
            <w:hideMark/>
          </w:tcPr>
          <w:p w:rsidR="002D55C8" w:rsidRPr="001F0CC3" w:rsidRDefault="002D55C8" w:rsidP="002D55C8">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 xml:space="preserve">Keep empty search </w:t>
            </w:r>
            <w:r>
              <w:rPr>
                <w:rFonts w:ascii="Times New Roman" w:eastAsia="Times New Roman" w:hAnsi="Times New Roman" w:cs="Times New Roman"/>
                <w:sz w:val="24"/>
                <w:lang w:val="en-GB"/>
              </w:rPr>
              <w:t xml:space="preserve">Shop </w:t>
            </w:r>
            <w:r>
              <w:rPr>
                <w:rFonts w:ascii="Times New Roman" w:eastAsia="Times New Roman" w:hAnsi="Times New Roman" w:cs="Times New Roman"/>
                <w:sz w:val="24"/>
                <w:lang w:val="en-GB"/>
              </w:rPr>
              <w:t>fields and click on Search Button.</w:t>
            </w:r>
          </w:p>
        </w:tc>
        <w:tc>
          <w:tcPr>
            <w:tcW w:w="1638" w:type="dxa"/>
            <w:hideMark/>
          </w:tcPr>
          <w:p w:rsidR="002D55C8" w:rsidRPr="001F0CC3" w:rsidRDefault="002D55C8" w:rsidP="002D55C8">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 xml:space="preserve">List view will display </w:t>
            </w:r>
            <w:proofErr w:type="gramStart"/>
            <w:r>
              <w:rPr>
                <w:rFonts w:ascii="Times New Roman" w:eastAsia="Times New Roman" w:hAnsi="Times New Roman" w:cs="Times New Roman"/>
                <w:sz w:val="24"/>
                <w:lang w:val="en-GB"/>
              </w:rPr>
              <w:t>A</w:t>
            </w:r>
            <w:r>
              <w:rPr>
                <w:rFonts w:ascii="Times New Roman" w:eastAsia="Times New Roman" w:hAnsi="Times New Roman" w:cs="Times New Roman"/>
                <w:sz w:val="24"/>
                <w:lang w:val="en-GB"/>
              </w:rPr>
              <w:t>ll  Shop’s</w:t>
            </w:r>
            <w:proofErr w:type="gramEnd"/>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details.</w:t>
            </w:r>
          </w:p>
        </w:tc>
      </w:tr>
      <w:tr w:rsidR="002D55C8" w:rsidRPr="00593F32" w:rsidTr="007F0000">
        <w:trPr>
          <w:trHeight w:val="1056"/>
        </w:trPr>
        <w:tc>
          <w:tcPr>
            <w:tcW w:w="1008" w:type="dxa"/>
          </w:tcPr>
          <w:p w:rsidR="002D55C8" w:rsidRPr="001F0CC3" w:rsidRDefault="002D55C8" w:rsidP="002D55C8">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-030</w:t>
            </w:r>
          </w:p>
        </w:tc>
        <w:tc>
          <w:tcPr>
            <w:tcW w:w="342"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2D55C8" w:rsidRPr="001F0CC3" w:rsidRDefault="002D55C8" w:rsidP="002D55C8">
            <w:pPr>
              <w:rPr>
                <w:rFonts w:ascii="Times New Roman" w:eastAsia="Times New Roman" w:hAnsi="Times New Roman" w:cs="Times New Roman"/>
                <w:sz w:val="24"/>
                <w:lang w:val="en-GB"/>
              </w:rPr>
            </w:pPr>
            <w:r w:rsidRPr="001770FD">
              <w:rPr>
                <w:rFonts w:ascii="Times New Roman" w:eastAsia="Times New Roman" w:hAnsi="Times New Roman" w:cs="Times New Roman"/>
                <w:sz w:val="24"/>
                <w:lang w:val="en-GB"/>
              </w:rPr>
              <w:t>9f6457fbecfa275217a7ed1a23f12dcfa6e33342</w:t>
            </w:r>
          </w:p>
        </w:tc>
        <w:tc>
          <w:tcPr>
            <w:tcW w:w="126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Successful </w:t>
            </w:r>
            <w:r>
              <w:rPr>
                <w:rFonts w:ascii="Times New Roman" w:eastAsia="Times New Roman" w:hAnsi="Times New Roman" w:cs="Times New Roman"/>
                <w:sz w:val="24"/>
                <w:lang w:val="en-GB"/>
              </w:rPr>
              <w:t>Feedback</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deletion </w:t>
            </w:r>
            <w:r w:rsidRPr="001F0CC3">
              <w:rPr>
                <w:rFonts w:ascii="Times New Roman" w:eastAsia="Times New Roman" w:hAnsi="Times New Roman" w:cs="Times New Roman"/>
                <w:sz w:val="24"/>
                <w:lang w:val="en-GB"/>
              </w:rPr>
              <w:t xml:space="preserve">in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Admin Zone</w:t>
            </w:r>
            <w:r w:rsidRPr="001F0CC3">
              <w:rPr>
                <w:rFonts w:ascii="Times New Roman" w:eastAsia="Times New Roman" w:hAnsi="Times New Roman" w:cs="Times New Roman"/>
                <w:sz w:val="24"/>
                <w:lang w:val="en-GB"/>
              </w:rPr>
              <w:t>.</w:t>
            </w:r>
          </w:p>
        </w:tc>
        <w:tc>
          <w:tcPr>
            <w:tcW w:w="117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The purpose of this test is to check </w:t>
            </w:r>
            <w:r>
              <w:rPr>
                <w:rFonts w:ascii="Times New Roman" w:eastAsia="Times New Roman" w:hAnsi="Times New Roman" w:cs="Times New Roman"/>
                <w:sz w:val="24"/>
                <w:lang w:val="en-GB"/>
              </w:rPr>
              <w:t xml:space="preserve">delete process </w:t>
            </w:r>
            <w:r>
              <w:rPr>
                <w:rFonts w:ascii="Times New Roman" w:eastAsia="Times New Roman" w:hAnsi="Times New Roman" w:cs="Times New Roman"/>
                <w:sz w:val="24"/>
                <w:lang w:val="en-GB"/>
              </w:rPr>
              <w:t>of Feedback</w:t>
            </w:r>
            <w:r w:rsidRPr="001F0CC3">
              <w:rPr>
                <w:rFonts w:ascii="Times New Roman" w:eastAsia="Times New Roman" w:hAnsi="Times New Roman" w:cs="Times New Roman"/>
                <w:sz w:val="24"/>
                <w:lang w:val="en-GB"/>
              </w:rPr>
              <w:t xml:space="preserve">. </w:t>
            </w:r>
          </w:p>
        </w:tc>
        <w:tc>
          <w:tcPr>
            <w:tcW w:w="7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Step1</w:t>
            </w:r>
          </w:p>
        </w:tc>
        <w:tc>
          <w:tcPr>
            <w:tcW w:w="1872" w:type="dxa"/>
            <w:hideMark/>
          </w:tcPr>
          <w:p w:rsidR="002D55C8" w:rsidRPr="001F0CC3" w:rsidRDefault="002D55C8" w:rsidP="002D55C8">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Click on Delete</w:t>
            </w:r>
            <w:r w:rsidRPr="001F0CC3">
              <w:rPr>
                <w:rFonts w:ascii="Times New Roman" w:eastAsia="Times New Roman" w:hAnsi="Times New Roman" w:cs="Times New Roman"/>
                <w:sz w:val="24"/>
                <w:lang w:val="en-GB"/>
              </w:rPr>
              <w:t xml:space="preserve"> button without </w:t>
            </w:r>
            <w:proofErr w:type="gramStart"/>
            <w:r w:rsidRPr="001F0CC3">
              <w:rPr>
                <w:rFonts w:ascii="Times New Roman" w:eastAsia="Times New Roman" w:hAnsi="Times New Roman" w:cs="Times New Roman"/>
                <w:sz w:val="24"/>
                <w:lang w:val="en-GB"/>
              </w:rPr>
              <w:t xml:space="preserve">selecting </w:t>
            </w:r>
            <w:r>
              <w:rPr>
                <w:rFonts w:ascii="Times New Roman" w:eastAsia="Times New Roman" w:hAnsi="Times New Roman" w:cs="Times New Roman"/>
                <w:sz w:val="24"/>
                <w:lang w:val="en-GB"/>
              </w:rPr>
              <w:t xml:space="preserve"> Feedback</w:t>
            </w:r>
            <w:proofErr w:type="gramEnd"/>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details</w:t>
            </w:r>
            <w:r w:rsidRPr="001F0CC3">
              <w:rPr>
                <w:rFonts w:ascii="Times New Roman" w:eastAsia="Times New Roman" w:hAnsi="Times New Roman" w:cs="Times New Roman"/>
                <w:sz w:val="24"/>
                <w:lang w:val="en-GB"/>
              </w:rPr>
              <w:t xml:space="preserve">. </w:t>
            </w:r>
          </w:p>
        </w:tc>
        <w:tc>
          <w:tcPr>
            <w:tcW w:w="16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Display error message.</w:t>
            </w:r>
          </w:p>
        </w:tc>
      </w:tr>
      <w:tr w:rsidR="002D55C8" w:rsidRPr="00593F32" w:rsidTr="007F0000">
        <w:trPr>
          <w:trHeight w:val="1056"/>
        </w:trPr>
        <w:tc>
          <w:tcPr>
            <w:tcW w:w="1008" w:type="dxa"/>
          </w:tcPr>
          <w:p w:rsidR="002D55C8" w:rsidRPr="001F0CC3" w:rsidRDefault="002D55C8" w:rsidP="002D55C8">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-031</w:t>
            </w:r>
          </w:p>
        </w:tc>
        <w:tc>
          <w:tcPr>
            <w:tcW w:w="342" w:type="dxa"/>
            <w:hideMark/>
          </w:tcPr>
          <w:p w:rsidR="002D55C8" w:rsidRPr="001F0CC3" w:rsidRDefault="002D55C8" w:rsidP="002D55C8">
            <w:pPr>
              <w:rPr>
                <w:rFonts w:ascii="Times New Roman" w:eastAsia="Times New Roman" w:hAnsi="Times New Roman" w:cs="Times New Roman"/>
                <w:sz w:val="24"/>
                <w:lang w:val="en-GB"/>
              </w:rPr>
            </w:pPr>
          </w:p>
        </w:tc>
        <w:tc>
          <w:tcPr>
            <w:tcW w:w="1440" w:type="dxa"/>
            <w:hideMark/>
          </w:tcPr>
          <w:p w:rsidR="002D55C8" w:rsidRPr="001F0CC3" w:rsidRDefault="002D55C8" w:rsidP="002D55C8">
            <w:pPr>
              <w:rPr>
                <w:rFonts w:ascii="Times New Roman" w:eastAsia="Times New Roman" w:hAnsi="Times New Roman" w:cs="Times New Roman"/>
                <w:sz w:val="24"/>
                <w:lang w:val="en-GB"/>
              </w:rPr>
            </w:pPr>
          </w:p>
        </w:tc>
        <w:tc>
          <w:tcPr>
            <w:tcW w:w="1260" w:type="dxa"/>
            <w:hideMark/>
          </w:tcPr>
          <w:p w:rsidR="002D55C8" w:rsidRPr="001F0CC3" w:rsidRDefault="002D55C8" w:rsidP="002D55C8">
            <w:pPr>
              <w:rPr>
                <w:rFonts w:ascii="Times New Roman" w:eastAsia="Times New Roman" w:hAnsi="Times New Roman" w:cs="Times New Roman"/>
                <w:sz w:val="24"/>
                <w:lang w:val="en-GB"/>
              </w:rPr>
            </w:pPr>
          </w:p>
        </w:tc>
        <w:tc>
          <w:tcPr>
            <w:tcW w:w="1350" w:type="dxa"/>
            <w:hideMark/>
          </w:tcPr>
          <w:p w:rsidR="002D55C8" w:rsidRPr="001F0CC3" w:rsidRDefault="002D55C8" w:rsidP="002D55C8">
            <w:pPr>
              <w:rPr>
                <w:rFonts w:ascii="Times New Roman" w:eastAsia="Times New Roman" w:hAnsi="Times New Roman" w:cs="Times New Roman"/>
                <w:sz w:val="24"/>
                <w:lang w:val="en-GB"/>
              </w:rPr>
            </w:pPr>
          </w:p>
        </w:tc>
        <w:tc>
          <w:tcPr>
            <w:tcW w:w="1170" w:type="dxa"/>
            <w:hideMark/>
          </w:tcPr>
          <w:p w:rsidR="002D55C8" w:rsidRPr="001F0CC3" w:rsidRDefault="002D55C8" w:rsidP="002D55C8">
            <w:pPr>
              <w:rPr>
                <w:rFonts w:ascii="Times New Roman" w:eastAsia="Times New Roman" w:hAnsi="Times New Roman" w:cs="Times New Roman"/>
                <w:sz w:val="24"/>
                <w:lang w:val="en-GB"/>
              </w:rPr>
            </w:pPr>
          </w:p>
        </w:tc>
        <w:tc>
          <w:tcPr>
            <w:tcW w:w="7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w:t>
            </w:r>
            <w:r>
              <w:rPr>
                <w:rFonts w:ascii="Times New Roman" w:eastAsia="Times New Roman" w:hAnsi="Times New Roman" w:cs="Times New Roman"/>
                <w:sz w:val="24"/>
                <w:lang w:val="en-GB"/>
              </w:rPr>
              <w:t>2</w:t>
            </w:r>
          </w:p>
        </w:tc>
        <w:tc>
          <w:tcPr>
            <w:tcW w:w="1872"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Select </w:t>
            </w:r>
            <w:r>
              <w:rPr>
                <w:rFonts w:ascii="Times New Roman" w:eastAsia="Times New Roman" w:hAnsi="Times New Roman" w:cs="Times New Roman"/>
                <w:sz w:val="24"/>
                <w:lang w:val="en-GB"/>
              </w:rPr>
              <w:t>Feedback’s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details</w:t>
            </w:r>
            <w:r w:rsidRPr="001F0CC3">
              <w:rPr>
                <w:rFonts w:ascii="Times New Roman" w:eastAsia="Times New Roman" w:hAnsi="Times New Roman" w:cs="Times New Roman"/>
                <w:sz w:val="24"/>
                <w:lang w:val="en-GB"/>
              </w:rPr>
              <w:t xml:space="preserve"> and Click on Delete button.</w:t>
            </w:r>
          </w:p>
        </w:tc>
        <w:tc>
          <w:tcPr>
            <w:tcW w:w="16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Deleted successfully. </w:t>
            </w:r>
          </w:p>
        </w:tc>
      </w:tr>
      <w:tr w:rsidR="002D55C8" w:rsidRPr="00593F32" w:rsidTr="007F0000">
        <w:trPr>
          <w:trHeight w:val="1056"/>
        </w:trPr>
        <w:tc>
          <w:tcPr>
            <w:tcW w:w="1008" w:type="dxa"/>
          </w:tcPr>
          <w:p w:rsidR="002D55C8" w:rsidRPr="001F0CC3" w:rsidRDefault="002D55C8" w:rsidP="002D55C8">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-032</w:t>
            </w:r>
          </w:p>
        </w:tc>
        <w:tc>
          <w:tcPr>
            <w:tcW w:w="342"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2D55C8" w:rsidRPr="001F0CC3" w:rsidRDefault="002D55C8" w:rsidP="002D55C8">
            <w:pPr>
              <w:rPr>
                <w:rFonts w:ascii="Times New Roman" w:eastAsia="Times New Roman" w:hAnsi="Times New Roman" w:cs="Times New Roman"/>
                <w:sz w:val="24"/>
                <w:lang w:val="en-GB"/>
              </w:rPr>
            </w:pPr>
            <w:r w:rsidRPr="00C92520">
              <w:rPr>
                <w:rFonts w:ascii="Times New Roman" w:eastAsia="Times New Roman" w:hAnsi="Times New Roman" w:cs="Times New Roman"/>
                <w:sz w:val="24"/>
                <w:lang w:val="en-GB"/>
              </w:rPr>
              <w:t>04ad2993baf3b9b74d8f0d97d29de653f92bdd3f</w:t>
            </w:r>
          </w:p>
        </w:tc>
        <w:tc>
          <w:tcPr>
            <w:tcW w:w="126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Check Logout</w:t>
            </w:r>
            <w:r>
              <w:rPr>
                <w:rFonts w:ascii="Times New Roman" w:eastAsia="Times New Roman" w:hAnsi="Times New Roman" w:cs="Times New Roman"/>
                <w:sz w:val="24"/>
                <w:lang w:val="en-GB"/>
              </w:rPr>
              <w:t xml:space="preserve"> of Admin Zone</w:t>
            </w:r>
            <w:r w:rsidRPr="001F0CC3">
              <w:rPr>
                <w:rFonts w:ascii="Times New Roman" w:eastAsia="Times New Roman" w:hAnsi="Times New Roman" w:cs="Times New Roman"/>
                <w:sz w:val="24"/>
                <w:lang w:val="en-GB"/>
              </w:rPr>
              <w:t xml:space="preserve">. </w:t>
            </w:r>
          </w:p>
        </w:tc>
        <w:tc>
          <w:tcPr>
            <w:tcW w:w="117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It is to check that Logout works properly</w:t>
            </w:r>
            <w:r>
              <w:rPr>
                <w:rFonts w:ascii="Times New Roman" w:eastAsia="Times New Roman" w:hAnsi="Times New Roman" w:cs="Times New Roman"/>
                <w:sz w:val="24"/>
                <w:lang w:val="en-GB"/>
              </w:rPr>
              <w:t xml:space="preserve"> for Admin Zone</w:t>
            </w:r>
            <w:r w:rsidRPr="001F0CC3">
              <w:rPr>
                <w:rFonts w:ascii="Times New Roman" w:eastAsia="Times New Roman" w:hAnsi="Times New Roman" w:cs="Times New Roman"/>
                <w:sz w:val="24"/>
                <w:lang w:val="en-GB"/>
              </w:rPr>
              <w:t xml:space="preserve">. </w:t>
            </w:r>
          </w:p>
        </w:tc>
        <w:tc>
          <w:tcPr>
            <w:tcW w:w="7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Step1 </w:t>
            </w:r>
          </w:p>
        </w:tc>
        <w:tc>
          <w:tcPr>
            <w:tcW w:w="1872"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Click on logout button to logout </w:t>
            </w:r>
            <w:r w:rsidRPr="001F0CC3">
              <w:rPr>
                <w:rFonts w:ascii="Times New Roman" w:eastAsia="Times New Roman" w:hAnsi="Times New Roman" w:cs="Times New Roman"/>
                <w:sz w:val="24"/>
                <w:lang w:val="en-GB"/>
              </w:rPr>
              <w:t xml:space="preserve">from </w:t>
            </w:r>
            <w:r>
              <w:rPr>
                <w:rFonts w:ascii="Times New Roman" w:eastAsia="Times New Roman" w:hAnsi="Times New Roman" w:cs="Times New Roman"/>
                <w:sz w:val="24"/>
                <w:lang w:val="en-GB"/>
              </w:rPr>
              <w:t>Admin Zone</w:t>
            </w:r>
            <w:r w:rsidRPr="001F0CC3">
              <w:rPr>
                <w:rFonts w:ascii="Times New Roman" w:eastAsia="Times New Roman" w:hAnsi="Times New Roman" w:cs="Times New Roman"/>
                <w:sz w:val="24"/>
                <w:lang w:val="en-GB"/>
              </w:rPr>
              <w:t xml:space="preserve"> </w:t>
            </w:r>
            <w:r w:rsidRPr="001F0CC3">
              <w:rPr>
                <w:rFonts w:ascii="Times New Roman" w:eastAsia="Times New Roman" w:hAnsi="Times New Roman" w:cs="Times New Roman"/>
                <w:sz w:val="24"/>
                <w:lang w:val="en-GB"/>
              </w:rPr>
              <w:t xml:space="preserve">section. </w:t>
            </w:r>
          </w:p>
        </w:tc>
        <w:tc>
          <w:tcPr>
            <w:tcW w:w="16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Successfully Logout </w:t>
            </w:r>
            <w:r w:rsidRPr="001F0CC3">
              <w:rPr>
                <w:rFonts w:ascii="Times New Roman" w:eastAsia="Times New Roman" w:hAnsi="Times New Roman" w:cs="Times New Roman"/>
                <w:sz w:val="24"/>
                <w:lang w:val="en-GB"/>
              </w:rPr>
              <w:t xml:space="preserve">from </w:t>
            </w:r>
            <w:r>
              <w:rPr>
                <w:rFonts w:ascii="Times New Roman" w:eastAsia="Times New Roman" w:hAnsi="Times New Roman" w:cs="Times New Roman"/>
                <w:sz w:val="24"/>
                <w:lang w:val="en-GB"/>
              </w:rPr>
              <w:t>Admin Zone and will ask for login</w:t>
            </w:r>
            <w:r w:rsidRPr="001F0CC3">
              <w:rPr>
                <w:rFonts w:ascii="Times New Roman" w:eastAsia="Times New Roman" w:hAnsi="Times New Roman" w:cs="Times New Roman"/>
                <w:sz w:val="24"/>
                <w:lang w:val="en-GB"/>
              </w:rPr>
              <w:t>.</w:t>
            </w:r>
          </w:p>
        </w:tc>
      </w:tr>
      <w:tr w:rsidR="002D55C8" w:rsidRPr="00593F32" w:rsidTr="007F0000">
        <w:trPr>
          <w:trHeight w:val="1056"/>
        </w:trPr>
        <w:tc>
          <w:tcPr>
            <w:tcW w:w="1008" w:type="dxa"/>
          </w:tcPr>
          <w:p w:rsidR="002D55C8" w:rsidRPr="001F0CC3" w:rsidRDefault="002D55C8" w:rsidP="002D55C8">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-033</w:t>
            </w:r>
          </w:p>
        </w:tc>
        <w:tc>
          <w:tcPr>
            <w:tcW w:w="342"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2D55C8" w:rsidRPr="001F0CC3" w:rsidRDefault="002D55C8" w:rsidP="002D55C8">
            <w:pPr>
              <w:rPr>
                <w:rFonts w:ascii="Times New Roman" w:eastAsia="Times New Roman" w:hAnsi="Times New Roman" w:cs="Times New Roman"/>
                <w:sz w:val="24"/>
                <w:lang w:val="en-GB"/>
              </w:rPr>
            </w:pPr>
            <w:r w:rsidRPr="002D55C8">
              <w:rPr>
                <w:rFonts w:ascii="Times New Roman" w:eastAsia="Times New Roman" w:hAnsi="Times New Roman" w:cs="Times New Roman"/>
                <w:sz w:val="24"/>
                <w:lang w:val="en-GB"/>
              </w:rPr>
              <w:t>114b6803a3d7461287aa649d526c292a3819b0a2</w:t>
            </w:r>
          </w:p>
        </w:tc>
        <w:tc>
          <w:tcPr>
            <w:tcW w:w="126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w:t>
            </w:r>
            <w:r>
              <w:rPr>
                <w:rFonts w:ascii="Times New Roman" w:eastAsia="Times New Roman" w:hAnsi="Times New Roman" w:cs="Times New Roman"/>
                <w:sz w:val="24"/>
                <w:lang w:val="en-GB"/>
              </w:rPr>
              <w:t>Product details</w:t>
            </w:r>
            <w:r w:rsidRPr="001F0CC3">
              <w:rPr>
                <w:rFonts w:ascii="Times New Roman" w:eastAsia="Times New Roman" w:hAnsi="Times New Roman" w:cs="Times New Roman"/>
                <w:sz w:val="24"/>
                <w:lang w:val="en-GB"/>
              </w:rPr>
              <w:t xml:space="preserve">. </w:t>
            </w:r>
          </w:p>
        </w:tc>
        <w:tc>
          <w:tcPr>
            <w:tcW w:w="117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It is to check that </w:t>
            </w:r>
            <w:r>
              <w:rPr>
                <w:rFonts w:ascii="Times New Roman" w:eastAsia="Times New Roman" w:hAnsi="Times New Roman" w:cs="Times New Roman"/>
                <w:sz w:val="24"/>
                <w:lang w:val="en-GB"/>
              </w:rPr>
              <w:t>the product details displaying all information about the product</w:t>
            </w:r>
            <w:r w:rsidRPr="001F0CC3">
              <w:rPr>
                <w:rFonts w:ascii="Times New Roman" w:eastAsia="Times New Roman" w:hAnsi="Times New Roman" w:cs="Times New Roman"/>
                <w:sz w:val="24"/>
                <w:lang w:val="en-GB"/>
              </w:rPr>
              <w:t xml:space="preserve">. </w:t>
            </w:r>
          </w:p>
        </w:tc>
        <w:tc>
          <w:tcPr>
            <w:tcW w:w="7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Step1 </w:t>
            </w:r>
          </w:p>
        </w:tc>
        <w:tc>
          <w:tcPr>
            <w:tcW w:w="1872"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Click on </w:t>
            </w:r>
            <w:r>
              <w:rPr>
                <w:rFonts w:ascii="Times New Roman" w:eastAsia="Times New Roman" w:hAnsi="Times New Roman" w:cs="Times New Roman"/>
                <w:sz w:val="24"/>
                <w:lang w:val="en-GB"/>
              </w:rPr>
              <w:t xml:space="preserve">Product on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t>
            </w:r>
          </w:p>
        </w:tc>
        <w:tc>
          <w:tcPr>
            <w:tcW w:w="16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Successfully </w:t>
            </w:r>
            <w:r>
              <w:rPr>
                <w:rFonts w:ascii="Times New Roman" w:eastAsia="Times New Roman" w:hAnsi="Times New Roman" w:cs="Times New Roman"/>
                <w:sz w:val="24"/>
                <w:lang w:val="en-GB"/>
              </w:rPr>
              <w:t>Display all information area about Products</w:t>
            </w:r>
            <w:r w:rsidRPr="001F0CC3">
              <w:rPr>
                <w:rFonts w:ascii="Times New Roman" w:eastAsia="Times New Roman" w:hAnsi="Times New Roman" w:cs="Times New Roman"/>
                <w:sz w:val="24"/>
                <w:lang w:val="en-GB"/>
              </w:rPr>
              <w:t>.</w:t>
            </w:r>
          </w:p>
        </w:tc>
      </w:tr>
      <w:tr w:rsidR="002D55C8" w:rsidRPr="00593F32" w:rsidTr="007F0000">
        <w:trPr>
          <w:trHeight w:val="1848"/>
        </w:trPr>
        <w:tc>
          <w:tcPr>
            <w:tcW w:w="1008" w:type="dxa"/>
          </w:tcPr>
          <w:p w:rsidR="002D55C8" w:rsidRPr="001F0CC3" w:rsidRDefault="002D55C8" w:rsidP="002D55C8">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lastRenderedPageBreak/>
              <w:t>SMMS</w:t>
            </w:r>
            <w:r w:rsidRPr="001F0CC3">
              <w:rPr>
                <w:rFonts w:ascii="Times New Roman" w:eastAsia="Times New Roman" w:hAnsi="Times New Roman" w:cs="Times New Roman"/>
                <w:sz w:val="24"/>
                <w:lang w:val="en-GB"/>
              </w:rPr>
              <w:t>-034</w:t>
            </w:r>
          </w:p>
        </w:tc>
        <w:tc>
          <w:tcPr>
            <w:tcW w:w="342" w:type="dxa"/>
            <w:hideMark/>
          </w:tcPr>
          <w:p w:rsidR="002D55C8" w:rsidRPr="001F0CC3" w:rsidRDefault="002D55C8" w:rsidP="002D55C8">
            <w:pPr>
              <w:rPr>
                <w:rFonts w:ascii="Times New Roman" w:eastAsia="Times New Roman" w:hAnsi="Times New Roman" w:cs="Times New Roman"/>
                <w:sz w:val="24"/>
                <w:lang w:val="en-GB"/>
              </w:rPr>
            </w:pPr>
          </w:p>
        </w:tc>
        <w:tc>
          <w:tcPr>
            <w:tcW w:w="1440" w:type="dxa"/>
            <w:hideMark/>
          </w:tcPr>
          <w:p w:rsidR="002D55C8" w:rsidRPr="001F0CC3" w:rsidRDefault="002D55C8" w:rsidP="002D55C8">
            <w:pPr>
              <w:rPr>
                <w:rFonts w:ascii="Times New Roman" w:eastAsia="Times New Roman" w:hAnsi="Times New Roman" w:cs="Times New Roman"/>
                <w:sz w:val="24"/>
                <w:lang w:val="en-GB"/>
              </w:rPr>
            </w:pPr>
          </w:p>
        </w:tc>
        <w:tc>
          <w:tcPr>
            <w:tcW w:w="1260" w:type="dxa"/>
            <w:hideMark/>
          </w:tcPr>
          <w:p w:rsidR="002D55C8" w:rsidRPr="001F0CC3" w:rsidRDefault="002D55C8" w:rsidP="002D55C8">
            <w:pPr>
              <w:rPr>
                <w:rFonts w:ascii="Times New Roman" w:eastAsia="Times New Roman" w:hAnsi="Times New Roman" w:cs="Times New Roman"/>
                <w:sz w:val="24"/>
                <w:lang w:val="en-GB"/>
              </w:rPr>
            </w:pPr>
          </w:p>
        </w:tc>
        <w:tc>
          <w:tcPr>
            <w:tcW w:w="1350" w:type="dxa"/>
            <w:hideMark/>
          </w:tcPr>
          <w:p w:rsidR="002D55C8" w:rsidRPr="001F0CC3" w:rsidRDefault="002D55C8" w:rsidP="002D55C8">
            <w:pPr>
              <w:rPr>
                <w:rFonts w:ascii="Times New Roman" w:eastAsia="Times New Roman" w:hAnsi="Times New Roman" w:cs="Times New Roman"/>
                <w:sz w:val="24"/>
                <w:lang w:val="en-GB"/>
              </w:rPr>
            </w:pPr>
          </w:p>
        </w:tc>
        <w:tc>
          <w:tcPr>
            <w:tcW w:w="1170" w:type="dxa"/>
            <w:hideMark/>
          </w:tcPr>
          <w:p w:rsidR="002D55C8" w:rsidRPr="001F0CC3" w:rsidRDefault="002D55C8" w:rsidP="002D55C8">
            <w:pPr>
              <w:rPr>
                <w:rFonts w:ascii="Times New Roman" w:eastAsia="Times New Roman" w:hAnsi="Times New Roman" w:cs="Times New Roman"/>
                <w:sz w:val="24"/>
                <w:lang w:val="en-GB"/>
              </w:rPr>
            </w:pPr>
          </w:p>
        </w:tc>
        <w:tc>
          <w:tcPr>
            <w:tcW w:w="7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w:t>
            </w:r>
            <w:r>
              <w:rPr>
                <w:rFonts w:ascii="Times New Roman" w:eastAsia="Times New Roman" w:hAnsi="Times New Roman" w:cs="Times New Roman"/>
                <w:sz w:val="24"/>
                <w:lang w:val="en-GB"/>
              </w:rPr>
              <w:t>2</w:t>
            </w:r>
          </w:p>
        </w:tc>
        <w:tc>
          <w:tcPr>
            <w:tcW w:w="1872" w:type="dxa"/>
            <w:hideMark/>
          </w:tcPr>
          <w:p w:rsidR="002D55C8" w:rsidRPr="001F0CC3" w:rsidRDefault="002D55C8" w:rsidP="002D55C8">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Click on particular product from the product list.</w:t>
            </w:r>
          </w:p>
        </w:tc>
        <w:tc>
          <w:tcPr>
            <w:tcW w:w="1638" w:type="dxa"/>
            <w:hideMark/>
          </w:tcPr>
          <w:p w:rsidR="002D55C8" w:rsidRPr="001F0CC3" w:rsidRDefault="002D55C8" w:rsidP="002D55C8">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All Details will display in Product area with Users feedbacks rating etc.</w:t>
            </w:r>
          </w:p>
        </w:tc>
      </w:tr>
      <w:tr w:rsidR="002D55C8" w:rsidRPr="00593F32" w:rsidTr="007F0000">
        <w:trPr>
          <w:trHeight w:val="1848"/>
        </w:trPr>
        <w:tc>
          <w:tcPr>
            <w:tcW w:w="1008" w:type="dxa"/>
          </w:tcPr>
          <w:p w:rsidR="002D55C8" w:rsidRPr="001F0CC3" w:rsidRDefault="002D55C8" w:rsidP="002D55C8">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-035</w:t>
            </w:r>
          </w:p>
        </w:tc>
        <w:tc>
          <w:tcPr>
            <w:tcW w:w="342"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noWrap/>
            <w:hideMark/>
          </w:tcPr>
          <w:p w:rsidR="002D55C8" w:rsidRPr="001F0CC3" w:rsidRDefault="002D55C8" w:rsidP="002D55C8">
            <w:pPr>
              <w:rPr>
                <w:rFonts w:ascii="Times New Roman" w:eastAsia="Times New Roman" w:hAnsi="Times New Roman" w:cs="Times New Roman"/>
                <w:sz w:val="24"/>
                <w:lang w:val="en-GB"/>
              </w:rPr>
            </w:pPr>
            <w:r w:rsidRPr="002D55C8">
              <w:rPr>
                <w:rFonts w:ascii="Times New Roman" w:eastAsia="Times New Roman" w:hAnsi="Times New Roman" w:cs="Times New Roman"/>
                <w:sz w:val="24"/>
                <w:lang w:val="en-GB"/>
              </w:rPr>
              <w:t>07fcafc22767661397ce198c00f9076ea3b6c578</w:t>
            </w:r>
          </w:p>
        </w:tc>
        <w:tc>
          <w:tcPr>
            <w:tcW w:w="126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Successful </w:t>
            </w:r>
            <w:r>
              <w:rPr>
                <w:rFonts w:ascii="Times New Roman" w:eastAsia="Times New Roman" w:hAnsi="Times New Roman" w:cs="Times New Roman"/>
                <w:sz w:val="24"/>
                <w:lang w:val="en-GB"/>
              </w:rPr>
              <w:t xml:space="preserve">Product’s search </w:t>
            </w:r>
            <w:r w:rsidRPr="001F0CC3">
              <w:rPr>
                <w:rFonts w:ascii="Times New Roman" w:eastAsia="Times New Roman" w:hAnsi="Times New Roman" w:cs="Times New Roman"/>
                <w:sz w:val="24"/>
                <w:lang w:val="en-GB"/>
              </w:rPr>
              <w:t xml:space="preserve">in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w:t>
            </w:r>
          </w:p>
        </w:tc>
        <w:tc>
          <w:tcPr>
            <w:tcW w:w="117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The purpose of this test is to check </w:t>
            </w:r>
            <w:r>
              <w:rPr>
                <w:rFonts w:ascii="Times New Roman" w:eastAsia="Times New Roman" w:hAnsi="Times New Roman" w:cs="Times New Roman"/>
                <w:sz w:val="24"/>
                <w:lang w:val="en-GB"/>
              </w:rPr>
              <w:t>search process of product</w:t>
            </w:r>
            <w:r w:rsidRPr="001F0CC3">
              <w:rPr>
                <w:rFonts w:ascii="Times New Roman" w:eastAsia="Times New Roman" w:hAnsi="Times New Roman" w:cs="Times New Roman"/>
                <w:sz w:val="24"/>
                <w:lang w:val="en-GB"/>
              </w:rPr>
              <w:t xml:space="preserve">. </w:t>
            </w:r>
          </w:p>
        </w:tc>
        <w:tc>
          <w:tcPr>
            <w:tcW w:w="7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Step1</w:t>
            </w:r>
          </w:p>
        </w:tc>
        <w:tc>
          <w:tcPr>
            <w:tcW w:w="1872" w:type="dxa"/>
            <w:hideMark/>
          </w:tcPr>
          <w:p w:rsidR="002D55C8" w:rsidRPr="001F0CC3" w:rsidRDefault="002D55C8" w:rsidP="002D55C8">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Write search key word in search product fields and click on Search Button.</w:t>
            </w:r>
          </w:p>
        </w:tc>
        <w:tc>
          <w:tcPr>
            <w:tcW w:w="1638" w:type="dxa"/>
            <w:hideMark/>
          </w:tcPr>
          <w:p w:rsidR="002D55C8" w:rsidRPr="001F0CC3" w:rsidRDefault="002D55C8" w:rsidP="002D55C8">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 xml:space="preserve">List view will display search result. If not </w:t>
            </w:r>
            <w:r>
              <w:rPr>
                <w:rFonts w:ascii="Times New Roman" w:eastAsia="Times New Roman" w:hAnsi="Times New Roman" w:cs="Times New Roman"/>
                <w:sz w:val="24"/>
                <w:lang w:val="en-GB"/>
              </w:rPr>
              <w:t>found List</w:t>
            </w:r>
            <w:r>
              <w:rPr>
                <w:rFonts w:ascii="Times New Roman" w:eastAsia="Times New Roman" w:hAnsi="Times New Roman" w:cs="Times New Roman"/>
                <w:sz w:val="24"/>
                <w:lang w:val="en-GB"/>
              </w:rPr>
              <w:t xml:space="preserve"> view will display nothing. </w:t>
            </w:r>
          </w:p>
        </w:tc>
      </w:tr>
      <w:tr w:rsidR="002D55C8" w:rsidRPr="00593F32" w:rsidTr="007F0000">
        <w:trPr>
          <w:trHeight w:val="1056"/>
        </w:trPr>
        <w:tc>
          <w:tcPr>
            <w:tcW w:w="1008" w:type="dxa"/>
          </w:tcPr>
          <w:p w:rsidR="002D55C8" w:rsidRPr="001F0CC3" w:rsidRDefault="002D55C8" w:rsidP="002D55C8">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-036</w:t>
            </w:r>
          </w:p>
        </w:tc>
        <w:tc>
          <w:tcPr>
            <w:tcW w:w="342" w:type="dxa"/>
            <w:hideMark/>
          </w:tcPr>
          <w:p w:rsidR="002D55C8" w:rsidRPr="001F0CC3" w:rsidRDefault="002D55C8" w:rsidP="002D55C8">
            <w:pPr>
              <w:rPr>
                <w:rFonts w:ascii="Times New Roman" w:eastAsia="Times New Roman" w:hAnsi="Times New Roman" w:cs="Times New Roman"/>
                <w:sz w:val="24"/>
                <w:lang w:val="en-GB"/>
              </w:rPr>
            </w:pPr>
          </w:p>
        </w:tc>
        <w:tc>
          <w:tcPr>
            <w:tcW w:w="1440" w:type="dxa"/>
            <w:hideMark/>
          </w:tcPr>
          <w:p w:rsidR="002D55C8" w:rsidRPr="001F0CC3" w:rsidRDefault="002D55C8" w:rsidP="002D55C8">
            <w:pPr>
              <w:rPr>
                <w:rFonts w:ascii="Times New Roman" w:eastAsia="Times New Roman" w:hAnsi="Times New Roman" w:cs="Times New Roman"/>
                <w:sz w:val="24"/>
                <w:lang w:val="en-GB"/>
              </w:rPr>
            </w:pPr>
          </w:p>
        </w:tc>
        <w:tc>
          <w:tcPr>
            <w:tcW w:w="1260" w:type="dxa"/>
            <w:hideMark/>
          </w:tcPr>
          <w:p w:rsidR="002D55C8" w:rsidRPr="001F0CC3" w:rsidRDefault="002D55C8" w:rsidP="002D55C8">
            <w:pPr>
              <w:rPr>
                <w:rFonts w:ascii="Times New Roman" w:eastAsia="Times New Roman" w:hAnsi="Times New Roman" w:cs="Times New Roman"/>
                <w:sz w:val="24"/>
                <w:lang w:val="en-GB"/>
              </w:rPr>
            </w:pPr>
          </w:p>
        </w:tc>
        <w:tc>
          <w:tcPr>
            <w:tcW w:w="1350" w:type="dxa"/>
            <w:hideMark/>
          </w:tcPr>
          <w:p w:rsidR="002D55C8" w:rsidRPr="001F0CC3" w:rsidRDefault="002D55C8" w:rsidP="002D55C8">
            <w:pPr>
              <w:rPr>
                <w:rFonts w:ascii="Times New Roman" w:eastAsia="Times New Roman" w:hAnsi="Times New Roman" w:cs="Times New Roman"/>
                <w:sz w:val="24"/>
                <w:lang w:val="en-GB"/>
              </w:rPr>
            </w:pPr>
          </w:p>
        </w:tc>
        <w:tc>
          <w:tcPr>
            <w:tcW w:w="1170" w:type="dxa"/>
            <w:hideMark/>
          </w:tcPr>
          <w:p w:rsidR="002D55C8" w:rsidRPr="001F0CC3" w:rsidRDefault="002D55C8" w:rsidP="002D55C8">
            <w:pPr>
              <w:rPr>
                <w:rFonts w:ascii="Times New Roman" w:eastAsia="Times New Roman" w:hAnsi="Times New Roman" w:cs="Times New Roman"/>
                <w:sz w:val="24"/>
                <w:lang w:val="en-GB"/>
              </w:rPr>
            </w:pPr>
          </w:p>
        </w:tc>
        <w:tc>
          <w:tcPr>
            <w:tcW w:w="738" w:type="dxa"/>
            <w:hideMark/>
          </w:tcPr>
          <w:p w:rsidR="002D55C8" w:rsidRPr="001F0CC3" w:rsidRDefault="002D55C8" w:rsidP="002D55C8">
            <w:pPr>
              <w:rPr>
                <w:rFonts w:ascii="Times New Roman" w:eastAsia="Times New Roman" w:hAnsi="Times New Roman" w:cs="Times New Roman"/>
                <w:sz w:val="24"/>
                <w:lang w:val="en-GB"/>
              </w:rPr>
            </w:pPr>
          </w:p>
        </w:tc>
        <w:tc>
          <w:tcPr>
            <w:tcW w:w="1872" w:type="dxa"/>
            <w:hideMark/>
          </w:tcPr>
          <w:p w:rsidR="002D55C8" w:rsidRPr="001F0CC3" w:rsidRDefault="002D55C8" w:rsidP="002D55C8">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Keep empty search product fields and click on Search Button.</w:t>
            </w:r>
          </w:p>
        </w:tc>
        <w:tc>
          <w:tcPr>
            <w:tcW w:w="1638" w:type="dxa"/>
            <w:hideMark/>
          </w:tcPr>
          <w:p w:rsidR="002D55C8" w:rsidRPr="001F0CC3" w:rsidRDefault="002D55C8" w:rsidP="002D55C8">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List view will display All Product’s details.</w:t>
            </w:r>
          </w:p>
        </w:tc>
      </w:tr>
      <w:tr w:rsidR="002D55C8" w:rsidRPr="00593F32" w:rsidTr="007F0000">
        <w:trPr>
          <w:trHeight w:val="1584"/>
        </w:trPr>
        <w:tc>
          <w:tcPr>
            <w:tcW w:w="1008" w:type="dxa"/>
          </w:tcPr>
          <w:p w:rsidR="002D55C8" w:rsidRPr="001F0CC3" w:rsidRDefault="002D55C8" w:rsidP="002D55C8">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-037</w:t>
            </w:r>
          </w:p>
        </w:tc>
        <w:tc>
          <w:tcPr>
            <w:tcW w:w="342"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2D55C8" w:rsidRPr="001F0CC3" w:rsidRDefault="002D55C8" w:rsidP="002D55C8">
            <w:pPr>
              <w:rPr>
                <w:rFonts w:ascii="Times New Roman" w:eastAsia="Times New Roman" w:hAnsi="Times New Roman" w:cs="Times New Roman"/>
                <w:sz w:val="24"/>
                <w:lang w:val="en-GB"/>
              </w:rPr>
            </w:pPr>
            <w:r w:rsidRPr="001770FD">
              <w:rPr>
                <w:rFonts w:ascii="Times New Roman" w:eastAsia="Times New Roman" w:hAnsi="Times New Roman" w:cs="Times New Roman"/>
                <w:sz w:val="24"/>
                <w:lang w:val="en-GB"/>
              </w:rPr>
              <w:t>bd0bd3e2d5fae2e5f58a93527d806cb179dcd828</w:t>
            </w:r>
          </w:p>
        </w:tc>
        <w:tc>
          <w:tcPr>
            <w:tcW w:w="126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Successful </w:t>
            </w:r>
            <w:r>
              <w:rPr>
                <w:rFonts w:ascii="Times New Roman" w:eastAsia="Times New Roman" w:hAnsi="Times New Roman" w:cs="Times New Roman"/>
                <w:sz w:val="24"/>
                <w:lang w:val="en-GB"/>
              </w:rPr>
              <w:t>Product feedback</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submission</w:t>
            </w:r>
            <w:r>
              <w:rPr>
                <w:rFonts w:ascii="Times New Roman" w:eastAsia="Times New Roman" w:hAnsi="Times New Roman" w:cs="Times New Roman"/>
                <w:sz w:val="24"/>
                <w:lang w:val="en-GB"/>
              </w:rPr>
              <w:t xml:space="preserve"> </w:t>
            </w:r>
            <w:r w:rsidRPr="001F0CC3">
              <w:rPr>
                <w:rFonts w:ascii="Times New Roman" w:eastAsia="Times New Roman" w:hAnsi="Times New Roman" w:cs="Times New Roman"/>
                <w:sz w:val="24"/>
                <w:lang w:val="en-GB"/>
              </w:rPr>
              <w:t xml:space="preserve">in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w:t>
            </w:r>
          </w:p>
        </w:tc>
        <w:tc>
          <w:tcPr>
            <w:tcW w:w="117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The purpose of this test is to </w:t>
            </w:r>
            <w:r w:rsidRPr="001F0CC3">
              <w:rPr>
                <w:rFonts w:ascii="Times New Roman" w:eastAsia="Times New Roman" w:hAnsi="Times New Roman" w:cs="Times New Roman"/>
                <w:sz w:val="24"/>
                <w:lang w:val="en-GB"/>
              </w:rPr>
              <w:t xml:space="preserve">check </w:t>
            </w:r>
            <w:r>
              <w:rPr>
                <w:rFonts w:ascii="Times New Roman" w:eastAsia="Times New Roman" w:hAnsi="Times New Roman" w:cs="Times New Roman"/>
                <w:sz w:val="24"/>
                <w:lang w:val="en-GB"/>
              </w:rPr>
              <w:t>Product feedback</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submission</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process</w:t>
            </w:r>
            <w:r w:rsidRPr="001F0CC3">
              <w:rPr>
                <w:rFonts w:ascii="Times New Roman" w:eastAsia="Times New Roman" w:hAnsi="Times New Roman" w:cs="Times New Roman"/>
                <w:sz w:val="24"/>
                <w:lang w:val="en-GB"/>
              </w:rPr>
              <w:t xml:space="preserve">. </w:t>
            </w:r>
          </w:p>
        </w:tc>
        <w:tc>
          <w:tcPr>
            <w:tcW w:w="7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Step1</w:t>
            </w:r>
          </w:p>
        </w:tc>
        <w:tc>
          <w:tcPr>
            <w:tcW w:w="1872"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Insert Nothing in </w:t>
            </w:r>
            <w:r>
              <w:rPr>
                <w:rFonts w:ascii="Times New Roman" w:eastAsia="Times New Roman" w:hAnsi="Times New Roman" w:cs="Times New Roman"/>
                <w:sz w:val="24"/>
                <w:lang w:val="en-GB"/>
              </w:rPr>
              <w:t>Product Feedback</w:t>
            </w:r>
            <w:r>
              <w:rPr>
                <w:rFonts w:ascii="Times New Roman" w:eastAsia="Times New Roman" w:hAnsi="Times New Roman" w:cs="Times New Roman"/>
                <w:sz w:val="24"/>
                <w:lang w:val="en-GB"/>
              </w:rPr>
              <w:t xml:space="preserve"> </w:t>
            </w:r>
            <w:r w:rsidRPr="001F0CC3">
              <w:rPr>
                <w:rFonts w:ascii="Times New Roman" w:eastAsia="Times New Roman" w:hAnsi="Times New Roman" w:cs="Times New Roman"/>
                <w:sz w:val="24"/>
                <w:lang w:val="en-GB"/>
              </w:rPr>
              <w:t>field</w:t>
            </w:r>
            <w:r>
              <w:rPr>
                <w:rFonts w:ascii="Times New Roman" w:eastAsia="Times New Roman" w:hAnsi="Times New Roman" w:cs="Times New Roman"/>
                <w:sz w:val="24"/>
                <w:lang w:val="en-GB"/>
              </w:rPr>
              <w: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like in Name, </w:t>
            </w:r>
            <w:r>
              <w:rPr>
                <w:rFonts w:ascii="Times New Roman" w:eastAsia="Times New Roman" w:hAnsi="Times New Roman" w:cs="Times New Roman"/>
                <w:sz w:val="24"/>
                <w:lang w:val="en-GB"/>
              </w:rPr>
              <w:t xml:space="preserve">Email </w:t>
            </w:r>
            <w:r>
              <w:rPr>
                <w:rFonts w:ascii="Times New Roman" w:eastAsia="Times New Roman" w:hAnsi="Times New Roman" w:cs="Times New Roman"/>
                <w:sz w:val="24"/>
                <w:lang w:val="en-GB"/>
              </w:rPr>
              <w:t>etc. a</w:t>
            </w:r>
            <w:r w:rsidRPr="001F0CC3">
              <w:rPr>
                <w:rFonts w:ascii="Times New Roman" w:eastAsia="Times New Roman" w:hAnsi="Times New Roman" w:cs="Times New Roman"/>
                <w:sz w:val="24"/>
                <w:lang w:val="en-GB"/>
              </w:rPr>
              <w:t>nd click on S</w:t>
            </w:r>
            <w:r>
              <w:rPr>
                <w:rFonts w:ascii="Times New Roman" w:eastAsia="Times New Roman" w:hAnsi="Times New Roman" w:cs="Times New Roman"/>
                <w:sz w:val="24"/>
                <w:lang w:val="en-GB"/>
              </w:rPr>
              <w:t>ubmit</w:t>
            </w:r>
            <w:r w:rsidRPr="001F0CC3">
              <w:rPr>
                <w:rFonts w:ascii="Times New Roman" w:eastAsia="Times New Roman" w:hAnsi="Times New Roman" w:cs="Times New Roman"/>
                <w:sz w:val="24"/>
                <w:lang w:val="en-GB"/>
              </w:rPr>
              <w:t xml:space="preserve"> Button.</w:t>
            </w:r>
          </w:p>
        </w:tc>
        <w:tc>
          <w:tcPr>
            <w:tcW w:w="1638" w:type="dxa"/>
            <w:hideMark/>
          </w:tcPr>
          <w:p w:rsidR="002D55C8" w:rsidRPr="001F0CC3" w:rsidRDefault="002D55C8" w:rsidP="002D55C8">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 xml:space="preserve">Feedback </w:t>
            </w:r>
            <w:r w:rsidRPr="001F0CC3">
              <w:rPr>
                <w:rFonts w:ascii="Times New Roman" w:eastAsia="Times New Roman" w:hAnsi="Times New Roman" w:cs="Times New Roman"/>
                <w:sz w:val="24"/>
                <w:lang w:val="en-GB"/>
              </w:rPr>
              <w:t>failed. Display error message.</w:t>
            </w:r>
          </w:p>
        </w:tc>
      </w:tr>
      <w:tr w:rsidR="002D55C8" w:rsidRPr="00593F32" w:rsidTr="007F0000">
        <w:trPr>
          <w:trHeight w:val="1848"/>
        </w:trPr>
        <w:tc>
          <w:tcPr>
            <w:tcW w:w="1008" w:type="dxa"/>
          </w:tcPr>
          <w:p w:rsidR="002D55C8" w:rsidRPr="001F0CC3" w:rsidRDefault="002D55C8" w:rsidP="002D55C8">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-038</w:t>
            </w:r>
          </w:p>
        </w:tc>
        <w:tc>
          <w:tcPr>
            <w:tcW w:w="342"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44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26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35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17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7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Step2</w:t>
            </w:r>
          </w:p>
        </w:tc>
        <w:tc>
          <w:tcPr>
            <w:tcW w:w="1872" w:type="dxa"/>
            <w:hideMark/>
          </w:tcPr>
          <w:p w:rsidR="002D55C8" w:rsidRPr="001F0CC3" w:rsidRDefault="002D55C8" w:rsidP="002D55C8">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 xml:space="preserve">Keep empty one field </w:t>
            </w:r>
            <w:r>
              <w:rPr>
                <w:rFonts w:ascii="Times New Roman" w:eastAsia="Times New Roman" w:hAnsi="Times New Roman" w:cs="Times New Roman"/>
                <w:sz w:val="24"/>
                <w:lang w:val="en-GB"/>
              </w:rPr>
              <w:t>among</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Product feedback</w:t>
            </w:r>
            <w:r>
              <w:rPr>
                <w:rFonts w:ascii="Times New Roman" w:eastAsia="Times New Roman" w:hAnsi="Times New Roman" w:cs="Times New Roman"/>
                <w:sz w:val="24"/>
                <w:lang w:val="en-GB"/>
              </w:rPr>
              <w:t xml:space="preserve"> </w:t>
            </w:r>
            <w:r w:rsidRPr="001F0CC3">
              <w:rPr>
                <w:rFonts w:ascii="Times New Roman" w:eastAsia="Times New Roman" w:hAnsi="Times New Roman" w:cs="Times New Roman"/>
                <w:sz w:val="24"/>
                <w:lang w:val="en-GB"/>
              </w:rPr>
              <w:t>field</w:t>
            </w:r>
            <w:r>
              <w:rPr>
                <w:rFonts w:ascii="Times New Roman" w:eastAsia="Times New Roman" w:hAnsi="Times New Roman" w:cs="Times New Roman"/>
                <w:sz w:val="24"/>
                <w:lang w:val="en-GB"/>
              </w:rPr>
              <w: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like </w:t>
            </w:r>
            <w:r>
              <w:rPr>
                <w:rFonts w:ascii="Times New Roman" w:eastAsia="Times New Roman" w:hAnsi="Times New Roman" w:cs="Times New Roman"/>
                <w:sz w:val="24"/>
                <w:lang w:val="en-GB"/>
              </w:rPr>
              <w:t>in Name</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Email </w:t>
            </w:r>
            <w:r>
              <w:rPr>
                <w:rFonts w:ascii="Times New Roman" w:eastAsia="Times New Roman" w:hAnsi="Times New Roman" w:cs="Times New Roman"/>
                <w:sz w:val="24"/>
                <w:lang w:val="en-GB"/>
              </w:rPr>
              <w:t>etc</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and </w:t>
            </w:r>
            <w:r w:rsidRPr="001F0CC3">
              <w:rPr>
                <w:rFonts w:ascii="Times New Roman" w:eastAsia="Times New Roman" w:hAnsi="Times New Roman" w:cs="Times New Roman"/>
                <w:sz w:val="24"/>
                <w:lang w:val="en-GB"/>
              </w:rPr>
              <w:t>click on S</w:t>
            </w:r>
            <w:r>
              <w:rPr>
                <w:rFonts w:ascii="Times New Roman" w:eastAsia="Times New Roman" w:hAnsi="Times New Roman" w:cs="Times New Roman"/>
                <w:sz w:val="24"/>
                <w:lang w:val="en-GB"/>
              </w:rPr>
              <w:t>ubmit</w:t>
            </w:r>
            <w:r w:rsidRPr="001F0CC3">
              <w:rPr>
                <w:rFonts w:ascii="Times New Roman" w:eastAsia="Times New Roman" w:hAnsi="Times New Roman" w:cs="Times New Roman"/>
                <w:sz w:val="24"/>
                <w:lang w:val="en-GB"/>
              </w:rPr>
              <w:t xml:space="preserve"> Button.</w:t>
            </w:r>
          </w:p>
        </w:tc>
        <w:tc>
          <w:tcPr>
            <w:tcW w:w="1638" w:type="dxa"/>
            <w:hideMark/>
          </w:tcPr>
          <w:p w:rsidR="002D55C8" w:rsidRPr="001F0CC3" w:rsidRDefault="002D55C8" w:rsidP="002D55C8">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Feedback</w:t>
            </w:r>
            <w:r w:rsidRPr="001F0CC3">
              <w:rPr>
                <w:rFonts w:ascii="Times New Roman" w:eastAsia="Times New Roman" w:hAnsi="Times New Roman" w:cs="Times New Roman"/>
                <w:sz w:val="24"/>
                <w:lang w:val="en-GB"/>
              </w:rPr>
              <w:t xml:space="preserve"> </w:t>
            </w:r>
            <w:r w:rsidRPr="001F0CC3">
              <w:rPr>
                <w:rFonts w:ascii="Times New Roman" w:eastAsia="Times New Roman" w:hAnsi="Times New Roman" w:cs="Times New Roman"/>
                <w:sz w:val="24"/>
                <w:lang w:val="en-GB"/>
              </w:rPr>
              <w:t>failed. Display error message.</w:t>
            </w:r>
          </w:p>
        </w:tc>
      </w:tr>
      <w:tr w:rsidR="002D55C8" w:rsidRPr="00593F32" w:rsidTr="007F0000">
        <w:trPr>
          <w:trHeight w:val="1848"/>
        </w:trPr>
        <w:tc>
          <w:tcPr>
            <w:tcW w:w="1008" w:type="dxa"/>
          </w:tcPr>
          <w:p w:rsidR="002D55C8" w:rsidRPr="001F0CC3" w:rsidRDefault="002D55C8" w:rsidP="002D55C8">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-039</w:t>
            </w:r>
          </w:p>
        </w:tc>
        <w:tc>
          <w:tcPr>
            <w:tcW w:w="342"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440" w:type="dxa"/>
            <w:noWrap/>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26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35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170"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7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Step3</w:t>
            </w:r>
          </w:p>
        </w:tc>
        <w:tc>
          <w:tcPr>
            <w:tcW w:w="1872"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Insert </w:t>
            </w:r>
            <w:r>
              <w:rPr>
                <w:rFonts w:ascii="Times New Roman" w:eastAsia="Times New Roman" w:hAnsi="Times New Roman" w:cs="Times New Roman"/>
                <w:sz w:val="24"/>
                <w:lang w:val="en-GB"/>
              </w:rPr>
              <w:t xml:space="preserve">proper Product </w:t>
            </w:r>
            <w:r>
              <w:rPr>
                <w:rFonts w:ascii="Times New Roman" w:eastAsia="Times New Roman" w:hAnsi="Times New Roman" w:cs="Times New Roman"/>
                <w:sz w:val="24"/>
                <w:lang w:val="en-GB"/>
              </w:rPr>
              <w:t xml:space="preserve">details </w:t>
            </w:r>
            <w:r w:rsidRPr="001F0CC3">
              <w:rPr>
                <w:rFonts w:ascii="Times New Roman" w:eastAsia="Times New Roman" w:hAnsi="Times New Roman" w:cs="Times New Roman"/>
                <w:sz w:val="24"/>
                <w:lang w:val="en-GB"/>
              </w:rPr>
              <w:t>field</w:t>
            </w:r>
            <w:r>
              <w:rPr>
                <w:rFonts w:ascii="Times New Roman" w:eastAsia="Times New Roman" w:hAnsi="Times New Roman" w:cs="Times New Roman"/>
                <w:sz w:val="24"/>
                <w:lang w:val="en-GB"/>
              </w:rPr>
              <w: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like </w:t>
            </w:r>
            <w:r>
              <w:rPr>
                <w:rFonts w:ascii="Times New Roman" w:eastAsia="Times New Roman" w:hAnsi="Times New Roman" w:cs="Times New Roman"/>
                <w:sz w:val="24"/>
                <w:lang w:val="en-GB"/>
              </w:rPr>
              <w:t>in Name</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Email </w:t>
            </w:r>
            <w:r>
              <w:rPr>
                <w:rFonts w:ascii="Times New Roman" w:eastAsia="Times New Roman" w:hAnsi="Times New Roman" w:cs="Times New Roman"/>
                <w:sz w:val="24"/>
                <w:lang w:val="en-GB"/>
              </w:rPr>
              <w:t>etc</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and </w:t>
            </w:r>
            <w:r w:rsidRPr="001F0CC3">
              <w:rPr>
                <w:rFonts w:ascii="Times New Roman" w:eastAsia="Times New Roman" w:hAnsi="Times New Roman" w:cs="Times New Roman"/>
                <w:sz w:val="24"/>
                <w:lang w:val="en-GB"/>
              </w:rPr>
              <w:t>click on S</w:t>
            </w:r>
            <w:r>
              <w:rPr>
                <w:rFonts w:ascii="Times New Roman" w:eastAsia="Times New Roman" w:hAnsi="Times New Roman" w:cs="Times New Roman"/>
                <w:sz w:val="24"/>
                <w:lang w:val="en-GB"/>
              </w:rPr>
              <w:t>ubmit</w:t>
            </w:r>
            <w:r w:rsidRPr="001F0CC3">
              <w:rPr>
                <w:rFonts w:ascii="Times New Roman" w:eastAsia="Times New Roman" w:hAnsi="Times New Roman" w:cs="Times New Roman"/>
                <w:sz w:val="24"/>
                <w:lang w:val="en-GB"/>
              </w:rPr>
              <w:t xml:space="preserve"> Button.</w:t>
            </w:r>
          </w:p>
        </w:tc>
        <w:tc>
          <w:tcPr>
            <w:tcW w:w="16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Successful Insertion</w:t>
            </w:r>
            <w:r>
              <w:rPr>
                <w:rFonts w:ascii="Times New Roman" w:eastAsia="Times New Roman" w:hAnsi="Times New Roman" w:cs="Times New Roman"/>
                <w:sz w:val="24"/>
                <w:lang w:val="en-GB"/>
              </w:rPr>
              <w:t xml:space="preserve"> Feedback</w:t>
            </w:r>
            <w:r w:rsidRPr="001F0CC3">
              <w:rPr>
                <w:rFonts w:ascii="Times New Roman" w:eastAsia="Times New Roman" w:hAnsi="Times New Roman" w:cs="Times New Roman"/>
                <w:sz w:val="24"/>
                <w:lang w:val="en-GB"/>
              </w:rPr>
              <w:t xml:space="preserve">. And </w:t>
            </w:r>
            <w:r>
              <w:rPr>
                <w:rFonts w:ascii="Times New Roman" w:eastAsia="Times New Roman" w:hAnsi="Times New Roman" w:cs="Times New Roman"/>
                <w:sz w:val="24"/>
                <w:lang w:val="en-GB"/>
              </w:rPr>
              <w:t>Feedback</w:t>
            </w:r>
            <w:r>
              <w:rPr>
                <w:rFonts w:ascii="Times New Roman" w:eastAsia="Times New Roman" w:hAnsi="Times New Roman" w:cs="Times New Roman"/>
                <w:sz w:val="24"/>
                <w:lang w:val="en-GB"/>
              </w:rPr>
              <w:t xml:space="preserve"> will display in List view.</w:t>
            </w:r>
          </w:p>
        </w:tc>
      </w:tr>
      <w:tr w:rsidR="002D55C8" w:rsidRPr="00593F32" w:rsidTr="007F0000">
        <w:trPr>
          <w:trHeight w:val="1056"/>
        </w:trPr>
        <w:tc>
          <w:tcPr>
            <w:tcW w:w="1008" w:type="dxa"/>
          </w:tcPr>
          <w:p w:rsidR="002D55C8" w:rsidRPr="001F0CC3" w:rsidRDefault="002D55C8" w:rsidP="002D55C8">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lastRenderedPageBreak/>
              <w:t>SMMS</w:t>
            </w:r>
            <w:r w:rsidRPr="001F0CC3">
              <w:rPr>
                <w:rFonts w:ascii="Times New Roman" w:eastAsia="Times New Roman" w:hAnsi="Times New Roman" w:cs="Times New Roman"/>
                <w:sz w:val="24"/>
                <w:lang w:val="en-GB"/>
              </w:rPr>
              <w:t>-040</w:t>
            </w:r>
          </w:p>
        </w:tc>
        <w:tc>
          <w:tcPr>
            <w:tcW w:w="342" w:type="dxa"/>
            <w:hideMark/>
          </w:tcPr>
          <w:p w:rsidR="002D55C8" w:rsidRPr="001F0CC3" w:rsidRDefault="002D55C8" w:rsidP="002D55C8">
            <w:pPr>
              <w:rPr>
                <w:rFonts w:ascii="Times New Roman" w:eastAsia="Times New Roman" w:hAnsi="Times New Roman" w:cs="Times New Roman"/>
                <w:sz w:val="24"/>
                <w:lang w:val="en-GB"/>
              </w:rPr>
            </w:pPr>
          </w:p>
        </w:tc>
        <w:tc>
          <w:tcPr>
            <w:tcW w:w="1440" w:type="dxa"/>
            <w:hideMark/>
          </w:tcPr>
          <w:p w:rsidR="002D55C8" w:rsidRPr="001F0CC3" w:rsidRDefault="002D55C8" w:rsidP="002D55C8">
            <w:pPr>
              <w:rPr>
                <w:rFonts w:ascii="Times New Roman" w:eastAsia="Times New Roman" w:hAnsi="Times New Roman" w:cs="Times New Roman"/>
                <w:sz w:val="24"/>
                <w:lang w:val="en-GB"/>
              </w:rPr>
            </w:pPr>
          </w:p>
        </w:tc>
        <w:tc>
          <w:tcPr>
            <w:tcW w:w="1260" w:type="dxa"/>
            <w:hideMark/>
          </w:tcPr>
          <w:p w:rsidR="002D55C8" w:rsidRPr="001F0CC3" w:rsidRDefault="002D55C8" w:rsidP="002D55C8">
            <w:pPr>
              <w:rPr>
                <w:rFonts w:ascii="Times New Roman" w:eastAsia="Times New Roman" w:hAnsi="Times New Roman" w:cs="Times New Roman"/>
                <w:sz w:val="24"/>
                <w:lang w:val="en-GB"/>
              </w:rPr>
            </w:pPr>
          </w:p>
        </w:tc>
        <w:tc>
          <w:tcPr>
            <w:tcW w:w="1350" w:type="dxa"/>
            <w:hideMark/>
          </w:tcPr>
          <w:p w:rsidR="002D55C8" w:rsidRPr="001F0CC3" w:rsidRDefault="002D55C8" w:rsidP="002D55C8">
            <w:pPr>
              <w:rPr>
                <w:rFonts w:ascii="Times New Roman" w:eastAsia="Times New Roman" w:hAnsi="Times New Roman" w:cs="Times New Roman"/>
                <w:sz w:val="24"/>
                <w:lang w:val="en-GB"/>
              </w:rPr>
            </w:pPr>
          </w:p>
        </w:tc>
        <w:tc>
          <w:tcPr>
            <w:tcW w:w="1170" w:type="dxa"/>
            <w:hideMark/>
          </w:tcPr>
          <w:p w:rsidR="002D55C8" w:rsidRPr="001F0CC3" w:rsidRDefault="002D55C8" w:rsidP="002D55C8">
            <w:pPr>
              <w:rPr>
                <w:rFonts w:ascii="Times New Roman" w:eastAsia="Times New Roman" w:hAnsi="Times New Roman" w:cs="Times New Roman"/>
                <w:sz w:val="24"/>
                <w:lang w:val="en-GB"/>
              </w:rPr>
            </w:pPr>
          </w:p>
        </w:tc>
        <w:tc>
          <w:tcPr>
            <w:tcW w:w="7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Step4</w:t>
            </w:r>
          </w:p>
        </w:tc>
        <w:tc>
          <w:tcPr>
            <w:tcW w:w="1872"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Insert </w:t>
            </w:r>
            <w:r>
              <w:rPr>
                <w:rFonts w:ascii="Times New Roman" w:eastAsia="Times New Roman" w:hAnsi="Times New Roman" w:cs="Times New Roman"/>
                <w:sz w:val="24"/>
                <w:lang w:val="en-GB"/>
              </w:rPr>
              <w:t xml:space="preserve">proper Product </w:t>
            </w:r>
            <w:r>
              <w:rPr>
                <w:rFonts w:ascii="Times New Roman" w:eastAsia="Times New Roman" w:hAnsi="Times New Roman" w:cs="Times New Roman"/>
                <w:sz w:val="24"/>
                <w:lang w:val="en-GB"/>
              </w:rPr>
              <w:t xml:space="preserve">details </w:t>
            </w:r>
            <w:r w:rsidRPr="001F0CC3">
              <w:rPr>
                <w:rFonts w:ascii="Times New Roman" w:eastAsia="Times New Roman" w:hAnsi="Times New Roman" w:cs="Times New Roman"/>
                <w:sz w:val="24"/>
                <w:lang w:val="en-GB"/>
              </w:rPr>
              <w:t>field</w:t>
            </w:r>
            <w:r>
              <w:rPr>
                <w:rFonts w:ascii="Times New Roman" w:eastAsia="Times New Roman" w:hAnsi="Times New Roman" w:cs="Times New Roman"/>
                <w:sz w:val="24"/>
                <w:lang w:val="en-GB"/>
              </w:rPr>
              <w: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like </w:t>
            </w:r>
            <w:r>
              <w:rPr>
                <w:rFonts w:ascii="Times New Roman" w:eastAsia="Times New Roman" w:hAnsi="Times New Roman" w:cs="Times New Roman"/>
                <w:sz w:val="24"/>
                <w:lang w:val="en-GB"/>
              </w:rPr>
              <w:t>in Name</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Email </w:t>
            </w:r>
            <w:r>
              <w:rPr>
                <w:rFonts w:ascii="Times New Roman" w:eastAsia="Times New Roman" w:hAnsi="Times New Roman" w:cs="Times New Roman"/>
                <w:sz w:val="24"/>
                <w:lang w:val="en-GB"/>
              </w:rPr>
              <w:t>etc</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and </w:t>
            </w:r>
            <w:r w:rsidRPr="001F0CC3">
              <w:rPr>
                <w:rFonts w:ascii="Times New Roman" w:eastAsia="Times New Roman" w:hAnsi="Times New Roman" w:cs="Times New Roman"/>
                <w:sz w:val="24"/>
                <w:lang w:val="en-GB"/>
              </w:rPr>
              <w:t xml:space="preserve">click on </w:t>
            </w:r>
            <w:r>
              <w:rPr>
                <w:rFonts w:ascii="Times New Roman" w:eastAsia="Times New Roman" w:hAnsi="Times New Roman" w:cs="Times New Roman"/>
                <w:sz w:val="24"/>
                <w:lang w:val="en-GB"/>
              </w:rPr>
              <w:t>Reset</w:t>
            </w:r>
            <w:r w:rsidRPr="001F0CC3">
              <w:rPr>
                <w:rFonts w:ascii="Times New Roman" w:eastAsia="Times New Roman" w:hAnsi="Times New Roman" w:cs="Times New Roman"/>
                <w:sz w:val="24"/>
                <w:lang w:val="en-GB"/>
              </w:rPr>
              <w:t xml:space="preserve"> button.</w:t>
            </w:r>
          </w:p>
        </w:tc>
        <w:tc>
          <w:tcPr>
            <w:tcW w:w="1638" w:type="dxa"/>
            <w:hideMark/>
          </w:tcPr>
          <w:p w:rsidR="002D55C8" w:rsidRPr="001F0CC3" w:rsidRDefault="002D55C8" w:rsidP="002D55C8">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Successful to </w:t>
            </w:r>
            <w:r>
              <w:rPr>
                <w:rFonts w:ascii="Times New Roman" w:eastAsia="Times New Roman" w:hAnsi="Times New Roman" w:cs="Times New Roman"/>
                <w:sz w:val="24"/>
                <w:lang w:val="en-GB"/>
              </w:rPr>
              <w:t xml:space="preserve">clear Product’s Feedback </w:t>
            </w:r>
            <w:r>
              <w:rPr>
                <w:rFonts w:ascii="Times New Roman" w:eastAsia="Times New Roman" w:hAnsi="Times New Roman" w:cs="Times New Roman"/>
                <w:sz w:val="24"/>
                <w:lang w:val="en-GB"/>
              </w:rPr>
              <w:t xml:space="preserve">details </w:t>
            </w:r>
            <w:r w:rsidRPr="001F0CC3">
              <w:rPr>
                <w:rFonts w:ascii="Times New Roman" w:eastAsia="Times New Roman" w:hAnsi="Times New Roman" w:cs="Times New Roman"/>
                <w:sz w:val="24"/>
                <w:lang w:val="en-GB"/>
              </w:rPr>
              <w:t>field</w:t>
            </w:r>
            <w:r>
              <w:rPr>
                <w:rFonts w:ascii="Times New Roman" w:eastAsia="Times New Roman" w:hAnsi="Times New Roman" w:cs="Times New Roman"/>
                <w:sz w:val="24"/>
                <w:lang w:val="en-GB"/>
              </w:rPr>
              <w:t>s</w:t>
            </w:r>
            <w:r w:rsidRPr="001F0CC3">
              <w:rPr>
                <w:rFonts w:ascii="Times New Roman" w:eastAsia="Times New Roman" w:hAnsi="Times New Roman" w:cs="Times New Roman"/>
                <w:sz w:val="24"/>
                <w:lang w:val="en-GB"/>
              </w:rPr>
              <w:t xml:space="preserve">. </w:t>
            </w:r>
          </w:p>
        </w:tc>
      </w:tr>
      <w:tr w:rsidR="00EB031E" w:rsidRPr="00593F32" w:rsidTr="007F0000">
        <w:trPr>
          <w:trHeight w:val="1056"/>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-041</w:t>
            </w:r>
          </w:p>
        </w:tc>
        <w:tc>
          <w:tcPr>
            <w:tcW w:w="34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EB031E" w:rsidRPr="001F0CC3" w:rsidRDefault="00EB031E" w:rsidP="00EB031E">
            <w:pPr>
              <w:rPr>
                <w:rFonts w:ascii="Times New Roman" w:eastAsia="Times New Roman" w:hAnsi="Times New Roman" w:cs="Times New Roman"/>
                <w:sz w:val="24"/>
                <w:lang w:val="en-GB"/>
              </w:rPr>
            </w:pPr>
            <w:r w:rsidRPr="002D55C8">
              <w:rPr>
                <w:rFonts w:ascii="Times New Roman" w:eastAsia="Times New Roman" w:hAnsi="Times New Roman" w:cs="Times New Roman"/>
                <w:sz w:val="24"/>
                <w:lang w:val="en-GB"/>
              </w:rPr>
              <w:t>114b6803a3d7461287aa649d526c292a3819b0a2</w:t>
            </w:r>
          </w:p>
        </w:tc>
        <w:tc>
          <w:tcPr>
            <w:tcW w:w="126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w:t>
            </w:r>
            <w:r>
              <w:rPr>
                <w:rFonts w:ascii="Times New Roman" w:eastAsia="Times New Roman" w:hAnsi="Times New Roman" w:cs="Times New Roman"/>
                <w:sz w:val="24"/>
                <w:lang w:val="en-GB"/>
              </w:rPr>
              <w:t xml:space="preserve">Shop </w:t>
            </w:r>
            <w:r>
              <w:rPr>
                <w:rFonts w:ascii="Times New Roman" w:eastAsia="Times New Roman" w:hAnsi="Times New Roman" w:cs="Times New Roman"/>
                <w:sz w:val="24"/>
                <w:lang w:val="en-GB"/>
              </w:rPr>
              <w:t>details</w:t>
            </w:r>
            <w:r w:rsidRPr="001F0CC3">
              <w:rPr>
                <w:rFonts w:ascii="Times New Roman" w:eastAsia="Times New Roman" w:hAnsi="Times New Roman" w:cs="Times New Roman"/>
                <w:sz w:val="24"/>
                <w:lang w:val="en-GB"/>
              </w:rPr>
              <w:t xml:space="preserve">. </w:t>
            </w:r>
          </w:p>
        </w:tc>
        <w:tc>
          <w:tcPr>
            <w:tcW w:w="117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It is to check that </w:t>
            </w:r>
            <w:r>
              <w:rPr>
                <w:rFonts w:ascii="Times New Roman" w:eastAsia="Times New Roman" w:hAnsi="Times New Roman" w:cs="Times New Roman"/>
                <w:sz w:val="24"/>
                <w:lang w:val="en-GB"/>
              </w:rPr>
              <w:t xml:space="preserve">the </w:t>
            </w:r>
            <w:proofErr w:type="gramStart"/>
            <w:r>
              <w:rPr>
                <w:rFonts w:ascii="Times New Roman" w:eastAsia="Times New Roman" w:hAnsi="Times New Roman" w:cs="Times New Roman"/>
                <w:sz w:val="24"/>
                <w:lang w:val="en-GB"/>
              </w:rPr>
              <w:t xml:space="preserve">Shop </w:t>
            </w:r>
            <w:r>
              <w:rPr>
                <w:rFonts w:ascii="Times New Roman" w:eastAsia="Times New Roman" w:hAnsi="Times New Roman" w:cs="Times New Roman"/>
                <w:sz w:val="24"/>
                <w:lang w:val="en-GB"/>
              </w:rPr>
              <w:t xml:space="preserve"> details</w:t>
            </w:r>
            <w:proofErr w:type="gramEnd"/>
            <w:r>
              <w:rPr>
                <w:rFonts w:ascii="Times New Roman" w:eastAsia="Times New Roman" w:hAnsi="Times New Roman" w:cs="Times New Roman"/>
                <w:sz w:val="24"/>
                <w:lang w:val="en-GB"/>
              </w:rPr>
              <w:t xml:space="preserve"> displaying all information about the </w:t>
            </w:r>
            <w:r>
              <w:rPr>
                <w:rFonts w:ascii="Times New Roman" w:eastAsia="Times New Roman" w:hAnsi="Times New Roman" w:cs="Times New Roman"/>
                <w:sz w:val="24"/>
                <w:lang w:val="en-GB"/>
              </w:rPr>
              <w:t xml:space="preserve"> Shop</w:t>
            </w:r>
            <w:r w:rsidRPr="001F0CC3">
              <w:rPr>
                <w:rFonts w:ascii="Times New Roman" w:eastAsia="Times New Roman" w:hAnsi="Times New Roman" w:cs="Times New Roman"/>
                <w:sz w:val="24"/>
                <w:lang w:val="en-GB"/>
              </w:rPr>
              <w:t xml:space="preserve"> </w:t>
            </w:r>
            <w:r w:rsidRPr="001F0CC3">
              <w:rPr>
                <w:rFonts w:ascii="Times New Roman" w:eastAsia="Times New Roman" w:hAnsi="Times New Roman" w:cs="Times New Roman"/>
                <w:sz w:val="24"/>
                <w:lang w:val="en-GB"/>
              </w:rPr>
              <w:t xml:space="preserve">. </w:t>
            </w: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Step1 </w:t>
            </w:r>
          </w:p>
        </w:tc>
        <w:tc>
          <w:tcPr>
            <w:tcW w:w="187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Click on </w:t>
            </w:r>
            <w:r>
              <w:rPr>
                <w:rFonts w:ascii="Times New Roman" w:eastAsia="Times New Roman" w:hAnsi="Times New Roman" w:cs="Times New Roman"/>
                <w:sz w:val="24"/>
                <w:lang w:val="en-GB"/>
              </w:rPr>
              <w:t>Shop on</w:t>
            </w:r>
            <w:r>
              <w:rPr>
                <w:rFonts w:ascii="Times New Roman" w:eastAsia="Times New Roman" w:hAnsi="Times New Roman" w:cs="Times New Roman"/>
                <w:sz w:val="24"/>
                <w:lang w:val="en-GB"/>
              </w:rPr>
              <w:t xml:space="preserve">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t>
            </w:r>
          </w:p>
        </w:tc>
        <w:tc>
          <w:tcPr>
            <w:tcW w:w="16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Successfully </w:t>
            </w:r>
            <w:r>
              <w:rPr>
                <w:rFonts w:ascii="Times New Roman" w:eastAsia="Times New Roman" w:hAnsi="Times New Roman" w:cs="Times New Roman"/>
                <w:sz w:val="24"/>
                <w:lang w:val="en-GB"/>
              </w:rPr>
              <w:t xml:space="preserve">Display all information area about </w:t>
            </w:r>
            <w:r>
              <w:rPr>
                <w:rFonts w:ascii="Times New Roman" w:eastAsia="Times New Roman" w:hAnsi="Times New Roman" w:cs="Times New Roman"/>
                <w:sz w:val="24"/>
                <w:lang w:val="en-GB"/>
              </w:rPr>
              <w:t xml:space="preserve"> Shop </w:t>
            </w:r>
            <w:r>
              <w:rPr>
                <w:rFonts w:ascii="Times New Roman" w:eastAsia="Times New Roman" w:hAnsi="Times New Roman" w:cs="Times New Roman"/>
                <w:sz w:val="24"/>
                <w:lang w:val="en-GB"/>
              </w:rPr>
              <w:t>s</w:t>
            </w:r>
            <w:r w:rsidRPr="001F0CC3">
              <w:rPr>
                <w:rFonts w:ascii="Times New Roman" w:eastAsia="Times New Roman" w:hAnsi="Times New Roman" w:cs="Times New Roman"/>
                <w:sz w:val="24"/>
                <w:lang w:val="en-GB"/>
              </w:rPr>
              <w:t>.</w:t>
            </w:r>
          </w:p>
        </w:tc>
      </w:tr>
      <w:tr w:rsidR="00EB031E" w:rsidRPr="00593F32" w:rsidTr="007F0000">
        <w:trPr>
          <w:trHeight w:val="1848"/>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-042</w:t>
            </w: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w:t>
            </w:r>
            <w:r>
              <w:rPr>
                <w:rFonts w:ascii="Times New Roman" w:eastAsia="Times New Roman" w:hAnsi="Times New Roman" w:cs="Times New Roman"/>
                <w:sz w:val="24"/>
                <w:lang w:val="en-GB"/>
              </w:rPr>
              <w:t>2</w:t>
            </w:r>
          </w:p>
        </w:tc>
        <w:tc>
          <w:tcPr>
            <w:tcW w:w="1872" w:type="dxa"/>
            <w:hideMark/>
          </w:tcPr>
          <w:p w:rsidR="00EB031E" w:rsidRPr="001F0CC3" w:rsidRDefault="00EB031E" w:rsidP="00EB031E">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 xml:space="preserve">Click on </w:t>
            </w:r>
            <w:r>
              <w:rPr>
                <w:rFonts w:ascii="Times New Roman" w:eastAsia="Times New Roman" w:hAnsi="Times New Roman" w:cs="Times New Roman"/>
                <w:sz w:val="24"/>
                <w:lang w:val="en-GB"/>
              </w:rPr>
              <w:t>particular Shop from</w:t>
            </w:r>
            <w:r>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the Shop list</w:t>
            </w:r>
            <w:r>
              <w:rPr>
                <w:rFonts w:ascii="Times New Roman" w:eastAsia="Times New Roman" w:hAnsi="Times New Roman" w:cs="Times New Roman"/>
                <w:sz w:val="24"/>
                <w:lang w:val="en-GB"/>
              </w:rPr>
              <w:t>.</w:t>
            </w:r>
          </w:p>
        </w:tc>
        <w:tc>
          <w:tcPr>
            <w:tcW w:w="1638" w:type="dxa"/>
            <w:hideMark/>
          </w:tcPr>
          <w:p w:rsidR="00EB031E" w:rsidRPr="001F0CC3" w:rsidRDefault="00EB031E" w:rsidP="00EB031E">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 xml:space="preserve">All Details will display in </w:t>
            </w:r>
            <w:r>
              <w:rPr>
                <w:rFonts w:ascii="Times New Roman" w:eastAsia="Times New Roman" w:hAnsi="Times New Roman" w:cs="Times New Roman"/>
                <w:sz w:val="24"/>
                <w:lang w:val="en-GB"/>
              </w:rPr>
              <w:t xml:space="preserve"> Shop</w:t>
            </w:r>
            <w:r>
              <w:rPr>
                <w:rFonts w:ascii="Times New Roman" w:eastAsia="Times New Roman" w:hAnsi="Times New Roman" w:cs="Times New Roman"/>
                <w:sz w:val="24"/>
                <w:lang w:val="en-GB"/>
              </w:rPr>
              <w:t xml:space="preserve"> area with Users feedbacks</w:t>
            </w:r>
            <w:r>
              <w:rPr>
                <w:rFonts w:ascii="Times New Roman" w:eastAsia="Times New Roman" w:hAnsi="Times New Roman" w:cs="Times New Roman"/>
                <w:sz w:val="24"/>
                <w:lang w:val="en-GB"/>
              </w:rPr>
              <w:t>,</w:t>
            </w:r>
            <w:r>
              <w:rPr>
                <w:rFonts w:ascii="Times New Roman" w:eastAsia="Times New Roman" w:hAnsi="Times New Roman" w:cs="Times New Roman"/>
                <w:sz w:val="24"/>
                <w:lang w:val="en-GB"/>
              </w:rPr>
              <w:t xml:space="preserve"> rating etc.</w:t>
            </w:r>
          </w:p>
        </w:tc>
      </w:tr>
      <w:tr w:rsidR="00EB031E" w:rsidRPr="00593F32" w:rsidTr="007F0000">
        <w:trPr>
          <w:trHeight w:val="1848"/>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-043</w:t>
            </w:r>
          </w:p>
        </w:tc>
        <w:tc>
          <w:tcPr>
            <w:tcW w:w="34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noWrap/>
            <w:hideMark/>
          </w:tcPr>
          <w:p w:rsidR="00EB031E" w:rsidRPr="001F0CC3" w:rsidRDefault="00EB031E" w:rsidP="00EB031E">
            <w:pPr>
              <w:rPr>
                <w:rFonts w:ascii="Times New Roman" w:eastAsia="Times New Roman" w:hAnsi="Times New Roman" w:cs="Times New Roman"/>
                <w:sz w:val="24"/>
                <w:lang w:val="en-GB"/>
              </w:rPr>
            </w:pPr>
            <w:r w:rsidRPr="00345F67">
              <w:rPr>
                <w:rFonts w:ascii="Times New Roman" w:eastAsia="Times New Roman" w:hAnsi="Times New Roman" w:cs="Times New Roman"/>
                <w:sz w:val="24"/>
                <w:lang w:val="en-GB"/>
              </w:rPr>
              <w:t>f10d08847c7de769ef7c32f2280e0ef63750d816</w:t>
            </w:r>
          </w:p>
        </w:tc>
        <w:tc>
          <w:tcPr>
            <w:tcW w:w="126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w:t>
            </w:r>
            <w:r w:rsidRPr="001F0CC3">
              <w:rPr>
                <w:rFonts w:ascii="Times New Roman" w:eastAsia="Times New Roman" w:hAnsi="Times New Roman" w:cs="Times New Roman"/>
                <w:sz w:val="24"/>
                <w:lang w:val="en-GB"/>
              </w:rPr>
              <w:t xml:space="preserve">Successful </w:t>
            </w:r>
            <w:r>
              <w:rPr>
                <w:rFonts w:ascii="Times New Roman" w:eastAsia="Times New Roman" w:hAnsi="Times New Roman" w:cs="Times New Roman"/>
                <w:sz w:val="24"/>
                <w:lang w:val="en-GB"/>
              </w:rPr>
              <w:t>Shop’s</w:t>
            </w:r>
            <w:r>
              <w:rPr>
                <w:rFonts w:ascii="Times New Roman" w:eastAsia="Times New Roman" w:hAnsi="Times New Roman" w:cs="Times New Roman"/>
                <w:sz w:val="24"/>
                <w:lang w:val="en-GB"/>
              </w:rPr>
              <w:t xml:space="preserve"> search </w:t>
            </w:r>
            <w:r w:rsidRPr="001F0CC3">
              <w:rPr>
                <w:rFonts w:ascii="Times New Roman" w:eastAsia="Times New Roman" w:hAnsi="Times New Roman" w:cs="Times New Roman"/>
                <w:sz w:val="24"/>
                <w:lang w:val="en-GB"/>
              </w:rPr>
              <w:t xml:space="preserve">in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w:t>
            </w:r>
          </w:p>
        </w:tc>
        <w:tc>
          <w:tcPr>
            <w:tcW w:w="117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The purpose of this test is to check </w:t>
            </w:r>
            <w:r>
              <w:rPr>
                <w:rFonts w:ascii="Times New Roman" w:eastAsia="Times New Roman" w:hAnsi="Times New Roman" w:cs="Times New Roman"/>
                <w:sz w:val="24"/>
                <w:lang w:val="en-GB"/>
              </w:rPr>
              <w:t xml:space="preserve">search process </w:t>
            </w:r>
            <w:r>
              <w:rPr>
                <w:rFonts w:ascii="Times New Roman" w:eastAsia="Times New Roman" w:hAnsi="Times New Roman" w:cs="Times New Roman"/>
                <w:sz w:val="24"/>
                <w:lang w:val="en-GB"/>
              </w:rPr>
              <w:t>of Shop</w:t>
            </w:r>
            <w:r w:rsidRPr="001F0CC3">
              <w:rPr>
                <w:rFonts w:ascii="Times New Roman" w:eastAsia="Times New Roman" w:hAnsi="Times New Roman" w:cs="Times New Roman"/>
                <w:sz w:val="24"/>
                <w:lang w:val="en-GB"/>
              </w:rPr>
              <w:t xml:space="preserve">. </w:t>
            </w: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Step1</w:t>
            </w:r>
          </w:p>
        </w:tc>
        <w:tc>
          <w:tcPr>
            <w:tcW w:w="1872" w:type="dxa"/>
            <w:hideMark/>
          </w:tcPr>
          <w:p w:rsidR="00EB031E" w:rsidRPr="001F0CC3" w:rsidRDefault="00EB031E" w:rsidP="00EB031E">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 xml:space="preserve">Write search key word in </w:t>
            </w:r>
            <w:r>
              <w:rPr>
                <w:rFonts w:ascii="Times New Roman" w:eastAsia="Times New Roman" w:hAnsi="Times New Roman" w:cs="Times New Roman"/>
                <w:sz w:val="24"/>
                <w:lang w:val="en-GB"/>
              </w:rPr>
              <w:t>search Shop</w:t>
            </w:r>
            <w:r>
              <w:rPr>
                <w:rFonts w:ascii="Times New Roman" w:eastAsia="Times New Roman" w:hAnsi="Times New Roman" w:cs="Times New Roman"/>
                <w:sz w:val="24"/>
                <w:lang w:val="en-GB"/>
              </w:rPr>
              <w:t xml:space="preserve"> fields and click on Search Button.</w:t>
            </w:r>
          </w:p>
        </w:tc>
        <w:tc>
          <w:tcPr>
            <w:tcW w:w="1638" w:type="dxa"/>
            <w:hideMark/>
          </w:tcPr>
          <w:p w:rsidR="00EB031E" w:rsidRPr="001F0CC3" w:rsidRDefault="00EB031E" w:rsidP="00EB031E">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 xml:space="preserve">List view will display search result. If not found List view will display nothing. </w:t>
            </w:r>
          </w:p>
        </w:tc>
      </w:tr>
      <w:tr w:rsidR="00EB031E" w:rsidRPr="00593F32" w:rsidTr="007F0000">
        <w:trPr>
          <w:trHeight w:val="1848"/>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-044</w:t>
            </w: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noWrap/>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p>
        </w:tc>
        <w:tc>
          <w:tcPr>
            <w:tcW w:w="1872" w:type="dxa"/>
            <w:hideMark/>
          </w:tcPr>
          <w:p w:rsidR="00EB031E" w:rsidRPr="001F0CC3" w:rsidRDefault="00EB031E" w:rsidP="00EB031E">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 xml:space="preserve">Keep empty search </w:t>
            </w:r>
            <w:r>
              <w:rPr>
                <w:rFonts w:ascii="Times New Roman" w:eastAsia="Times New Roman" w:hAnsi="Times New Roman" w:cs="Times New Roman"/>
                <w:sz w:val="24"/>
                <w:lang w:val="en-GB"/>
              </w:rPr>
              <w:t>Shop</w:t>
            </w:r>
            <w:r>
              <w:rPr>
                <w:rFonts w:ascii="Times New Roman" w:eastAsia="Times New Roman" w:hAnsi="Times New Roman" w:cs="Times New Roman"/>
                <w:sz w:val="24"/>
                <w:lang w:val="en-GB"/>
              </w:rPr>
              <w:t xml:space="preserve"> fields and click on Search Button.</w:t>
            </w:r>
          </w:p>
        </w:tc>
        <w:tc>
          <w:tcPr>
            <w:tcW w:w="1638" w:type="dxa"/>
            <w:hideMark/>
          </w:tcPr>
          <w:p w:rsidR="00EB031E" w:rsidRPr="001F0CC3" w:rsidRDefault="00EB031E" w:rsidP="00EB031E">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List view will display All</w:t>
            </w:r>
            <w:r>
              <w:rPr>
                <w:rFonts w:ascii="Times New Roman" w:eastAsia="Times New Roman" w:hAnsi="Times New Roman" w:cs="Times New Roman"/>
                <w:sz w:val="24"/>
                <w:lang w:val="en-GB"/>
              </w:rPr>
              <w:t xml:space="preserve"> Shop</w:t>
            </w:r>
            <w:r>
              <w:rPr>
                <w:rFonts w:ascii="Times New Roman" w:eastAsia="Times New Roman" w:hAnsi="Times New Roman" w:cs="Times New Roman"/>
                <w:sz w:val="24"/>
                <w:lang w:val="en-GB"/>
              </w:rPr>
              <w:t>’s details.</w:t>
            </w:r>
          </w:p>
        </w:tc>
      </w:tr>
      <w:tr w:rsidR="00EB031E" w:rsidRPr="00593F32" w:rsidTr="007F0000">
        <w:trPr>
          <w:trHeight w:val="1848"/>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-045</w:t>
            </w:r>
          </w:p>
        </w:tc>
        <w:tc>
          <w:tcPr>
            <w:tcW w:w="34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noWrap/>
            <w:hideMark/>
          </w:tcPr>
          <w:p w:rsidR="00EB031E" w:rsidRPr="001F0CC3" w:rsidRDefault="00EB031E" w:rsidP="00EB031E">
            <w:pPr>
              <w:rPr>
                <w:rFonts w:ascii="Times New Roman" w:eastAsia="Times New Roman" w:hAnsi="Times New Roman" w:cs="Times New Roman"/>
                <w:sz w:val="24"/>
                <w:lang w:val="en-GB"/>
              </w:rPr>
            </w:pPr>
            <w:r w:rsidRPr="001770FD">
              <w:rPr>
                <w:rFonts w:ascii="Times New Roman" w:eastAsia="Times New Roman" w:hAnsi="Times New Roman" w:cs="Times New Roman"/>
                <w:sz w:val="24"/>
                <w:lang w:val="en-GB"/>
              </w:rPr>
              <w:t>bd0bd3e2d5fae2e5f58a93527d806cb179dcd828</w:t>
            </w:r>
          </w:p>
        </w:tc>
        <w:tc>
          <w:tcPr>
            <w:tcW w:w="126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w:t>
            </w:r>
            <w:r w:rsidRPr="001F0CC3">
              <w:rPr>
                <w:rFonts w:ascii="Times New Roman" w:eastAsia="Times New Roman" w:hAnsi="Times New Roman" w:cs="Times New Roman"/>
                <w:sz w:val="24"/>
                <w:lang w:val="en-GB"/>
              </w:rPr>
              <w:t xml:space="preserve">Successful </w:t>
            </w:r>
            <w:r>
              <w:rPr>
                <w:rFonts w:ascii="Times New Roman" w:eastAsia="Times New Roman" w:hAnsi="Times New Roman" w:cs="Times New Roman"/>
                <w:sz w:val="24"/>
                <w:lang w:val="en-GB"/>
              </w:rPr>
              <w:t xml:space="preserve">Shop </w:t>
            </w:r>
            <w:r>
              <w:rPr>
                <w:rFonts w:ascii="Times New Roman" w:eastAsia="Times New Roman" w:hAnsi="Times New Roman" w:cs="Times New Roman"/>
                <w:sz w:val="24"/>
                <w:lang w:val="en-GB"/>
              </w:rPr>
              <w:t xml:space="preserve">feedback submission </w:t>
            </w:r>
            <w:r w:rsidRPr="001F0CC3">
              <w:rPr>
                <w:rFonts w:ascii="Times New Roman" w:eastAsia="Times New Roman" w:hAnsi="Times New Roman" w:cs="Times New Roman"/>
                <w:sz w:val="24"/>
                <w:lang w:val="en-GB"/>
              </w:rPr>
              <w:t xml:space="preserve">in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w:t>
            </w:r>
          </w:p>
        </w:tc>
        <w:tc>
          <w:tcPr>
            <w:tcW w:w="117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The purpose of this test is to check</w:t>
            </w:r>
            <w:r>
              <w:rPr>
                <w:rFonts w:ascii="Times New Roman" w:eastAsia="Times New Roman" w:hAnsi="Times New Roman" w:cs="Times New Roman"/>
                <w:sz w:val="24"/>
                <w:lang w:val="en-GB"/>
              </w:rPr>
              <w:t xml:space="preserve"> Shop </w:t>
            </w:r>
            <w:r>
              <w:rPr>
                <w:rFonts w:ascii="Times New Roman" w:eastAsia="Times New Roman" w:hAnsi="Times New Roman" w:cs="Times New Roman"/>
                <w:sz w:val="24"/>
                <w:lang w:val="en-GB"/>
              </w:rPr>
              <w:t xml:space="preserve">feedback submission </w:t>
            </w:r>
            <w:r>
              <w:rPr>
                <w:rFonts w:ascii="Times New Roman" w:eastAsia="Times New Roman" w:hAnsi="Times New Roman" w:cs="Times New Roman"/>
                <w:sz w:val="24"/>
                <w:lang w:val="en-GB"/>
              </w:rPr>
              <w:lastRenderedPageBreak/>
              <w:t>process</w:t>
            </w:r>
            <w:r w:rsidRPr="001F0CC3">
              <w:rPr>
                <w:rFonts w:ascii="Times New Roman" w:eastAsia="Times New Roman" w:hAnsi="Times New Roman" w:cs="Times New Roman"/>
                <w:sz w:val="24"/>
                <w:lang w:val="en-GB"/>
              </w:rPr>
              <w:t xml:space="preserve">. </w:t>
            </w: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lastRenderedPageBreak/>
              <w:t>Step1</w:t>
            </w:r>
          </w:p>
        </w:tc>
        <w:tc>
          <w:tcPr>
            <w:tcW w:w="187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Insert Nothing in </w:t>
            </w:r>
            <w:r>
              <w:rPr>
                <w:rFonts w:ascii="Times New Roman" w:eastAsia="Times New Roman" w:hAnsi="Times New Roman" w:cs="Times New Roman"/>
                <w:sz w:val="24"/>
                <w:lang w:val="en-GB"/>
              </w:rPr>
              <w:t xml:space="preserve">Shop </w:t>
            </w:r>
            <w:r>
              <w:rPr>
                <w:rFonts w:ascii="Times New Roman" w:eastAsia="Times New Roman" w:hAnsi="Times New Roman" w:cs="Times New Roman"/>
                <w:sz w:val="24"/>
                <w:lang w:val="en-GB"/>
              </w:rPr>
              <w:t xml:space="preserve">Feedback </w:t>
            </w:r>
            <w:r w:rsidRPr="001F0CC3">
              <w:rPr>
                <w:rFonts w:ascii="Times New Roman" w:eastAsia="Times New Roman" w:hAnsi="Times New Roman" w:cs="Times New Roman"/>
                <w:sz w:val="24"/>
                <w:lang w:val="en-GB"/>
              </w:rPr>
              <w:t>field</w:t>
            </w:r>
            <w:r>
              <w:rPr>
                <w:rFonts w:ascii="Times New Roman" w:eastAsia="Times New Roman" w:hAnsi="Times New Roman" w:cs="Times New Roman"/>
                <w:sz w:val="24"/>
                <w:lang w:val="en-GB"/>
              </w:rPr>
              <w: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like in Name, Email etc. a</w:t>
            </w:r>
            <w:r w:rsidRPr="001F0CC3">
              <w:rPr>
                <w:rFonts w:ascii="Times New Roman" w:eastAsia="Times New Roman" w:hAnsi="Times New Roman" w:cs="Times New Roman"/>
                <w:sz w:val="24"/>
                <w:lang w:val="en-GB"/>
              </w:rPr>
              <w:t>nd click on S</w:t>
            </w:r>
            <w:r>
              <w:rPr>
                <w:rFonts w:ascii="Times New Roman" w:eastAsia="Times New Roman" w:hAnsi="Times New Roman" w:cs="Times New Roman"/>
                <w:sz w:val="24"/>
                <w:lang w:val="en-GB"/>
              </w:rPr>
              <w:t>ubmit</w:t>
            </w:r>
            <w:r w:rsidRPr="001F0CC3">
              <w:rPr>
                <w:rFonts w:ascii="Times New Roman" w:eastAsia="Times New Roman" w:hAnsi="Times New Roman" w:cs="Times New Roman"/>
                <w:sz w:val="24"/>
                <w:lang w:val="en-GB"/>
              </w:rPr>
              <w:t xml:space="preserve"> Button.</w:t>
            </w:r>
          </w:p>
        </w:tc>
        <w:tc>
          <w:tcPr>
            <w:tcW w:w="1638" w:type="dxa"/>
            <w:hideMark/>
          </w:tcPr>
          <w:p w:rsidR="00EB031E" w:rsidRPr="001F0CC3" w:rsidRDefault="00EB031E" w:rsidP="00EB031E">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 xml:space="preserve">Feedback </w:t>
            </w:r>
            <w:r w:rsidRPr="001F0CC3">
              <w:rPr>
                <w:rFonts w:ascii="Times New Roman" w:eastAsia="Times New Roman" w:hAnsi="Times New Roman" w:cs="Times New Roman"/>
                <w:sz w:val="24"/>
                <w:lang w:val="en-GB"/>
              </w:rPr>
              <w:t>failed. Display error message.</w:t>
            </w:r>
          </w:p>
        </w:tc>
      </w:tr>
      <w:tr w:rsidR="00EB031E" w:rsidRPr="00593F32" w:rsidTr="007F0000">
        <w:trPr>
          <w:trHeight w:val="1848"/>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lastRenderedPageBreak/>
              <w:t>SMMS</w:t>
            </w:r>
            <w:r w:rsidRPr="001F0CC3">
              <w:rPr>
                <w:rFonts w:ascii="Times New Roman" w:eastAsia="Times New Roman" w:hAnsi="Times New Roman" w:cs="Times New Roman"/>
                <w:sz w:val="24"/>
                <w:lang w:val="en-GB"/>
              </w:rPr>
              <w:t>-046</w:t>
            </w:r>
          </w:p>
        </w:tc>
        <w:tc>
          <w:tcPr>
            <w:tcW w:w="34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440" w:type="dxa"/>
            <w:noWrap/>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26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35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17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Step2</w:t>
            </w:r>
          </w:p>
        </w:tc>
        <w:tc>
          <w:tcPr>
            <w:tcW w:w="1872" w:type="dxa"/>
            <w:hideMark/>
          </w:tcPr>
          <w:p w:rsidR="00EB031E" w:rsidRPr="001F0CC3" w:rsidRDefault="00EB031E" w:rsidP="00EB031E">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Keep empty one field among</w:t>
            </w:r>
            <w:r>
              <w:rPr>
                <w:rFonts w:ascii="Times New Roman" w:eastAsia="Times New Roman" w:hAnsi="Times New Roman" w:cs="Times New Roman"/>
                <w:sz w:val="24"/>
                <w:lang w:val="en-GB"/>
              </w:rPr>
              <w:t xml:space="preserve"> Shop </w:t>
            </w:r>
            <w:r>
              <w:rPr>
                <w:rFonts w:ascii="Times New Roman" w:eastAsia="Times New Roman" w:hAnsi="Times New Roman" w:cs="Times New Roman"/>
                <w:sz w:val="24"/>
                <w:lang w:val="en-GB"/>
              </w:rPr>
              <w:t xml:space="preserve">feedback </w:t>
            </w:r>
            <w:r w:rsidRPr="001F0CC3">
              <w:rPr>
                <w:rFonts w:ascii="Times New Roman" w:eastAsia="Times New Roman" w:hAnsi="Times New Roman" w:cs="Times New Roman"/>
                <w:sz w:val="24"/>
                <w:lang w:val="en-GB"/>
              </w:rPr>
              <w:t>field</w:t>
            </w:r>
            <w:r>
              <w:rPr>
                <w:rFonts w:ascii="Times New Roman" w:eastAsia="Times New Roman" w:hAnsi="Times New Roman" w:cs="Times New Roman"/>
                <w:sz w:val="24"/>
                <w:lang w:val="en-GB"/>
              </w:rPr>
              <w: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like in Name, Email etc. and </w:t>
            </w:r>
            <w:r w:rsidRPr="001F0CC3">
              <w:rPr>
                <w:rFonts w:ascii="Times New Roman" w:eastAsia="Times New Roman" w:hAnsi="Times New Roman" w:cs="Times New Roman"/>
                <w:sz w:val="24"/>
                <w:lang w:val="en-GB"/>
              </w:rPr>
              <w:t>click on S</w:t>
            </w:r>
            <w:r>
              <w:rPr>
                <w:rFonts w:ascii="Times New Roman" w:eastAsia="Times New Roman" w:hAnsi="Times New Roman" w:cs="Times New Roman"/>
                <w:sz w:val="24"/>
                <w:lang w:val="en-GB"/>
              </w:rPr>
              <w:t>ubmit</w:t>
            </w:r>
            <w:r w:rsidRPr="001F0CC3">
              <w:rPr>
                <w:rFonts w:ascii="Times New Roman" w:eastAsia="Times New Roman" w:hAnsi="Times New Roman" w:cs="Times New Roman"/>
                <w:sz w:val="24"/>
                <w:lang w:val="en-GB"/>
              </w:rPr>
              <w:t xml:space="preserve"> Button.</w:t>
            </w:r>
          </w:p>
        </w:tc>
        <w:tc>
          <w:tcPr>
            <w:tcW w:w="1638" w:type="dxa"/>
            <w:hideMark/>
          </w:tcPr>
          <w:p w:rsidR="00EB031E" w:rsidRPr="001F0CC3" w:rsidRDefault="00EB031E" w:rsidP="00EB031E">
            <w:pPr>
              <w:rPr>
                <w:rFonts w:ascii="Times New Roman" w:eastAsia="Times New Roman" w:hAnsi="Times New Roman" w:cs="Times New Roman"/>
                <w:sz w:val="24"/>
                <w:lang w:val="en-GB"/>
              </w:rPr>
            </w:pPr>
            <w:r>
              <w:rPr>
                <w:rFonts w:ascii="Times New Roman" w:eastAsia="Times New Roman" w:hAnsi="Times New Roman" w:cs="Times New Roman"/>
                <w:sz w:val="24"/>
                <w:lang w:val="en-GB"/>
              </w:rPr>
              <w:t>Feedback</w:t>
            </w:r>
            <w:r w:rsidRPr="001F0CC3">
              <w:rPr>
                <w:rFonts w:ascii="Times New Roman" w:eastAsia="Times New Roman" w:hAnsi="Times New Roman" w:cs="Times New Roman"/>
                <w:sz w:val="24"/>
                <w:lang w:val="en-GB"/>
              </w:rPr>
              <w:t xml:space="preserve"> failed. Display error message.</w:t>
            </w:r>
          </w:p>
        </w:tc>
      </w:tr>
      <w:tr w:rsidR="00EB031E" w:rsidRPr="00593F32" w:rsidTr="007F0000">
        <w:trPr>
          <w:trHeight w:val="1848"/>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-047</w:t>
            </w:r>
          </w:p>
        </w:tc>
        <w:tc>
          <w:tcPr>
            <w:tcW w:w="34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440" w:type="dxa"/>
            <w:noWrap/>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26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35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17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Step3</w:t>
            </w:r>
          </w:p>
        </w:tc>
        <w:tc>
          <w:tcPr>
            <w:tcW w:w="187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Insert </w:t>
            </w:r>
            <w:r>
              <w:rPr>
                <w:rFonts w:ascii="Times New Roman" w:eastAsia="Times New Roman" w:hAnsi="Times New Roman" w:cs="Times New Roman"/>
                <w:sz w:val="24"/>
                <w:lang w:val="en-GB"/>
              </w:rPr>
              <w:t>proper</w:t>
            </w:r>
            <w:r>
              <w:rPr>
                <w:rFonts w:ascii="Times New Roman" w:eastAsia="Times New Roman" w:hAnsi="Times New Roman" w:cs="Times New Roman"/>
                <w:sz w:val="24"/>
                <w:lang w:val="en-GB"/>
              </w:rPr>
              <w:t xml:space="preserve"> Shop </w:t>
            </w:r>
            <w:r>
              <w:rPr>
                <w:rFonts w:ascii="Times New Roman" w:eastAsia="Times New Roman" w:hAnsi="Times New Roman" w:cs="Times New Roman"/>
                <w:sz w:val="24"/>
                <w:lang w:val="en-GB"/>
              </w:rPr>
              <w:t xml:space="preserve">details </w:t>
            </w:r>
            <w:r w:rsidRPr="001F0CC3">
              <w:rPr>
                <w:rFonts w:ascii="Times New Roman" w:eastAsia="Times New Roman" w:hAnsi="Times New Roman" w:cs="Times New Roman"/>
                <w:sz w:val="24"/>
                <w:lang w:val="en-GB"/>
              </w:rPr>
              <w:t>field</w:t>
            </w:r>
            <w:r>
              <w:rPr>
                <w:rFonts w:ascii="Times New Roman" w:eastAsia="Times New Roman" w:hAnsi="Times New Roman" w:cs="Times New Roman"/>
                <w:sz w:val="24"/>
                <w:lang w:val="en-GB"/>
              </w:rPr>
              <w: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like in Name, Email etc. and </w:t>
            </w:r>
            <w:r w:rsidRPr="001F0CC3">
              <w:rPr>
                <w:rFonts w:ascii="Times New Roman" w:eastAsia="Times New Roman" w:hAnsi="Times New Roman" w:cs="Times New Roman"/>
                <w:sz w:val="24"/>
                <w:lang w:val="en-GB"/>
              </w:rPr>
              <w:t>click on S</w:t>
            </w:r>
            <w:r>
              <w:rPr>
                <w:rFonts w:ascii="Times New Roman" w:eastAsia="Times New Roman" w:hAnsi="Times New Roman" w:cs="Times New Roman"/>
                <w:sz w:val="24"/>
                <w:lang w:val="en-GB"/>
              </w:rPr>
              <w:t>ubmit</w:t>
            </w:r>
            <w:r w:rsidRPr="001F0CC3">
              <w:rPr>
                <w:rFonts w:ascii="Times New Roman" w:eastAsia="Times New Roman" w:hAnsi="Times New Roman" w:cs="Times New Roman"/>
                <w:sz w:val="24"/>
                <w:lang w:val="en-GB"/>
              </w:rPr>
              <w:t xml:space="preserve"> Button.</w:t>
            </w:r>
          </w:p>
        </w:tc>
        <w:tc>
          <w:tcPr>
            <w:tcW w:w="16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Successful Insertion</w:t>
            </w:r>
            <w:r>
              <w:rPr>
                <w:rFonts w:ascii="Times New Roman" w:eastAsia="Times New Roman" w:hAnsi="Times New Roman" w:cs="Times New Roman"/>
                <w:sz w:val="24"/>
                <w:lang w:val="en-GB"/>
              </w:rPr>
              <w:t xml:space="preserve"> Feedback</w:t>
            </w:r>
            <w:r w:rsidRPr="001F0CC3">
              <w:rPr>
                <w:rFonts w:ascii="Times New Roman" w:eastAsia="Times New Roman" w:hAnsi="Times New Roman" w:cs="Times New Roman"/>
                <w:sz w:val="24"/>
                <w:lang w:val="en-GB"/>
              </w:rPr>
              <w:t xml:space="preserve">. And </w:t>
            </w:r>
            <w:r>
              <w:rPr>
                <w:rFonts w:ascii="Times New Roman" w:eastAsia="Times New Roman" w:hAnsi="Times New Roman" w:cs="Times New Roman"/>
                <w:sz w:val="24"/>
                <w:lang w:val="en-GB"/>
              </w:rPr>
              <w:t>Feedback will display in List view.</w:t>
            </w:r>
          </w:p>
        </w:tc>
      </w:tr>
      <w:tr w:rsidR="00EB031E" w:rsidRPr="00593F32" w:rsidTr="007F0000">
        <w:trPr>
          <w:trHeight w:val="1848"/>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-048</w:t>
            </w: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noWrap/>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Step4</w:t>
            </w:r>
          </w:p>
        </w:tc>
        <w:tc>
          <w:tcPr>
            <w:tcW w:w="187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Insert </w:t>
            </w:r>
            <w:r>
              <w:rPr>
                <w:rFonts w:ascii="Times New Roman" w:eastAsia="Times New Roman" w:hAnsi="Times New Roman" w:cs="Times New Roman"/>
                <w:sz w:val="24"/>
                <w:lang w:val="en-GB"/>
              </w:rPr>
              <w:t xml:space="preserve">proper </w:t>
            </w:r>
            <w:r>
              <w:rPr>
                <w:rFonts w:ascii="Times New Roman" w:eastAsia="Times New Roman" w:hAnsi="Times New Roman" w:cs="Times New Roman"/>
                <w:sz w:val="24"/>
                <w:lang w:val="en-GB"/>
              </w:rPr>
              <w:t>Shop</w:t>
            </w:r>
            <w:r>
              <w:rPr>
                <w:rFonts w:ascii="Times New Roman" w:eastAsia="Times New Roman" w:hAnsi="Times New Roman" w:cs="Times New Roman"/>
                <w:sz w:val="24"/>
                <w:lang w:val="en-GB"/>
              </w:rPr>
              <w:t xml:space="preserve"> details </w:t>
            </w:r>
            <w:r w:rsidRPr="001F0CC3">
              <w:rPr>
                <w:rFonts w:ascii="Times New Roman" w:eastAsia="Times New Roman" w:hAnsi="Times New Roman" w:cs="Times New Roman"/>
                <w:sz w:val="24"/>
                <w:lang w:val="en-GB"/>
              </w:rPr>
              <w:t>field</w:t>
            </w:r>
            <w:r>
              <w:rPr>
                <w:rFonts w:ascii="Times New Roman" w:eastAsia="Times New Roman" w:hAnsi="Times New Roman" w:cs="Times New Roman"/>
                <w:sz w:val="24"/>
                <w:lang w:val="en-GB"/>
              </w:rPr>
              <w:t>s</w:t>
            </w:r>
            <w:r w:rsidRPr="001F0CC3">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 xml:space="preserve">like in Name, Email etc. and </w:t>
            </w:r>
            <w:r w:rsidRPr="001F0CC3">
              <w:rPr>
                <w:rFonts w:ascii="Times New Roman" w:eastAsia="Times New Roman" w:hAnsi="Times New Roman" w:cs="Times New Roman"/>
                <w:sz w:val="24"/>
                <w:lang w:val="en-GB"/>
              </w:rPr>
              <w:t xml:space="preserve">click on </w:t>
            </w:r>
            <w:r>
              <w:rPr>
                <w:rFonts w:ascii="Times New Roman" w:eastAsia="Times New Roman" w:hAnsi="Times New Roman" w:cs="Times New Roman"/>
                <w:sz w:val="24"/>
                <w:lang w:val="en-GB"/>
              </w:rPr>
              <w:t>Reset</w:t>
            </w:r>
            <w:r w:rsidRPr="001F0CC3">
              <w:rPr>
                <w:rFonts w:ascii="Times New Roman" w:eastAsia="Times New Roman" w:hAnsi="Times New Roman" w:cs="Times New Roman"/>
                <w:sz w:val="24"/>
                <w:lang w:val="en-GB"/>
              </w:rPr>
              <w:t xml:space="preserve"> button.</w:t>
            </w:r>
          </w:p>
        </w:tc>
        <w:tc>
          <w:tcPr>
            <w:tcW w:w="16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Successful to </w:t>
            </w:r>
            <w:r>
              <w:rPr>
                <w:rFonts w:ascii="Times New Roman" w:eastAsia="Times New Roman" w:hAnsi="Times New Roman" w:cs="Times New Roman"/>
                <w:sz w:val="24"/>
                <w:lang w:val="en-GB"/>
              </w:rPr>
              <w:t xml:space="preserve">clear </w:t>
            </w:r>
            <w:r>
              <w:rPr>
                <w:rFonts w:ascii="Times New Roman" w:eastAsia="Times New Roman" w:hAnsi="Times New Roman" w:cs="Times New Roman"/>
                <w:sz w:val="24"/>
                <w:lang w:val="en-GB"/>
              </w:rPr>
              <w:t>Shop</w:t>
            </w:r>
            <w:r>
              <w:rPr>
                <w:rFonts w:ascii="Times New Roman" w:eastAsia="Times New Roman" w:hAnsi="Times New Roman" w:cs="Times New Roman"/>
                <w:sz w:val="24"/>
                <w:lang w:val="en-GB"/>
              </w:rPr>
              <w:t xml:space="preserve">’s Feedback details </w:t>
            </w:r>
            <w:r w:rsidRPr="001F0CC3">
              <w:rPr>
                <w:rFonts w:ascii="Times New Roman" w:eastAsia="Times New Roman" w:hAnsi="Times New Roman" w:cs="Times New Roman"/>
                <w:sz w:val="24"/>
                <w:lang w:val="en-GB"/>
              </w:rPr>
              <w:t>field</w:t>
            </w:r>
            <w:r>
              <w:rPr>
                <w:rFonts w:ascii="Times New Roman" w:eastAsia="Times New Roman" w:hAnsi="Times New Roman" w:cs="Times New Roman"/>
                <w:sz w:val="24"/>
                <w:lang w:val="en-GB"/>
              </w:rPr>
              <w:t>s</w:t>
            </w:r>
            <w:r w:rsidRPr="001F0CC3">
              <w:rPr>
                <w:rFonts w:ascii="Times New Roman" w:eastAsia="Times New Roman" w:hAnsi="Times New Roman" w:cs="Times New Roman"/>
                <w:sz w:val="24"/>
                <w:lang w:val="en-GB"/>
              </w:rPr>
              <w:t xml:space="preserve">. </w:t>
            </w:r>
          </w:p>
        </w:tc>
      </w:tr>
      <w:tr w:rsidR="00EB031E" w:rsidRPr="00593F32" w:rsidTr="007F0000">
        <w:trPr>
          <w:trHeight w:val="1056"/>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-049</w:t>
            </w:r>
          </w:p>
        </w:tc>
        <w:tc>
          <w:tcPr>
            <w:tcW w:w="34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EB031E" w:rsidRPr="001F0CC3" w:rsidRDefault="00EB031E" w:rsidP="00EB031E">
            <w:pPr>
              <w:rPr>
                <w:rFonts w:ascii="Times New Roman" w:eastAsia="Times New Roman" w:hAnsi="Times New Roman" w:cs="Times New Roman"/>
                <w:sz w:val="24"/>
                <w:lang w:val="en-GB"/>
              </w:rPr>
            </w:pPr>
            <w:r w:rsidRPr="00EB031E">
              <w:rPr>
                <w:rFonts w:ascii="Times New Roman" w:eastAsia="Times New Roman" w:hAnsi="Times New Roman" w:cs="Times New Roman"/>
                <w:sz w:val="24"/>
                <w:lang w:val="en-GB"/>
              </w:rPr>
              <w:t>e29fa8c3bb471b39c821e762f95bceecf555b9e9</w:t>
            </w:r>
          </w:p>
        </w:tc>
        <w:tc>
          <w:tcPr>
            <w:tcW w:w="126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w:t>
            </w:r>
            <w:r>
              <w:rPr>
                <w:rFonts w:ascii="Times New Roman" w:eastAsia="Times New Roman" w:hAnsi="Times New Roman" w:cs="Times New Roman"/>
                <w:sz w:val="24"/>
                <w:lang w:val="en-GB"/>
              </w:rPr>
              <w:t>Floor wise shop details</w:t>
            </w:r>
            <w:r w:rsidRPr="001F0CC3">
              <w:rPr>
                <w:rFonts w:ascii="Times New Roman" w:eastAsia="Times New Roman" w:hAnsi="Times New Roman" w:cs="Times New Roman"/>
                <w:sz w:val="24"/>
                <w:lang w:val="en-GB"/>
              </w:rPr>
              <w:t xml:space="preserve">. </w:t>
            </w:r>
          </w:p>
        </w:tc>
        <w:tc>
          <w:tcPr>
            <w:tcW w:w="117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It is to check that </w:t>
            </w:r>
            <w:r>
              <w:rPr>
                <w:rFonts w:ascii="Times New Roman" w:eastAsia="Times New Roman" w:hAnsi="Times New Roman" w:cs="Times New Roman"/>
                <w:sz w:val="24"/>
                <w:lang w:val="en-GB"/>
              </w:rPr>
              <w:t xml:space="preserve">the </w:t>
            </w:r>
            <w:r>
              <w:rPr>
                <w:rFonts w:ascii="Times New Roman" w:eastAsia="Times New Roman" w:hAnsi="Times New Roman" w:cs="Times New Roman"/>
                <w:sz w:val="24"/>
                <w:lang w:val="en-GB"/>
              </w:rPr>
              <w:t>Shop details</w:t>
            </w:r>
            <w:r>
              <w:rPr>
                <w:rFonts w:ascii="Times New Roman" w:eastAsia="Times New Roman" w:hAnsi="Times New Roman" w:cs="Times New Roman"/>
                <w:sz w:val="24"/>
                <w:lang w:val="en-GB"/>
              </w:rPr>
              <w:t xml:space="preserve"> displaying all information </w:t>
            </w:r>
            <w:r>
              <w:rPr>
                <w:rFonts w:ascii="Times New Roman" w:eastAsia="Times New Roman" w:hAnsi="Times New Roman" w:cs="Times New Roman"/>
                <w:sz w:val="24"/>
                <w:lang w:val="en-GB"/>
              </w:rPr>
              <w:t>in floor wise</w:t>
            </w:r>
            <w:r w:rsidRPr="001F0CC3">
              <w:rPr>
                <w:rFonts w:ascii="Times New Roman" w:eastAsia="Times New Roman" w:hAnsi="Times New Roman" w:cs="Times New Roman"/>
                <w:sz w:val="24"/>
                <w:lang w:val="en-GB"/>
              </w:rPr>
              <w:t xml:space="preserve">. </w:t>
            </w: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Step1 </w:t>
            </w:r>
          </w:p>
        </w:tc>
        <w:tc>
          <w:tcPr>
            <w:tcW w:w="187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Click on </w:t>
            </w:r>
            <w:r>
              <w:rPr>
                <w:rFonts w:ascii="Times New Roman" w:eastAsia="Times New Roman" w:hAnsi="Times New Roman" w:cs="Times New Roman"/>
                <w:sz w:val="24"/>
                <w:lang w:val="en-GB"/>
              </w:rPr>
              <w:t>Floor in</w:t>
            </w:r>
            <w:r>
              <w:rPr>
                <w:rFonts w:ascii="Times New Roman" w:eastAsia="Times New Roman" w:hAnsi="Times New Roman" w:cs="Times New Roman"/>
                <w:sz w:val="24"/>
                <w:lang w:val="en-GB"/>
              </w:rPr>
              <w:t xml:space="preserve">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t>
            </w:r>
          </w:p>
        </w:tc>
        <w:tc>
          <w:tcPr>
            <w:tcW w:w="16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Successfully </w:t>
            </w:r>
            <w:r>
              <w:rPr>
                <w:rFonts w:ascii="Times New Roman" w:eastAsia="Times New Roman" w:hAnsi="Times New Roman" w:cs="Times New Roman"/>
                <w:sz w:val="24"/>
                <w:lang w:val="en-GB"/>
              </w:rPr>
              <w:t xml:space="preserve">Display all </w:t>
            </w:r>
            <w:r>
              <w:rPr>
                <w:rFonts w:ascii="Times New Roman" w:eastAsia="Times New Roman" w:hAnsi="Times New Roman" w:cs="Times New Roman"/>
                <w:sz w:val="24"/>
                <w:lang w:val="en-GB"/>
              </w:rPr>
              <w:t xml:space="preserve">Shop details </w:t>
            </w:r>
            <w:r>
              <w:rPr>
                <w:rFonts w:ascii="Times New Roman" w:eastAsia="Times New Roman" w:hAnsi="Times New Roman" w:cs="Times New Roman"/>
                <w:sz w:val="24"/>
                <w:lang w:val="en-GB"/>
              </w:rPr>
              <w:t xml:space="preserve">information </w:t>
            </w:r>
            <w:r>
              <w:rPr>
                <w:rFonts w:ascii="Times New Roman" w:eastAsia="Times New Roman" w:hAnsi="Times New Roman" w:cs="Times New Roman"/>
                <w:sz w:val="24"/>
                <w:lang w:val="en-GB"/>
              </w:rPr>
              <w:t>Floor wise</w:t>
            </w:r>
            <w:r w:rsidRPr="001F0CC3">
              <w:rPr>
                <w:rFonts w:ascii="Times New Roman" w:eastAsia="Times New Roman" w:hAnsi="Times New Roman" w:cs="Times New Roman"/>
                <w:sz w:val="24"/>
                <w:lang w:val="en-GB"/>
              </w:rPr>
              <w:t>.</w:t>
            </w:r>
          </w:p>
        </w:tc>
      </w:tr>
      <w:tr w:rsidR="00EB031E" w:rsidRPr="00593F32" w:rsidTr="007F0000">
        <w:trPr>
          <w:trHeight w:val="1056"/>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-050</w:t>
            </w: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p>
        </w:tc>
        <w:tc>
          <w:tcPr>
            <w:tcW w:w="1872" w:type="dxa"/>
            <w:hideMark/>
          </w:tcPr>
          <w:p w:rsidR="00EB031E" w:rsidRPr="001F0CC3" w:rsidRDefault="00EB031E" w:rsidP="00EB031E">
            <w:pPr>
              <w:rPr>
                <w:rFonts w:ascii="Times New Roman" w:eastAsia="Times New Roman" w:hAnsi="Times New Roman" w:cs="Times New Roman"/>
                <w:sz w:val="24"/>
                <w:lang w:val="en-GB"/>
              </w:rPr>
            </w:pPr>
          </w:p>
        </w:tc>
        <w:tc>
          <w:tcPr>
            <w:tcW w:w="1638" w:type="dxa"/>
            <w:hideMark/>
          </w:tcPr>
          <w:p w:rsidR="00EB031E" w:rsidRPr="001F0CC3" w:rsidRDefault="00EB031E" w:rsidP="00EB031E">
            <w:pPr>
              <w:rPr>
                <w:rFonts w:ascii="Times New Roman" w:eastAsia="Times New Roman" w:hAnsi="Times New Roman" w:cs="Times New Roman"/>
                <w:sz w:val="24"/>
                <w:lang w:val="en-GB"/>
              </w:rPr>
            </w:pPr>
          </w:p>
        </w:tc>
      </w:tr>
      <w:tr w:rsidR="00EB031E" w:rsidRPr="00593F32" w:rsidTr="007F0000">
        <w:trPr>
          <w:trHeight w:val="1584"/>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-051</w:t>
            </w: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p>
        </w:tc>
        <w:tc>
          <w:tcPr>
            <w:tcW w:w="1872" w:type="dxa"/>
            <w:hideMark/>
          </w:tcPr>
          <w:p w:rsidR="00EB031E" w:rsidRPr="001F0CC3" w:rsidRDefault="00EB031E" w:rsidP="00EB031E">
            <w:pPr>
              <w:rPr>
                <w:rFonts w:ascii="Times New Roman" w:eastAsia="Times New Roman" w:hAnsi="Times New Roman" w:cs="Times New Roman"/>
                <w:sz w:val="24"/>
                <w:lang w:val="en-GB"/>
              </w:rPr>
            </w:pPr>
          </w:p>
        </w:tc>
        <w:tc>
          <w:tcPr>
            <w:tcW w:w="1638" w:type="dxa"/>
            <w:hideMark/>
          </w:tcPr>
          <w:p w:rsidR="00EB031E" w:rsidRPr="001F0CC3" w:rsidRDefault="00EB031E" w:rsidP="00EB031E">
            <w:pPr>
              <w:rPr>
                <w:rFonts w:ascii="Times New Roman" w:eastAsia="Times New Roman" w:hAnsi="Times New Roman" w:cs="Times New Roman"/>
                <w:sz w:val="24"/>
                <w:lang w:val="en-GB"/>
              </w:rPr>
            </w:pPr>
          </w:p>
        </w:tc>
      </w:tr>
      <w:tr w:rsidR="00EB031E" w:rsidRPr="00593F32" w:rsidTr="007F0000">
        <w:trPr>
          <w:trHeight w:val="1584"/>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lastRenderedPageBreak/>
              <w:t>SMMS</w:t>
            </w:r>
            <w:r w:rsidRPr="001F0CC3">
              <w:rPr>
                <w:rFonts w:ascii="Times New Roman" w:eastAsia="Times New Roman" w:hAnsi="Times New Roman" w:cs="Times New Roman"/>
                <w:sz w:val="24"/>
                <w:lang w:val="en-GB"/>
              </w:rPr>
              <w:t>-052</w:t>
            </w: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p>
        </w:tc>
        <w:tc>
          <w:tcPr>
            <w:tcW w:w="1872" w:type="dxa"/>
            <w:hideMark/>
          </w:tcPr>
          <w:p w:rsidR="00EB031E" w:rsidRPr="001F0CC3" w:rsidRDefault="00EB031E" w:rsidP="00EB031E">
            <w:pPr>
              <w:rPr>
                <w:rFonts w:ascii="Times New Roman" w:eastAsia="Times New Roman" w:hAnsi="Times New Roman" w:cs="Times New Roman"/>
                <w:sz w:val="24"/>
                <w:lang w:val="en-GB"/>
              </w:rPr>
            </w:pPr>
          </w:p>
        </w:tc>
        <w:tc>
          <w:tcPr>
            <w:tcW w:w="1638" w:type="dxa"/>
            <w:hideMark/>
          </w:tcPr>
          <w:p w:rsidR="00EB031E" w:rsidRPr="001F0CC3" w:rsidRDefault="00EB031E" w:rsidP="00EB031E">
            <w:pPr>
              <w:rPr>
                <w:rFonts w:ascii="Times New Roman" w:eastAsia="Times New Roman" w:hAnsi="Times New Roman" w:cs="Times New Roman"/>
                <w:sz w:val="24"/>
                <w:lang w:val="en-GB"/>
              </w:rPr>
            </w:pPr>
          </w:p>
        </w:tc>
      </w:tr>
      <w:tr w:rsidR="00EB031E" w:rsidRPr="00593F32" w:rsidTr="007F0000">
        <w:trPr>
          <w:trHeight w:val="1584"/>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-053</w:t>
            </w: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p>
        </w:tc>
        <w:tc>
          <w:tcPr>
            <w:tcW w:w="1872" w:type="dxa"/>
            <w:hideMark/>
          </w:tcPr>
          <w:p w:rsidR="00EB031E" w:rsidRPr="001F0CC3" w:rsidRDefault="00EB031E" w:rsidP="00EB031E">
            <w:pPr>
              <w:rPr>
                <w:rFonts w:ascii="Times New Roman" w:eastAsia="Times New Roman" w:hAnsi="Times New Roman" w:cs="Times New Roman"/>
                <w:sz w:val="24"/>
                <w:lang w:val="en-GB"/>
              </w:rPr>
            </w:pPr>
          </w:p>
        </w:tc>
        <w:tc>
          <w:tcPr>
            <w:tcW w:w="1638" w:type="dxa"/>
            <w:hideMark/>
          </w:tcPr>
          <w:p w:rsidR="00EB031E" w:rsidRPr="001F0CC3" w:rsidRDefault="00EB031E" w:rsidP="00EB031E">
            <w:pPr>
              <w:rPr>
                <w:rFonts w:ascii="Times New Roman" w:eastAsia="Times New Roman" w:hAnsi="Times New Roman" w:cs="Times New Roman"/>
                <w:sz w:val="24"/>
                <w:lang w:val="en-GB"/>
              </w:rPr>
            </w:pPr>
          </w:p>
        </w:tc>
      </w:tr>
      <w:tr w:rsidR="00EB031E" w:rsidRPr="00593F32" w:rsidTr="007F0000">
        <w:trPr>
          <w:trHeight w:val="1584"/>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-054</w:t>
            </w: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p>
        </w:tc>
        <w:tc>
          <w:tcPr>
            <w:tcW w:w="1872" w:type="dxa"/>
            <w:hideMark/>
          </w:tcPr>
          <w:p w:rsidR="00EB031E" w:rsidRPr="001F0CC3" w:rsidRDefault="00EB031E" w:rsidP="00EB031E">
            <w:pPr>
              <w:rPr>
                <w:rFonts w:ascii="Times New Roman" w:eastAsia="Times New Roman" w:hAnsi="Times New Roman" w:cs="Times New Roman"/>
                <w:sz w:val="24"/>
                <w:lang w:val="en-GB"/>
              </w:rPr>
            </w:pPr>
          </w:p>
        </w:tc>
        <w:tc>
          <w:tcPr>
            <w:tcW w:w="1638" w:type="dxa"/>
            <w:hideMark/>
          </w:tcPr>
          <w:p w:rsidR="00EB031E" w:rsidRPr="001F0CC3" w:rsidRDefault="00EB031E" w:rsidP="00EB031E">
            <w:pPr>
              <w:rPr>
                <w:rFonts w:ascii="Times New Roman" w:eastAsia="Times New Roman" w:hAnsi="Times New Roman" w:cs="Times New Roman"/>
                <w:sz w:val="24"/>
                <w:lang w:val="en-GB"/>
              </w:rPr>
            </w:pPr>
          </w:p>
        </w:tc>
      </w:tr>
      <w:tr w:rsidR="00EB031E" w:rsidRPr="00593F32" w:rsidTr="007F0000">
        <w:trPr>
          <w:trHeight w:val="1848"/>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-055</w:t>
            </w: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p>
        </w:tc>
        <w:tc>
          <w:tcPr>
            <w:tcW w:w="1872" w:type="dxa"/>
            <w:hideMark/>
          </w:tcPr>
          <w:p w:rsidR="00EB031E" w:rsidRPr="001F0CC3" w:rsidRDefault="00EB031E" w:rsidP="00EB031E">
            <w:pPr>
              <w:rPr>
                <w:rFonts w:ascii="Times New Roman" w:eastAsia="Times New Roman" w:hAnsi="Times New Roman" w:cs="Times New Roman"/>
                <w:sz w:val="24"/>
                <w:lang w:val="en-GB"/>
              </w:rPr>
            </w:pPr>
          </w:p>
        </w:tc>
        <w:tc>
          <w:tcPr>
            <w:tcW w:w="1638" w:type="dxa"/>
            <w:hideMark/>
          </w:tcPr>
          <w:p w:rsidR="00EB031E" w:rsidRPr="001F0CC3" w:rsidRDefault="00EB031E" w:rsidP="00EB031E">
            <w:pPr>
              <w:rPr>
                <w:rFonts w:ascii="Times New Roman" w:eastAsia="Times New Roman" w:hAnsi="Times New Roman" w:cs="Times New Roman"/>
                <w:sz w:val="24"/>
                <w:lang w:val="en-GB"/>
              </w:rPr>
            </w:pPr>
          </w:p>
        </w:tc>
      </w:tr>
      <w:tr w:rsidR="00EB031E" w:rsidRPr="00593F32" w:rsidTr="007F0000">
        <w:trPr>
          <w:trHeight w:val="2112"/>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-056</w:t>
            </w: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noWrap/>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p>
        </w:tc>
        <w:tc>
          <w:tcPr>
            <w:tcW w:w="1872" w:type="dxa"/>
            <w:hideMark/>
          </w:tcPr>
          <w:p w:rsidR="00EB031E" w:rsidRPr="001F0CC3" w:rsidRDefault="00EB031E" w:rsidP="00EB031E">
            <w:pPr>
              <w:rPr>
                <w:rFonts w:ascii="Times New Roman" w:eastAsia="Times New Roman" w:hAnsi="Times New Roman" w:cs="Times New Roman"/>
                <w:sz w:val="24"/>
                <w:lang w:val="en-GB"/>
              </w:rPr>
            </w:pPr>
          </w:p>
        </w:tc>
        <w:tc>
          <w:tcPr>
            <w:tcW w:w="1638" w:type="dxa"/>
            <w:hideMark/>
          </w:tcPr>
          <w:p w:rsidR="00EB031E" w:rsidRPr="001F0CC3" w:rsidRDefault="00EB031E" w:rsidP="00EB031E">
            <w:pPr>
              <w:rPr>
                <w:rFonts w:ascii="Times New Roman" w:eastAsia="Times New Roman" w:hAnsi="Times New Roman" w:cs="Times New Roman"/>
                <w:sz w:val="24"/>
                <w:lang w:val="en-GB"/>
              </w:rPr>
            </w:pPr>
          </w:p>
        </w:tc>
      </w:tr>
      <w:tr w:rsidR="00EB031E" w:rsidRPr="00593F32" w:rsidTr="007F0000">
        <w:trPr>
          <w:trHeight w:val="1056"/>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-057</w:t>
            </w:r>
          </w:p>
        </w:tc>
        <w:tc>
          <w:tcPr>
            <w:tcW w:w="34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90330b92328d862892fc77436539081cc2b7f70d</w:t>
            </w:r>
          </w:p>
        </w:tc>
        <w:tc>
          <w:tcPr>
            <w:tcW w:w="126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everything about Password Manager information. </w:t>
            </w:r>
          </w:p>
        </w:tc>
        <w:tc>
          <w:tcPr>
            <w:tcW w:w="117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It is to check that Password Manager works properly. </w:t>
            </w: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Step1 </w:t>
            </w:r>
          </w:p>
        </w:tc>
        <w:tc>
          <w:tcPr>
            <w:tcW w:w="187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Click on Password tab.</w:t>
            </w:r>
          </w:p>
        </w:tc>
        <w:tc>
          <w:tcPr>
            <w:tcW w:w="16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Password is asking for login password to access all information.</w:t>
            </w:r>
          </w:p>
        </w:tc>
      </w:tr>
      <w:tr w:rsidR="00EB031E" w:rsidRPr="00593F32" w:rsidTr="007F0000">
        <w:trPr>
          <w:trHeight w:val="2112"/>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-058</w:t>
            </w:r>
          </w:p>
        </w:tc>
        <w:tc>
          <w:tcPr>
            <w:tcW w:w="34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44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26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35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17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Step2</w:t>
            </w:r>
          </w:p>
        </w:tc>
        <w:tc>
          <w:tcPr>
            <w:tcW w:w="187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Insert wrong User Name and Password. And Click on Login Button.</w:t>
            </w:r>
          </w:p>
        </w:tc>
        <w:tc>
          <w:tcPr>
            <w:tcW w:w="16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Password Manager of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will display error message. And Failed to Login.</w:t>
            </w:r>
          </w:p>
        </w:tc>
      </w:tr>
      <w:tr w:rsidR="00EB031E" w:rsidRPr="00593F32" w:rsidTr="007F0000">
        <w:trPr>
          <w:trHeight w:val="2112"/>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lastRenderedPageBreak/>
              <w:t>SMMS</w:t>
            </w:r>
            <w:r w:rsidRPr="001F0CC3">
              <w:rPr>
                <w:rFonts w:ascii="Times New Roman" w:eastAsia="Times New Roman" w:hAnsi="Times New Roman" w:cs="Times New Roman"/>
                <w:sz w:val="24"/>
                <w:lang w:val="en-GB"/>
              </w:rPr>
              <w:t>-059</w:t>
            </w: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noWrap/>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Step3</w:t>
            </w:r>
          </w:p>
        </w:tc>
        <w:tc>
          <w:tcPr>
            <w:tcW w:w="187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Insert correct User Name and Password. And Click on Login Button.</w:t>
            </w:r>
          </w:p>
        </w:tc>
        <w:tc>
          <w:tcPr>
            <w:tcW w:w="16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Password Manager login successfully. And display all Password related information.</w:t>
            </w:r>
          </w:p>
        </w:tc>
      </w:tr>
      <w:tr w:rsidR="00EB031E" w:rsidRPr="00593F32" w:rsidTr="007F0000">
        <w:trPr>
          <w:trHeight w:val="1320"/>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-060</w:t>
            </w: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Step4</w:t>
            </w:r>
          </w:p>
        </w:tc>
        <w:tc>
          <w:tcPr>
            <w:tcW w:w="187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Click on Add Info Expender and enter incorrect data or empty the mandatory field.</w:t>
            </w:r>
          </w:p>
        </w:tc>
        <w:tc>
          <w:tcPr>
            <w:tcW w:w="16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Failed to store Info information in database and display the error message.</w:t>
            </w:r>
          </w:p>
        </w:tc>
      </w:tr>
      <w:tr w:rsidR="00EB031E" w:rsidRPr="00593F32" w:rsidTr="007F0000">
        <w:trPr>
          <w:trHeight w:val="2112"/>
        </w:trPr>
        <w:tc>
          <w:tcPr>
            <w:tcW w:w="1008" w:type="dxa"/>
          </w:tcPr>
          <w:p w:rsidR="00EB031E" w:rsidRPr="001F0CC3" w:rsidRDefault="00EB031E" w:rsidP="00EB031E">
            <w:pPr>
              <w:rPr>
                <w:rFonts w:ascii="Times New Roman" w:eastAsia="Times New Roman" w:hAnsi="Times New Roman" w:cs="Times New Roman"/>
                <w:sz w:val="24"/>
                <w:lang w:val="en-GB"/>
              </w:rPr>
            </w:pP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Step5</w:t>
            </w:r>
          </w:p>
        </w:tc>
        <w:tc>
          <w:tcPr>
            <w:tcW w:w="187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Click on Add Info Expender and enter correct data in the mandatory field.</w:t>
            </w:r>
          </w:p>
        </w:tc>
        <w:tc>
          <w:tcPr>
            <w:tcW w:w="16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Successfully Added Info Information. And display in View area.</w:t>
            </w:r>
          </w:p>
        </w:tc>
      </w:tr>
      <w:tr w:rsidR="00EB031E" w:rsidRPr="00593F32" w:rsidTr="007F0000">
        <w:trPr>
          <w:trHeight w:val="2376"/>
        </w:trPr>
        <w:tc>
          <w:tcPr>
            <w:tcW w:w="1008" w:type="dxa"/>
          </w:tcPr>
          <w:p w:rsidR="00EB031E" w:rsidRPr="001F0CC3" w:rsidRDefault="00EB031E" w:rsidP="00EB031E">
            <w:pPr>
              <w:rPr>
                <w:rFonts w:ascii="Times New Roman" w:eastAsia="Times New Roman" w:hAnsi="Times New Roman" w:cs="Times New Roman"/>
                <w:sz w:val="24"/>
                <w:lang w:val="en-GB"/>
              </w:rPr>
            </w:pP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noWrap/>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Step6</w:t>
            </w:r>
          </w:p>
        </w:tc>
        <w:tc>
          <w:tcPr>
            <w:tcW w:w="187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Click on delete button without selecting details. </w:t>
            </w:r>
          </w:p>
        </w:tc>
        <w:tc>
          <w:tcPr>
            <w:tcW w:w="16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Display error message.</w:t>
            </w:r>
          </w:p>
        </w:tc>
      </w:tr>
      <w:tr w:rsidR="00EB031E" w:rsidRPr="00593F32" w:rsidTr="007F0000">
        <w:trPr>
          <w:trHeight w:val="1320"/>
        </w:trPr>
        <w:tc>
          <w:tcPr>
            <w:tcW w:w="1008" w:type="dxa"/>
          </w:tcPr>
          <w:p w:rsidR="00EB031E" w:rsidRPr="001F0CC3" w:rsidRDefault="00EB031E" w:rsidP="00EB031E">
            <w:pPr>
              <w:rPr>
                <w:rFonts w:ascii="Times New Roman" w:eastAsia="Times New Roman" w:hAnsi="Times New Roman" w:cs="Times New Roman"/>
                <w:sz w:val="24"/>
                <w:lang w:val="en-GB"/>
              </w:rPr>
            </w:pP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Step7</w:t>
            </w:r>
          </w:p>
        </w:tc>
        <w:tc>
          <w:tcPr>
            <w:tcW w:w="187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Select an information and Click on Delete button.</w:t>
            </w:r>
          </w:p>
        </w:tc>
        <w:tc>
          <w:tcPr>
            <w:tcW w:w="16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Deleted successfully. </w:t>
            </w:r>
          </w:p>
        </w:tc>
      </w:tr>
      <w:tr w:rsidR="00EB031E" w:rsidRPr="00593F32" w:rsidTr="007F0000">
        <w:trPr>
          <w:trHeight w:val="2112"/>
        </w:trPr>
        <w:tc>
          <w:tcPr>
            <w:tcW w:w="1008" w:type="dxa"/>
          </w:tcPr>
          <w:p w:rsidR="00EB031E" w:rsidRPr="001F0CC3" w:rsidRDefault="00EB031E" w:rsidP="00EB031E">
            <w:pPr>
              <w:rPr>
                <w:rFonts w:ascii="Times New Roman" w:eastAsia="Times New Roman" w:hAnsi="Times New Roman" w:cs="Times New Roman"/>
                <w:sz w:val="24"/>
                <w:lang w:val="en-GB"/>
              </w:rPr>
            </w:pP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Step8</w:t>
            </w:r>
          </w:p>
        </w:tc>
        <w:tc>
          <w:tcPr>
            <w:tcW w:w="187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Click on Edit button without selecting details. </w:t>
            </w:r>
          </w:p>
        </w:tc>
        <w:tc>
          <w:tcPr>
            <w:tcW w:w="16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Display error message.</w:t>
            </w:r>
          </w:p>
        </w:tc>
      </w:tr>
      <w:tr w:rsidR="00EB031E" w:rsidRPr="00593F32" w:rsidTr="007F0000">
        <w:trPr>
          <w:trHeight w:val="2112"/>
        </w:trPr>
        <w:tc>
          <w:tcPr>
            <w:tcW w:w="1008" w:type="dxa"/>
          </w:tcPr>
          <w:p w:rsidR="00EB031E" w:rsidRPr="001F0CC3" w:rsidRDefault="00EB031E" w:rsidP="00EB031E">
            <w:pPr>
              <w:rPr>
                <w:rFonts w:ascii="Times New Roman" w:eastAsia="Times New Roman" w:hAnsi="Times New Roman" w:cs="Times New Roman"/>
                <w:sz w:val="24"/>
                <w:lang w:val="en-GB"/>
              </w:rPr>
            </w:pP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noWrap/>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Step9</w:t>
            </w:r>
          </w:p>
        </w:tc>
        <w:tc>
          <w:tcPr>
            <w:tcW w:w="187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Select an information and Click on Edit button.</w:t>
            </w:r>
          </w:p>
        </w:tc>
        <w:tc>
          <w:tcPr>
            <w:tcW w:w="16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Expender Opened and asking to edit and click on Save to successfully update data. </w:t>
            </w:r>
          </w:p>
        </w:tc>
      </w:tr>
      <w:tr w:rsidR="00EB031E" w:rsidRPr="00593F32" w:rsidTr="007F0000">
        <w:trPr>
          <w:trHeight w:val="2112"/>
        </w:trPr>
        <w:tc>
          <w:tcPr>
            <w:tcW w:w="1008" w:type="dxa"/>
          </w:tcPr>
          <w:p w:rsidR="00EB031E" w:rsidRPr="001F0CC3" w:rsidRDefault="00EB031E" w:rsidP="00EB031E">
            <w:pPr>
              <w:rPr>
                <w:rFonts w:ascii="Times New Roman" w:eastAsia="Times New Roman" w:hAnsi="Times New Roman" w:cs="Times New Roman"/>
                <w:sz w:val="24"/>
                <w:lang w:val="en-GB"/>
              </w:rPr>
            </w:pP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noWrap/>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Step10</w:t>
            </w:r>
          </w:p>
        </w:tc>
        <w:tc>
          <w:tcPr>
            <w:tcW w:w="187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Click on logout button to logout from password section. </w:t>
            </w:r>
          </w:p>
        </w:tc>
        <w:tc>
          <w:tcPr>
            <w:tcW w:w="16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Successfully Logout from Password.</w:t>
            </w:r>
          </w:p>
        </w:tc>
      </w:tr>
      <w:tr w:rsidR="00EB031E" w:rsidRPr="00593F32" w:rsidTr="007F0000">
        <w:trPr>
          <w:trHeight w:val="1056"/>
        </w:trPr>
        <w:tc>
          <w:tcPr>
            <w:tcW w:w="1008" w:type="dxa"/>
          </w:tcPr>
          <w:p w:rsidR="00EB031E" w:rsidRPr="001F0CC3" w:rsidRDefault="00EB031E" w:rsidP="00EB031E">
            <w:pPr>
              <w:rPr>
                <w:rFonts w:ascii="Times New Roman" w:eastAsia="Times New Roman" w:hAnsi="Times New Roman" w:cs="Times New Roman"/>
                <w:sz w:val="24"/>
                <w:lang w:val="en-GB"/>
              </w:rPr>
            </w:pPr>
          </w:p>
        </w:tc>
        <w:tc>
          <w:tcPr>
            <w:tcW w:w="34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90330b92328d862892fc77436539081cc2b7f70d</w:t>
            </w:r>
          </w:p>
        </w:tc>
        <w:tc>
          <w:tcPr>
            <w:tcW w:w="126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everything about Task information. </w:t>
            </w:r>
          </w:p>
        </w:tc>
        <w:tc>
          <w:tcPr>
            <w:tcW w:w="117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It is to check that Task works properly. </w:t>
            </w: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Step1 </w:t>
            </w:r>
          </w:p>
        </w:tc>
        <w:tc>
          <w:tcPr>
            <w:tcW w:w="187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Click on Task tab under Extra Tab.</w:t>
            </w:r>
          </w:p>
        </w:tc>
        <w:tc>
          <w:tcPr>
            <w:tcW w:w="16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Display all Task related information.</w:t>
            </w:r>
          </w:p>
        </w:tc>
      </w:tr>
      <w:tr w:rsidR="00EB031E" w:rsidRPr="00593F32" w:rsidTr="007F0000">
        <w:trPr>
          <w:trHeight w:val="1056"/>
        </w:trPr>
        <w:tc>
          <w:tcPr>
            <w:tcW w:w="1008" w:type="dxa"/>
          </w:tcPr>
          <w:p w:rsidR="00EB031E" w:rsidRPr="001F0CC3" w:rsidRDefault="00EB031E" w:rsidP="00EB031E">
            <w:pPr>
              <w:rPr>
                <w:rFonts w:ascii="Times New Roman" w:eastAsia="Times New Roman" w:hAnsi="Times New Roman" w:cs="Times New Roman"/>
                <w:sz w:val="24"/>
                <w:lang w:val="en-GB"/>
              </w:rPr>
            </w:pPr>
          </w:p>
        </w:tc>
        <w:tc>
          <w:tcPr>
            <w:tcW w:w="34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44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26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35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17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Step2</w:t>
            </w:r>
          </w:p>
        </w:tc>
        <w:tc>
          <w:tcPr>
            <w:tcW w:w="187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Click on Add Task Expender and enter incorrect data or empty the mandatory field.</w:t>
            </w:r>
          </w:p>
        </w:tc>
        <w:tc>
          <w:tcPr>
            <w:tcW w:w="16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Failed to store Task Info information in database and display the error message.</w:t>
            </w:r>
          </w:p>
        </w:tc>
      </w:tr>
      <w:tr w:rsidR="00EB031E" w:rsidRPr="00593F32" w:rsidTr="007F0000">
        <w:trPr>
          <w:trHeight w:val="1056"/>
        </w:trPr>
        <w:tc>
          <w:tcPr>
            <w:tcW w:w="1008" w:type="dxa"/>
          </w:tcPr>
          <w:p w:rsidR="00EB031E" w:rsidRPr="001F0CC3" w:rsidRDefault="00EB031E" w:rsidP="00EB031E">
            <w:pPr>
              <w:rPr>
                <w:rFonts w:ascii="Times New Roman" w:eastAsia="Times New Roman" w:hAnsi="Times New Roman" w:cs="Times New Roman"/>
                <w:sz w:val="24"/>
                <w:lang w:val="en-GB"/>
              </w:rPr>
            </w:pP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Step3</w:t>
            </w:r>
          </w:p>
        </w:tc>
        <w:tc>
          <w:tcPr>
            <w:tcW w:w="187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Click on Add Task Expender and enter correct data in the mandatory field.</w:t>
            </w:r>
          </w:p>
        </w:tc>
        <w:tc>
          <w:tcPr>
            <w:tcW w:w="16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Successfully Added Task Info Information. And display in View area.</w:t>
            </w:r>
          </w:p>
        </w:tc>
      </w:tr>
      <w:tr w:rsidR="00EB031E" w:rsidRPr="00593F32" w:rsidTr="007F0000">
        <w:trPr>
          <w:trHeight w:val="1056"/>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-061</w:t>
            </w: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Step4</w:t>
            </w:r>
          </w:p>
        </w:tc>
        <w:tc>
          <w:tcPr>
            <w:tcW w:w="187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Click on delete button without selecting details. </w:t>
            </w:r>
          </w:p>
        </w:tc>
        <w:tc>
          <w:tcPr>
            <w:tcW w:w="16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Display error message.</w:t>
            </w:r>
          </w:p>
        </w:tc>
      </w:tr>
      <w:tr w:rsidR="00EB031E" w:rsidRPr="00593F32" w:rsidTr="007F0000">
        <w:trPr>
          <w:trHeight w:val="1056"/>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-062</w:t>
            </w: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Step5</w:t>
            </w:r>
          </w:p>
        </w:tc>
        <w:tc>
          <w:tcPr>
            <w:tcW w:w="187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Select an information and Click on Delete button.</w:t>
            </w:r>
          </w:p>
        </w:tc>
        <w:tc>
          <w:tcPr>
            <w:tcW w:w="16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Deleted successfully. </w:t>
            </w:r>
          </w:p>
        </w:tc>
      </w:tr>
      <w:tr w:rsidR="00EB031E" w:rsidRPr="00593F32" w:rsidTr="007F0000">
        <w:trPr>
          <w:trHeight w:val="1250"/>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lastRenderedPageBreak/>
              <w:t>SMMS</w:t>
            </w:r>
            <w:r w:rsidRPr="001F0CC3">
              <w:rPr>
                <w:rFonts w:ascii="Times New Roman" w:eastAsia="Times New Roman" w:hAnsi="Times New Roman" w:cs="Times New Roman"/>
                <w:sz w:val="24"/>
                <w:lang w:val="en-GB"/>
              </w:rPr>
              <w:t>-063</w:t>
            </w: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Step6</w:t>
            </w:r>
          </w:p>
        </w:tc>
        <w:tc>
          <w:tcPr>
            <w:tcW w:w="187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Click on Edit button without selecting details. </w:t>
            </w:r>
          </w:p>
        </w:tc>
        <w:tc>
          <w:tcPr>
            <w:tcW w:w="16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Display error message.</w:t>
            </w:r>
          </w:p>
        </w:tc>
      </w:tr>
      <w:tr w:rsidR="00EB031E" w:rsidRPr="00593F32" w:rsidTr="007F0000">
        <w:trPr>
          <w:trHeight w:val="1056"/>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-064</w:t>
            </w: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Step7</w:t>
            </w:r>
          </w:p>
        </w:tc>
        <w:tc>
          <w:tcPr>
            <w:tcW w:w="187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Select an information and Click on Edit button.</w:t>
            </w:r>
          </w:p>
        </w:tc>
        <w:tc>
          <w:tcPr>
            <w:tcW w:w="16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Expender Opened and asking to edit and click on Save to successfully update data. </w:t>
            </w:r>
          </w:p>
        </w:tc>
      </w:tr>
      <w:tr w:rsidR="00EB031E" w:rsidRPr="00593F32" w:rsidTr="007F0000">
        <w:trPr>
          <w:trHeight w:val="1056"/>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-065</w:t>
            </w:r>
          </w:p>
        </w:tc>
        <w:tc>
          <w:tcPr>
            <w:tcW w:w="34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e22bd0e470f145f3db336ed9e28d474d8f4637d7</w:t>
            </w:r>
          </w:p>
        </w:tc>
        <w:tc>
          <w:tcPr>
            <w:tcW w:w="126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Search event by Date in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w:t>
            </w:r>
          </w:p>
        </w:tc>
        <w:tc>
          <w:tcPr>
            <w:tcW w:w="1170"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The purpose of this test is to verify that the Search option is working.</w:t>
            </w:r>
          </w:p>
        </w:tc>
        <w:tc>
          <w:tcPr>
            <w:tcW w:w="7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Step1 </w:t>
            </w:r>
          </w:p>
        </w:tc>
        <w:tc>
          <w:tcPr>
            <w:tcW w:w="1872"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Select a date and Click on Go To Date Button.</w:t>
            </w:r>
          </w:p>
        </w:tc>
        <w:tc>
          <w:tcPr>
            <w:tcW w:w="1638" w:type="dxa"/>
            <w:hideMark/>
          </w:tcPr>
          <w:p w:rsidR="00EB031E" w:rsidRPr="001F0CC3" w:rsidRDefault="00EB031E" w:rsidP="00EB031E">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Display all events of the particular </w:t>
            </w:r>
            <w:proofErr w:type="gramStart"/>
            <w:r w:rsidRPr="001F0CC3">
              <w:rPr>
                <w:rFonts w:ascii="Times New Roman" w:eastAsia="Times New Roman" w:hAnsi="Times New Roman" w:cs="Times New Roman"/>
                <w:sz w:val="24"/>
                <w:lang w:val="en-GB"/>
              </w:rPr>
              <w:t>date .</w:t>
            </w:r>
            <w:proofErr w:type="gramEnd"/>
          </w:p>
        </w:tc>
      </w:tr>
      <w:tr w:rsidR="00EB031E" w:rsidRPr="00593F32" w:rsidTr="007F0000">
        <w:trPr>
          <w:trHeight w:val="1056"/>
        </w:trPr>
        <w:tc>
          <w:tcPr>
            <w:tcW w:w="1008" w:type="dxa"/>
          </w:tcPr>
          <w:p w:rsidR="00EB031E" w:rsidRPr="001F0CC3" w:rsidRDefault="00EB031E" w:rsidP="00EB031E">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-066</w:t>
            </w:r>
          </w:p>
        </w:tc>
        <w:tc>
          <w:tcPr>
            <w:tcW w:w="342" w:type="dxa"/>
            <w:hideMark/>
          </w:tcPr>
          <w:p w:rsidR="00EB031E" w:rsidRPr="001F0CC3" w:rsidRDefault="00EB031E" w:rsidP="00EB031E">
            <w:pPr>
              <w:rPr>
                <w:rFonts w:ascii="Times New Roman" w:eastAsia="Times New Roman" w:hAnsi="Times New Roman" w:cs="Times New Roman"/>
                <w:sz w:val="24"/>
                <w:lang w:val="en-GB"/>
              </w:rPr>
            </w:pPr>
          </w:p>
        </w:tc>
        <w:tc>
          <w:tcPr>
            <w:tcW w:w="1440" w:type="dxa"/>
            <w:hideMark/>
          </w:tcPr>
          <w:p w:rsidR="00EB031E" w:rsidRPr="001F0CC3" w:rsidRDefault="00EB031E" w:rsidP="00EB031E">
            <w:pPr>
              <w:rPr>
                <w:rFonts w:ascii="Times New Roman" w:eastAsia="Times New Roman" w:hAnsi="Times New Roman" w:cs="Times New Roman"/>
                <w:sz w:val="24"/>
                <w:lang w:val="en-GB"/>
              </w:rPr>
            </w:pPr>
          </w:p>
        </w:tc>
        <w:tc>
          <w:tcPr>
            <w:tcW w:w="1260" w:type="dxa"/>
            <w:hideMark/>
          </w:tcPr>
          <w:p w:rsidR="00EB031E" w:rsidRPr="001F0CC3" w:rsidRDefault="00EB031E" w:rsidP="00EB031E">
            <w:pPr>
              <w:rPr>
                <w:rFonts w:ascii="Times New Roman" w:eastAsia="Times New Roman" w:hAnsi="Times New Roman" w:cs="Times New Roman"/>
                <w:sz w:val="24"/>
                <w:lang w:val="en-GB"/>
              </w:rPr>
            </w:pPr>
          </w:p>
        </w:tc>
        <w:tc>
          <w:tcPr>
            <w:tcW w:w="1350" w:type="dxa"/>
            <w:hideMark/>
          </w:tcPr>
          <w:p w:rsidR="00EB031E" w:rsidRPr="001F0CC3" w:rsidRDefault="00EB031E" w:rsidP="00EB031E">
            <w:pPr>
              <w:rPr>
                <w:rFonts w:ascii="Times New Roman" w:eastAsia="Times New Roman" w:hAnsi="Times New Roman" w:cs="Times New Roman"/>
                <w:sz w:val="24"/>
                <w:lang w:val="en-GB"/>
              </w:rPr>
            </w:pPr>
          </w:p>
        </w:tc>
        <w:tc>
          <w:tcPr>
            <w:tcW w:w="1170" w:type="dxa"/>
            <w:hideMark/>
          </w:tcPr>
          <w:p w:rsidR="00EB031E" w:rsidRPr="001F0CC3" w:rsidRDefault="00EB031E" w:rsidP="00EB031E">
            <w:pPr>
              <w:rPr>
                <w:rFonts w:ascii="Times New Roman" w:eastAsia="Times New Roman" w:hAnsi="Times New Roman" w:cs="Times New Roman"/>
                <w:sz w:val="24"/>
                <w:lang w:val="en-GB"/>
              </w:rPr>
            </w:pPr>
          </w:p>
        </w:tc>
        <w:tc>
          <w:tcPr>
            <w:tcW w:w="738" w:type="dxa"/>
            <w:hideMark/>
          </w:tcPr>
          <w:p w:rsidR="00EB031E" w:rsidRPr="001F0CC3" w:rsidRDefault="00EB031E" w:rsidP="00EB031E">
            <w:pPr>
              <w:rPr>
                <w:rFonts w:ascii="Times New Roman" w:eastAsia="Times New Roman" w:hAnsi="Times New Roman" w:cs="Times New Roman"/>
                <w:sz w:val="24"/>
                <w:lang w:val="en-GB"/>
              </w:rPr>
            </w:pPr>
          </w:p>
        </w:tc>
        <w:tc>
          <w:tcPr>
            <w:tcW w:w="1872" w:type="dxa"/>
            <w:hideMark/>
          </w:tcPr>
          <w:p w:rsidR="00EB031E" w:rsidRPr="001F0CC3" w:rsidRDefault="00EB031E" w:rsidP="00EB031E">
            <w:pPr>
              <w:rPr>
                <w:rFonts w:ascii="Times New Roman" w:eastAsia="Times New Roman" w:hAnsi="Times New Roman" w:cs="Times New Roman"/>
                <w:sz w:val="24"/>
                <w:lang w:val="en-GB"/>
              </w:rPr>
            </w:pPr>
          </w:p>
        </w:tc>
        <w:tc>
          <w:tcPr>
            <w:tcW w:w="1638" w:type="dxa"/>
            <w:hideMark/>
          </w:tcPr>
          <w:p w:rsidR="00EB031E" w:rsidRPr="001F0CC3" w:rsidRDefault="00EB031E" w:rsidP="00EB031E">
            <w:pPr>
              <w:rPr>
                <w:rFonts w:ascii="Times New Roman" w:eastAsia="Times New Roman" w:hAnsi="Times New Roman" w:cs="Times New Roman"/>
                <w:sz w:val="24"/>
                <w:lang w:val="en-GB"/>
              </w:rPr>
            </w:pPr>
          </w:p>
        </w:tc>
      </w:tr>
    </w:tbl>
    <w:p w:rsidR="00F209DA" w:rsidRDefault="00F209DA" w:rsidP="00F209DA"/>
    <w:p w:rsidR="00F209DA" w:rsidRPr="00864A47" w:rsidRDefault="00F209DA" w:rsidP="00F209DA">
      <w:pPr>
        <w:pStyle w:val="Heading3"/>
      </w:pPr>
      <w:r>
        <w:t>System Test Cases</w:t>
      </w:r>
    </w:p>
    <w:tbl>
      <w:tblPr>
        <w:tblStyle w:val="TableGrid"/>
        <w:tblW w:w="10800" w:type="dxa"/>
        <w:tblInd w:w="-792" w:type="dxa"/>
        <w:tblLayout w:type="fixed"/>
        <w:tblLook w:val="04A0"/>
      </w:tblPr>
      <w:tblGrid>
        <w:gridCol w:w="990"/>
        <w:gridCol w:w="360"/>
        <w:gridCol w:w="1440"/>
        <w:gridCol w:w="1260"/>
        <w:gridCol w:w="1350"/>
        <w:gridCol w:w="1170"/>
        <w:gridCol w:w="720"/>
        <w:gridCol w:w="1890"/>
        <w:gridCol w:w="1620"/>
      </w:tblGrid>
      <w:tr w:rsidR="00F209DA" w:rsidRPr="00593F32" w:rsidTr="007F0000">
        <w:trPr>
          <w:trHeight w:val="930"/>
        </w:trPr>
        <w:tc>
          <w:tcPr>
            <w:tcW w:w="990" w:type="dxa"/>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Test Case Id</w:t>
            </w:r>
          </w:p>
        </w:tc>
        <w:tc>
          <w:tcPr>
            <w:tcW w:w="3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Type</w:t>
            </w:r>
          </w:p>
        </w:tc>
        <w:tc>
          <w:tcPr>
            <w:tcW w:w="1440" w:type="dxa"/>
            <w:hideMark/>
          </w:tcPr>
          <w:p w:rsidR="00F209DA" w:rsidRPr="001F0CC3" w:rsidRDefault="00F209DA" w:rsidP="007F0000">
            <w:pPr>
              <w:rPr>
                <w:rFonts w:ascii="Times New Roman" w:eastAsia="Times New Roman" w:hAnsi="Times New Roman" w:cs="Times New Roman"/>
                <w:sz w:val="24"/>
                <w:lang w:val="en-GB"/>
              </w:rPr>
            </w:pPr>
            <w:proofErr w:type="spellStart"/>
            <w:r w:rsidRPr="001F0CC3">
              <w:rPr>
                <w:rFonts w:ascii="Times New Roman" w:eastAsia="Times New Roman" w:hAnsi="Times New Roman" w:cs="Times New Roman"/>
                <w:sz w:val="24"/>
                <w:lang w:val="en-GB"/>
              </w:rPr>
              <w:t>Github</w:t>
            </w:r>
            <w:proofErr w:type="spellEnd"/>
            <w:r w:rsidRPr="001F0CC3">
              <w:rPr>
                <w:rFonts w:ascii="Times New Roman" w:eastAsia="Times New Roman" w:hAnsi="Times New Roman" w:cs="Times New Roman"/>
                <w:sz w:val="24"/>
                <w:lang w:val="en-GB"/>
              </w:rPr>
              <w:t xml:space="preserve"> ID</w:t>
            </w:r>
          </w:p>
        </w:tc>
        <w:tc>
          <w:tcPr>
            <w:tcW w:w="12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Subject</w:t>
            </w:r>
          </w:p>
        </w:tc>
        <w:tc>
          <w:tcPr>
            <w:tcW w:w="135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Test Name</w:t>
            </w:r>
          </w:p>
        </w:tc>
        <w:tc>
          <w:tcPr>
            <w:tcW w:w="117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Test Description</w:t>
            </w: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 Name</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Description</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Expected Result</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-067</w:t>
            </w:r>
          </w:p>
        </w:tc>
        <w:tc>
          <w:tcPr>
            <w:tcW w:w="3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f3563be0a9c431104f52839039e86043cf640cf1</w:t>
            </w:r>
          </w:p>
        </w:tc>
        <w:tc>
          <w:tcPr>
            <w:tcW w:w="12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00C92520"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Log in. </w:t>
            </w:r>
          </w:p>
        </w:tc>
        <w:tc>
          <w:tcPr>
            <w:tcW w:w="117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It is to check that Login works properly. </w:t>
            </w: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Step1 </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Click on Login button after inserting invalid User id and password from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Login failed to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And can’t able to use the feature.</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-068</w:t>
            </w:r>
          </w:p>
        </w:tc>
        <w:tc>
          <w:tcPr>
            <w:tcW w:w="360" w:type="dxa"/>
            <w:hideMark/>
          </w:tcPr>
          <w:p w:rsidR="00F209DA" w:rsidRPr="001F0CC3" w:rsidRDefault="00F209DA" w:rsidP="007F0000">
            <w:pPr>
              <w:rPr>
                <w:rFonts w:ascii="Times New Roman" w:eastAsia="Times New Roman" w:hAnsi="Times New Roman" w:cs="Times New Roman"/>
                <w:sz w:val="24"/>
                <w:lang w:val="en-GB"/>
              </w:rPr>
            </w:pPr>
          </w:p>
        </w:tc>
        <w:tc>
          <w:tcPr>
            <w:tcW w:w="1440" w:type="dxa"/>
            <w:hideMark/>
          </w:tcPr>
          <w:p w:rsidR="00F209DA" w:rsidRPr="001F0CC3" w:rsidRDefault="00F209DA" w:rsidP="007F0000">
            <w:pPr>
              <w:rPr>
                <w:rFonts w:ascii="Times New Roman" w:eastAsia="Times New Roman" w:hAnsi="Times New Roman" w:cs="Times New Roman"/>
                <w:sz w:val="24"/>
                <w:lang w:val="en-GB"/>
              </w:rPr>
            </w:pPr>
          </w:p>
        </w:tc>
        <w:tc>
          <w:tcPr>
            <w:tcW w:w="1260" w:type="dxa"/>
            <w:hideMark/>
          </w:tcPr>
          <w:p w:rsidR="00F209DA" w:rsidRPr="001F0CC3" w:rsidRDefault="00F209DA" w:rsidP="007F0000">
            <w:pPr>
              <w:rPr>
                <w:rFonts w:ascii="Times New Roman" w:eastAsia="Times New Roman" w:hAnsi="Times New Roman" w:cs="Times New Roman"/>
                <w:sz w:val="24"/>
                <w:lang w:val="en-GB"/>
              </w:rPr>
            </w:pPr>
          </w:p>
        </w:tc>
        <w:tc>
          <w:tcPr>
            <w:tcW w:w="1350" w:type="dxa"/>
            <w:hideMark/>
          </w:tcPr>
          <w:p w:rsidR="00F209DA" w:rsidRPr="001F0CC3" w:rsidRDefault="00F209DA" w:rsidP="007F0000">
            <w:pPr>
              <w:rPr>
                <w:rFonts w:ascii="Times New Roman" w:eastAsia="Times New Roman" w:hAnsi="Times New Roman" w:cs="Times New Roman"/>
                <w:sz w:val="24"/>
                <w:lang w:val="en-GB"/>
              </w:rPr>
            </w:pPr>
          </w:p>
        </w:tc>
        <w:tc>
          <w:tcPr>
            <w:tcW w:w="1170" w:type="dxa"/>
            <w:hideMark/>
          </w:tcPr>
          <w:p w:rsidR="00F209DA" w:rsidRPr="001F0CC3" w:rsidRDefault="00F209DA" w:rsidP="007F0000">
            <w:pPr>
              <w:rPr>
                <w:rFonts w:ascii="Times New Roman" w:eastAsia="Times New Roman" w:hAnsi="Times New Roman" w:cs="Times New Roman"/>
                <w:sz w:val="24"/>
                <w:lang w:val="en-GB"/>
              </w:rPr>
            </w:pP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Step2</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Click on Login button after inserting valid User id and password from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Successfully Login to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And can able to use the feature.</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lastRenderedPageBreak/>
              <w:t>SMMS</w:t>
            </w:r>
            <w:r w:rsidRPr="001F0CC3">
              <w:rPr>
                <w:rFonts w:ascii="Times New Roman" w:eastAsia="Times New Roman" w:hAnsi="Times New Roman" w:cs="Times New Roman"/>
                <w:sz w:val="24"/>
                <w:lang w:val="en-GB"/>
              </w:rPr>
              <w:t>-069</w:t>
            </w:r>
          </w:p>
        </w:tc>
        <w:tc>
          <w:tcPr>
            <w:tcW w:w="3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d01197ee4cd3bee9245874b5937ba740019fd131</w:t>
            </w:r>
          </w:p>
        </w:tc>
        <w:tc>
          <w:tcPr>
            <w:tcW w:w="12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00C92520"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Successful Registration for New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User.</w:t>
            </w:r>
          </w:p>
        </w:tc>
        <w:tc>
          <w:tcPr>
            <w:tcW w:w="117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The purpose of this test is to verify that the all new connection could be creating new Account By Registration.</w:t>
            </w: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Step1 </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Click on Registration link.</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New Account creation area is opened.</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-070</w:t>
            </w:r>
          </w:p>
        </w:tc>
        <w:tc>
          <w:tcPr>
            <w:tcW w:w="360" w:type="dxa"/>
            <w:hideMark/>
          </w:tcPr>
          <w:p w:rsidR="00F209DA" w:rsidRPr="001F0CC3" w:rsidRDefault="00F209DA" w:rsidP="007F0000">
            <w:pPr>
              <w:rPr>
                <w:rFonts w:ascii="Times New Roman" w:eastAsia="Times New Roman" w:hAnsi="Times New Roman" w:cs="Times New Roman"/>
                <w:sz w:val="24"/>
                <w:lang w:val="en-GB"/>
              </w:rPr>
            </w:pPr>
          </w:p>
        </w:tc>
        <w:tc>
          <w:tcPr>
            <w:tcW w:w="1440" w:type="dxa"/>
            <w:hideMark/>
          </w:tcPr>
          <w:p w:rsidR="00F209DA" w:rsidRPr="001F0CC3" w:rsidRDefault="00F209DA" w:rsidP="007F0000">
            <w:pPr>
              <w:rPr>
                <w:rFonts w:ascii="Times New Roman" w:eastAsia="Times New Roman" w:hAnsi="Times New Roman" w:cs="Times New Roman"/>
                <w:sz w:val="24"/>
                <w:lang w:val="en-GB"/>
              </w:rPr>
            </w:pPr>
          </w:p>
        </w:tc>
        <w:tc>
          <w:tcPr>
            <w:tcW w:w="1260" w:type="dxa"/>
            <w:hideMark/>
          </w:tcPr>
          <w:p w:rsidR="00F209DA" w:rsidRPr="001F0CC3" w:rsidRDefault="00F209DA" w:rsidP="007F0000">
            <w:pPr>
              <w:rPr>
                <w:rFonts w:ascii="Times New Roman" w:eastAsia="Times New Roman" w:hAnsi="Times New Roman" w:cs="Times New Roman"/>
                <w:sz w:val="24"/>
                <w:lang w:val="en-GB"/>
              </w:rPr>
            </w:pPr>
          </w:p>
        </w:tc>
        <w:tc>
          <w:tcPr>
            <w:tcW w:w="1350" w:type="dxa"/>
            <w:hideMark/>
          </w:tcPr>
          <w:p w:rsidR="00F209DA" w:rsidRPr="001F0CC3" w:rsidRDefault="00F209DA" w:rsidP="007F0000">
            <w:pPr>
              <w:rPr>
                <w:rFonts w:ascii="Times New Roman" w:eastAsia="Times New Roman" w:hAnsi="Times New Roman" w:cs="Times New Roman"/>
                <w:sz w:val="24"/>
                <w:lang w:val="en-GB"/>
              </w:rPr>
            </w:pPr>
          </w:p>
        </w:tc>
        <w:tc>
          <w:tcPr>
            <w:tcW w:w="1170" w:type="dxa"/>
            <w:hideMark/>
          </w:tcPr>
          <w:p w:rsidR="00F209DA" w:rsidRPr="001F0CC3" w:rsidRDefault="00F209DA" w:rsidP="007F0000">
            <w:pPr>
              <w:rPr>
                <w:rFonts w:ascii="Times New Roman" w:eastAsia="Times New Roman" w:hAnsi="Times New Roman" w:cs="Times New Roman"/>
                <w:sz w:val="24"/>
                <w:lang w:val="en-GB"/>
              </w:rPr>
            </w:pP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Step2</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Click on Registration button after inserting invalid information from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Registration failed to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And can’t able to use the feature.</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-071</w:t>
            </w:r>
          </w:p>
        </w:tc>
        <w:tc>
          <w:tcPr>
            <w:tcW w:w="360" w:type="dxa"/>
            <w:hideMark/>
          </w:tcPr>
          <w:p w:rsidR="00F209DA" w:rsidRPr="001F0CC3" w:rsidRDefault="00F209DA" w:rsidP="007F0000">
            <w:pPr>
              <w:rPr>
                <w:rFonts w:ascii="Times New Roman" w:eastAsia="Times New Roman" w:hAnsi="Times New Roman" w:cs="Times New Roman"/>
                <w:sz w:val="24"/>
                <w:lang w:val="en-GB"/>
              </w:rPr>
            </w:pPr>
          </w:p>
        </w:tc>
        <w:tc>
          <w:tcPr>
            <w:tcW w:w="1440" w:type="dxa"/>
            <w:hideMark/>
          </w:tcPr>
          <w:p w:rsidR="00F209DA" w:rsidRPr="001F0CC3" w:rsidRDefault="00F209DA" w:rsidP="007F0000">
            <w:pPr>
              <w:rPr>
                <w:rFonts w:ascii="Times New Roman" w:eastAsia="Times New Roman" w:hAnsi="Times New Roman" w:cs="Times New Roman"/>
                <w:sz w:val="24"/>
                <w:lang w:val="en-GB"/>
              </w:rPr>
            </w:pPr>
          </w:p>
        </w:tc>
        <w:tc>
          <w:tcPr>
            <w:tcW w:w="1260" w:type="dxa"/>
            <w:hideMark/>
          </w:tcPr>
          <w:p w:rsidR="00F209DA" w:rsidRPr="001F0CC3" w:rsidRDefault="00F209DA" w:rsidP="007F0000">
            <w:pPr>
              <w:rPr>
                <w:rFonts w:ascii="Times New Roman" w:eastAsia="Times New Roman" w:hAnsi="Times New Roman" w:cs="Times New Roman"/>
                <w:sz w:val="24"/>
                <w:lang w:val="en-GB"/>
              </w:rPr>
            </w:pPr>
          </w:p>
        </w:tc>
        <w:tc>
          <w:tcPr>
            <w:tcW w:w="1350" w:type="dxa"/>
            <w:hideMark/>
          </w:tcPr>
          <w:p w:rsidR="00F209DA" w:rsidRPr="001F0CC3" w:rsidRDefault="00F209DA" w:rsidP="007F0000">
            <w:pPr>
              <w:rPr>
                <w:rFonts w:ascii="Times New Roman" w:eastAsia="Times New Roman" w:hAnsi="Times New Roman" w:cs="Times New Roman"/>
                <w:sz w:val="24"/>
                <w:lang w:val="en-GB"/>
              </w:rPr>
            </w:pPr>
          </w:p>
        </w:tc>
        <w:tc>
          <w:tcPr>
            <w:tcW w:w="1170" w:type="dxa"/>
            <w:hideMark/>
          </w:tcPr>
          <w:p w:rsidR="00F209DA" w:rsidRPr="001F0CC3" w:rsidRDefault="00F209DA" w:rsidP="007F0000">
            <w:pPr>
              <w:rPr>
                <w:rFonts w:ascii="Times New Roman" w:eastAsia="Times New Roman" w:hAnsi="Times New Roman" w:cs="Times New Roman"/>
                <w:sz w:val="24"/>
                <w:lang w:val="en-GB"/>
              </w:rPr>
            </w:pP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Step3</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Click on Registration button after inserting valid information from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Registration Successfully done to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-072</w:t>
            </w:r>
          </w:p>
        </w:tc>
        <w:tc>
          <w:tcPr>
            <w:tcW w:w="360" w:type="dxa"/>
            <w:hideMark/>
          </w:tcPr>
          <w:p w:rsidR="00F209DA" w:rsidRPr="001F0CC3" w:rsidRDefault="00F209DA" w:rsidP="007F0000">
            <w:pPr>
              <w:rPr>
                <w:rFonts w:ascii="Times New Roman" w:eastAsia="Times New Roman" w:hAnsi="Times New Roman" w:cs="Times New Roman"/>
                <w:sz w:val="24"/>
                <w:lang w:val="en-GB"/>
              </w:rPr>
            </w:pPr>
          </w:p>
        </w:tc>
        <w:tc>
          <w:tcPr>
            <w:tcW w:w="1440" w:type="dxa"/>
            <w:hideMark/>
          </w:tcPr>
          <w:p w:rsidR="00F209DA" w:rsidRPr="001F0CC3" w:rsidRDefault="00F209DA" w:rsidP="007F0000">
            <w:pPr>
              <w:rPr>
                <w:rFonts w:ascii="Times New Roman" w:eastAsia="Times New Roman" w:hAnsi="Times New Roman" w:cs="Times New Roman"/>
                <w:sz w:val="24"/>
                <w:lang w:val="en-GB"/>
              </w:rPr>
            </w:pPr>
          </w:p>
        </w:tc>
        <w:tc>
          <w:tcPr>
            <w:tcW w:w="1260" w:type="dxa"/>
            <w:hideMark/>
          </w:tcPr>
          <w:p w:rsidR="00F209DA" w:rsidRPr="001F0CC3" w:rsidRDefault="00F209DA" w:rsidP="007F0000">
            <w:pPr>
              <w:rPr>
                <w:rFonts w:ascii="Times New Roman" w:eastAsia="Times New Roman" w:hAnsi="Times New Roman" w:cs="Times New Roman"/>
                <w:sz w:val="24"/>
                <w:lang w:val="en-GB"/>
              </w:rPr>
            </w:pPr>
          </w:p>
        </w:tc>
        <w:tc>
          <w:tcPr>
            <w:tcW w:w="1350" w:type="dxa"/>
            <w:hideMark/>
          </w:tcPr>
          <w:p w:rsidR="00F209DA" w:rsidRPr="001F0CC3" w:rsidRDefault="00F209DA" w:rsidP="007F0000">
            <w:pPr>
              <w:rPr>
                <w:rFonts w:ascii="Times New Roman" w:eastAsia="Times New Roman" w:hAnsi="Times New Roman" w:cs="Times New Roman"/>
                <w:sz w:val="24"/>
                <w:lang w:val="en-GB"/>
              </w:rPr>
            </w:pPr>
          </w:p>
        </w:tc>
        <w:tc>
          <w:tcPr>
            <w:tcW w:w="1170" w:type="dxa"/>
            <w:hideMark/>
          </w:tcPr>
          <w:p w:rsidR="00F209DA" w:rsidRPr="001F0CC3" w:rsidRDefault="00F209DA" w:rsidP="007F0000">
            <w:pPr>
              <w:rPr>
                <w:rFonts w:ascii="Times New Roman" w:eastAsia="Times New Roman" w:hAnsi="Times New Roman" w:cs="Times New Roman"/>
                <w:sz w:val="24"/>
                <w:lang w:val="en-GB"/>
              </w:rPr>
            </w:pP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Step4</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Click on Login button after inserting newly created valid User id and password from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Successfully Login to by new User Id And password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And can able to use the feature.</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-073</w:t>
            </w:r>
          </w:p>
        </w:tc>
        <w:tc>
          <w:tcPr>
            <w:tcW w:w="3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f0657bbdf47e26ec481fa172b0fa76f9becb2681</w:t>
            </w:r>
          </w:p>
        </w:tc>
        <w:tc>
          <w:tcPr>
            <w:tcW w:w="12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00C92520"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Successful Event Manage in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w:t>
            </w:r>
          </w:p>
        </w:tc>
        <w:tc>
          <w:tcPr>
            <w:tcW w:w="117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The purpose of this test is to check event insertion process. </w:t>
            </w: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Step1</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Login to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with valid User Id And Password. And compose event select the social site. Click on Save Note button.</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Successfully Inserted event. Display the event in shared social site.</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lastRenderedPageBreak/>
              <w:t>SMMS</w:t>
            </w:r>
            <w:r w:rsidRPr="001F0CC3">
              <w:rPr>
                <w:rFonts w:ascii="Times New Roman" w:eastAsia="Times New Roman" w:hAnsi="Times New Roman" w:cs="Times New Roman"/>
                <w:sz w:val="24"/>
                <w:lang w:val="en-GB"/>
              </w:rPr>
              <w:t>-074</w:t>
            </w:r>
          </w:p>
        </w:tc>
        <w:tc>
          <w:tcPr>
            <w:tcW w:w="360" w:type="dxa"/>
            <w:hideMark/>
          </w:tcPr>
          <w:p w:rsidR="00F209DA" w:rsidRPr="001F0CC3" w:rsidRDefault="00F209DA" w:rsidP="007F0000">
            <w:pPr>
              <w:rPr>
                <w:rFonts w:ascii="Times New Roman" w:eastAsia="Times New Roman" w:hAnsi="Times New Roman" w:cs="Times New Roman"/>
                <w:sz w:val="24"/>
                <w:lang w:val="en-GB"/>
              </w:rPr>
            </w:pPr>
          </w:p>
        </w:tc>
        <w:tc>
          <w:tcPr>
            <w:tcW w:w="1440" w:type="dxa"/>
            <w:hideMark/>
          </w:tcPr>
          <w:p w:rsidR="00F209DA" w:rsidRPr="001F0CC3" w:rsidRDefault="00F209DA" w:rsidP="007F0000">
            <w:pPr>
              <w:rPr>
                <w:rFonts w:ascii="Times New Roman" w:eastAsia="Times New Roman" w:hAnsi="Times New Roman" w:cs="Times New Roman"/>
                <w:sz w:val="24"/>
                <w:lang w:val="en-GB"/>
              </w:rPr>
            </w:pPr>
          </w:p>
        </w:tc>
        <w:tc>
          <w:tcPr>
            <w:tcW w:w="1260" w:type="dxa"/>
            <w:hideMark/>
          </w:tcPr>
          <w:p w:rsidR="00F209DA" w:rsidRPr="001F0CC3" w:rsidRDefault="00F209DA" w:rsidP="007F0000">
            <w:pPr>
              <w:rPr>
                <w:rFonts w:ascii="Times New Roman" w:eastAsia="Times New Roman" w:hAnsi="Times New Roman" w:cs="Times New Roman"/>
                <w:sz w:val="24"/>
                <w:lang w:val="en-GB"/>
              </w:rPr>
            </w:pPr>
          </w:p>
        </w:tc>
        <w:tc>
          <w:tcPr>
            <w:tcW w:w="1350" w:type="dxa"/>
            <w:hideMark/>
          </w:tcPr>
          <w:p w:rsidR="00F209DA" w:rsidRPr="001F0CC3" w:rsidRDefault="00F209DA" w:rsidP="007F0000">
            <w:pPr>
              <w:rPr>
                <w:rFonts w:ascii="Times New Roman" w:eastAsia="Times New Roman" w:hAnsi="Times New Roman" w:cs="Times New Roman"/>
                <w:sz w:val="24"/>
                <w:lang w:val="en-GB"/>
              </w:rPr>
            </w:pPr>
          </w:p>
        </w:tc>
        <w:tc>
          <w:tcPr>
            <w:tcW w:w="1170" w:type="dxa"/>
            <w:hideMark/>
          </w:tcPr>
          <w:p w:rsidR="00F209DA" w:rsidRPr="001F0CC3" w:rsidRDefault="00F209DA" w:rsidP="007F0000">
            <w:pPr>
              <w:rPr>
                <w:rFonts w:ascii="Times New Roman" w:eastAsia="Times New Roman" w:hAnsi="Times New Roman" w:cs="Times New Roman"/>
                <w:sz w:val="24"/>
                <w:lang w:val="en-GB"/>
              </w:rPr>
            </w:pP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Step2</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Check various view like monthly view, view all, weekly view, daily view to Show saved event.</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Successfully Display events in monthly view, view all, daily view, weekly view.</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-075</w:t>
            </w:r>
          </w:p>
        </w:tc>
        <w:tc>
          <w:tcPr>
            <w:tcW w:w="360" w:type="dxa"/>
            <w:hideMark/>
          </w:tcPr>
          <w:p w:rsidR="00F209DA" w:rsidRPr="001F0CC3" w:rsidRDefault="00F209DA" w:rsidP="007F0000">
            <w:pPr>
              <w:rPr>
                <w:rFonts w:ascii="Times New Roman" w:eastAsia="Times New Roman" w:hAnsi="Times New Roman" w:cs="Times New Roman"/>
                <w:sz w:val="24"/>
                <w:lang w:val="en-GB"/>
              </w:rPr>
            </w:pPr>
          </w:p>
        </w:tc>
        <w:tc>
          <w:tcPr>
            <w:tcW w:w="1440" w:type="dxa"/>
            <w:hideMark/>
          </w:tcPr>
          <w:p w:rsidR="00F209DA" w:rsidRPr="001F0CC3" w:rsidRDefault="00F209DA" w:rsidP="007F0000">
            <w:pPr>
              <w:rPr>
                <w:rFonts w:ascii="Times New Roman" w:eastAsia="Times New Roman" w:hAnsi="Times New Roman" w:cs="Times New Roman"/>
                <w:sz w:val="24"/>
                <w:lang w:val="en-GB"/>
              </w:rPr>
            </w:pPr>
          </w:p>
        </w:tc>
        <w:tc>
          <w:tcPr>
            <w:tcW w:w="1260" w:type="dxa"/>
            <w:hideMark/>
          </w:tcPr>
          <w:p w:rsidR="00F209DA" w:rsidRPr="001F0CC3" w:rsidRDefault="00F209DA" w:rsidP="007F0000">
            <w:pPr>
              <w:rPr>
                <w:rFonts w:ascii="Times New Roman" w:eastAsia="Times New Roman" w:hAnsi="Times New Roman" w:cs="Times New Roman"/>
                <w:sz w:val="24"/>
                <w:lang w:val="en-GB"/>
              </w:rPr>
            </w:pPr>
          </w:p>
        </w:tc>
        <w:tc>
          <w:tcPr>
            <w:tcW w:w="1350" w:type="dxa"/>
            <w:hideMark/>
          </w:tcPr>
          <w:p w:rsidR="00F209DA" w:rsidRPr="001F0CC3" w:rsidRDefault="00F209DA" w:rsidP="007F0000">
            <w:pPr>
              <w:rPr>
                <w:rFonts w:ascii="Times New Roman" w:eastAsia="Times New Roman" w:hAnsi="Times New Roman" w:cs="Times New Roman"/>
                <w:sz w:val="24"/>
                <w:lang w:val="en-GB"/>
              </w:rPr>
            </w:pPr>
          </w:p>
        </w:tc>
        <w:tc>
          <w:tcPr>
            <w:tcW w:w="1170" w:type="dxa"/>
            <w:hideMark/>
          </w:tcPr>
          <w:p w:rsidR="00F209DA" w:rsidRPr="001F0CC3" w:rsidRDefault="00F209DA" w:rsidP="007F0000">
            <w:pPr>
              <w:rPr>
                <w:rFonts w:ascii="Times New Roman" w:eastAsia="Times New Roman" w:hAnsi="Times New Roman" w:cs="Times New Roman"/>
                <w:sz w:val="24"/>
                <w:lang w:val="en-GB"/>
              </w:rPr>
            </w:pP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Step3</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Select an event from monthly view or view all or daily view or weekly view .And click on Delete Event.</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Successfully Deleted events from monthly view, view all, daily view, weekly view.</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-076</w:t>
            </w:r>
          </w:p>
        </w:tc>
        <w:tc>
          <w:tcPr>
            <w:tcW w:w="360" w:type="dxa"/>
            <w:hideMark/>
          </w:tcPr>
          <w:p w:rsidR="00F209DA" w:rsidRPr="001F0CC3" w:rsidRDefault="00F209DA" w:rsidP="007F0000">
            <w:pPr>
              <w:rPr>
                <w:rFonts w:ascii="Times New Roman" w:eastAsia="Times New Roman" w:hAnsi="Times New Roman" w:cs="Times New Roman"/>
                <w:sz w:val="24"/>
                <w:lang w:val="en-GB"/>
              </w:rPr>
            </w:pPr>
          </w:p>
        </w:tc>
        <w:tc>
          <w:tcPr>
            <w:tcW w:w="1440" w:type="dxa"/>
            <w:hideMark/>
          </w:tcPr>
          <w:p w:rsidR="00F209DA" w:rsidRPr="001F0CC3" w:rsidRDefault="00F209DA" w:rsidP="007F0000">
            <w:pPr>
              <w:rPr>
                <w:rFonts w:ascii="Times New Roman" w:eastAsia="Times New Roman" w:hAnsi="Times New Roman" w:cs="Times New Roman"/>
                <w:sz w:val="24"/>
                <w:lang w:val="en-GB"/>
              </w:rPr>
            </w:pPr>
          </w:p>
        </w:tc>
        <w:tc>
          <w:tcPr>
            <w:tcW w:w="1260" w:type="dxa"/>
            <w:hideMark/>
          </w:tcPr>
          <w:p w:rsidR="00F209DA" w:rsidRPr="001F0CC3" w:rsidRDefault="00F209DA" w:rsidP="007F0000">
            <w:pPr>
              <w:rPr>
                <w:rFonts w:ascii="Times New Roman" w:eastAsia="Times New Roman" w:hAnsi="Times New Roman" w:cs="Times New Roman"/>
                <w:sz w:val="24"/>
                <w:lang w:val="en-GB"/>
              </w:rPr>
            </w:pPr>
          </w:p>
        </w:tc>
        <w:tc>
          <w:tcPr>
            <w:tcW w:w="1350" w:type="dxa"/>
            <w:hideMark/>
          </w:tcPr>
          <w:p w:rsidR="00F209DA" w:rsidRPr="001F0CC3" w:rsidRDefault="00F209DA" w:rsidP="007F0000">
            <w:pPr>
              <w:rPr>
                <w:rFonts w:ascii="Times New Roman" w:eastAsia="Times New Roman" w:hAnsi="Times New Roman" w:cs="Times New Roman"/>
                <w:sz w:val="24"/>
                <w:lang w:val="en-GB"/>
              </w:rPr>
            </w:pPr>
          </w:p>
        </w:tc>
        <w:tc>
          <w:tcPr>
            <w:tcW w:w="1170" w:type="dxa"/>
            <w:hideMark/>
          </w:tcPr>
          <w:p w:rsidR="00F209DA" w:rsidRPr="001F0CC3" w:rsidRDefault="00F209DA" w:rsidP="007F0000">
            <w:pPr>
              <w:rPr>
                <w:rFonts w:ascii="Times New Roman" w:eastAsia="Times New Roman" w:hAnsi="Times New Roman" w:cs="Times New Roman"/>
                <w:sz w:val="24"/>
                <w:lang w:val="en-GB"/>
              </w:rPr>
            </w:pP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Step4</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Select an event from monthly view or view all or daily view or weekly view .And click on Rewrite Event.</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Event ready in Edit field and after editing click on save note button to update the event. And Successfully Display edited event in monthly view, view all, daily view, weekly view.</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-077</w:t>
            </w:r>
          </w:p>
        </w:tc>
        <w:tc>
          <w:tcPr>
            <w:tcW w:w="3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47fb570f63ffec837a49e235f629c49cc55a70f0</w:t>
            </w:r>
          </w:p>
        </w:tc>
        <w:tc>
          <w:tcPr>
            <w:tcW w:w="12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00C92520"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social site status and update event. </w:t>
            </w:r>
          </w:p>
        </w:tc>
        <w:tc>
          <w:tcPr>
            <w:tcW w:w="117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It is to check that we can get and send post or tweet to a particular social site. </w:t>
            </w: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Step1 </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Click </w:t>
            </w:r>
            <w:proofErr w:type="spellStart"/>
            <w:r w:rsidRPr="001F0CC3">
              <w:rPr>
                <w:rFonts w:ascii="Times New Roman" w:eastAsia="Times New Roman" w:hAnsi="Times New Roman" w:cs="Times New Roman"/>
                <w:sz w:val="24"/>
                <w:lang w:val="en-GB"/>
              </w:rPr>
              <w:t>Facebook</w:t>
            </w:r>
            <w:proofErr w:type="spellEnd"/>
            <w:r w:rsidRPr="001F0CC3">
              <w:rPr>
                <w:rFonts w:ascii="Times New Roman" w:eastAsia="Times New Roman" w:hAnsi="Times New Roman" w:cs="Times New Roman"/>
                <w:sz w:val="24"/>
                <w:lang w:val="en-GB"/>
              </w:rPr>
              <w:t xml:space="preserve"> under Social Site tab. And enter valid Login id And Password to connect and create event and click on post button.</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Successfully connected to </w:t>
            </w:r>
            <w:proofErr w:type="spellStart"/>
            <w:r w:rsidRPr="001F0CC3">
              <w:rPr>
                <w:rFonts w:ascii="Times New Roman" w:eastAsia="Times New Roman" w:hAnsi="Times New Roman" w:cs="Times New Roman"/>
                <w:sz w:val="24"/>
                <w:lang w:val="en-GB"/>
              </w:rPr>
              <w:t>Facebook</w:t>
            </w:r>
            <w:proofErr w:type="spellEnd"/>
            <w:r w:rsidRPr="001F0CC3">
              <w:rPr>
                <w:rFonts w:ascii="Times New Roman" w:eastAsia="Times New Roman" w:hAnsi="Times New Roman" w:cs="Times New Roman"/>
                <w:sz w:val="24"/>
                <w:lang w:val="en-GB"/>
              </w:rPr>
              <w:t xml:space="preserve"> and can post in </w:t>
            </w:r>
            <w:proofErr w:type="spellStart"/>
            <w:r w:rsidRPr="001F0CC3">
              <w:rPr>
                <w:rFonts w:ascii="Times New Roman" w:eastAsia="Times New Roman" w:hAnsi="Times New Roman" w:cs="Times New Roman"/>
                <w:sz w:val="24"/>
                <w:lang w:val="en-GB"/>
              </w:rPr>
              <w:t>Facebook</w:t>
            </w:r>
            <w:proofErr w:type="spellEnd"/>
            <w:r w:rsidRPr="001F0CC3">
              <w:rPr>
                <w:rFonts w:ascii="Times New Roman" w:eastAsia="Times New Roman" w:hAnsi="Times New Roman" w:cs="Times New Roman"/>
                <w:sz w:val="24"/>
                <w:lang w:val="en-GB"/>
              </w:rPr>
              <w:t xml:space="preserve"> wall.</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-078</w:t>
            </w:r>
          </w:p>
        </w:tc>
        <w:tc>
          <w:tcPr>
            <w:tcW w:w="360" w:type="dxa"/>
            <w:hideMark/>
          </w:tcPr>
          <w:p w:rsidR="00F209DA" w:rsidRPr="001F0CC3" w:rsidRDefault="00F209DA" w:rsidP="007F0000">
            <w:pPr>
              <w:rPr>
                <w:rFonts w:ascii="Times New Roman" w:eastAsia="Times New Roman" w:hAnsi="Times New Roman" w:cs="Times New Roman"/>
                <w:sz w:val="24"/>
                <w:lang w:val="en-GB"/>
              </w:rPr>
            </w:pPr>
          </w:p>
        </w:tc>
        <w:tc>
          <w:tcPr>
            <w:tcW w:w="1440" w:type="dxa"/>
            <w:hideMark/>
          </w:tcPr>
          <w:p w:rsidR="00F209DA" w:rsidRPr="001F0CC3" w:rsidRDefault="00F209DA" w:rsidP="007F0000">
            <w:pPr>
              <w:rPr>
                <w:rFonts w:ascii="Times New Roman" w:eastAsia="Times New Roman" w:hAnsi="Times New Roman" w:cs="Times New Roman"/>
                <w:sz w:val="24"/>
                <w:lang w:val="en-GB"/>
              </w:rPr>
            </w:pPr>
          </w:p>
        </w:tc>
        <w:tc>
          <w:tcPr>
            <w:tcW w:w="1260" w:type="dxa"/>
            <w:hideMark/>
          </w:tcPr>
          <w:p w:rsidR="00F209DA" w:rsidRPr="001F0CC3" w:rsidRDefault="00F209DA" w:rsidP="007F0000">
            <w:pPr>
              <w:rPr>
                <w:rFonts w:ascii="Times New Roman" w:eastAsia="Times New Roman" w:hAnsi="Times New Roman" w:cs="Times New Roman"/>
                <w:sz w:val="24"/>
                <w:lang w:val="en-GB"/>
              </w:rPr>
            </w:pPr>
          </w:p>
        </w:tc>
        <w:tc>
          <w:tcPr>
            <w:tcW w:w="1350" w:type="dxa"/>
            <w:hideMark/>
          </w:tcPr>
          <w:p w:rsidR="00F209DA" w:rsidRPr="001F0CC3" w:rsidRDefault="00F209DA" w:rsidP="007F0000">
            <w:pPr>
              <w:rPr>
                <w:rFonts w:ascii="Times New Roman" w:eastAsia="Times New Roman" w:hAnsi="Times New Roman" w:cs="Times New Roman"/>
                <w:sz w:val="24"/>
                <w:lang w:val="en-GB"/>
              </w:rPr>
            </w:pPr>
          </w:p>
        </w:tc>
        <w:tc>
          <w:tcPr>
            <w:tcW w:w="1170" w:type="dxa"/>
            <w:hideMark/>
          </w:tcPr>
          <w:p w:rsidR="00F209DA" w:rsidRPr="001F0CC3" w:rsidRDefault="00F209DA" w:rsidP="007F0000">
            <w:pPr>
              <w:rPr>
                <w:rFonts w:ascii="Times New Roman" w:eastAsia="Times New Roman" w:hAnsi="Times New Roman" w:cs="Times New Roman"/>
                <w:sz w:val="24"/>
                <w:lang w:val="en-GB"/>
              </w:rPr>
            </w:pP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Step2</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Select a post and click on delete button to delete post from </w:t>
            </w:r>
            <w:proofErr w:type="spellStart"/>
            <w:r w:rsidRPr="001F0CC3">
              <w:rPr>
                <w:rFonts w:ascii="Times New Roman" w:eastAsia="Times New Roman" w:hAnsi="Times New Roman" w:cs="Times New Roman"/>
                <w:sz w:val="24"/>
                <w:lang w:val="en-GB"/>
              </w:rPr>
              <w:t>Facebook</w:t>
            </w:r>
            <w:proofErr w:type="spellEnd"/>
            <w:r w:rsidRPr="001F0CC3">
              <w:rPr>
                <w:rFonts w:ascii="Times New Roman" w:eastAsia="Times New Roman" w:hAnsi="Times New Roman" w:cs="Times New Roman"/>
                <w:sz w:val="24"/>
                <w:lang w:val="en-GB"/>
              </w:rPr>
              <w:t xml:space="preserve"> wall.</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Post Successfully deleted.</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lastRenderedPageBreak/>
              <w:t>SMMS</w:t>
            </w:r>
            <w:r w:rsidRPr="001F0CC3">
              <w:rPr>
                <w:rFonts w:ascii="Times New Roman" w:eastAsia="Times New Roman" w:hAnsi="Times New Roman" w:cs="Times New Roman"/>
                <w:sz w:val="24"/>
                <w:lang w:val="en-GB"/>
              </w:rPr>
              <w:t>-079</w:t>
            </w:r>
          </w:p>
        </w:tc>
        <w:tc>
          <w:tcPr>
            <w:tcW w:w="360" w:type="dxa"/>
            <w:hideMark/>
          </w:tcPr>
          <w:p w:rsidR="00F209DA" w:rsidRPr="001F0CC3" w:rsidRDefault="00F209DA" w:rsidP="007F0000">
            <w:pPr>
              <w:rPr>
                <w:rFonts w:ascii="Times New Roman" w:eastAsia="Times New Roman" w:hAnsi="Times New Roman" w:cs="Times New Roman"/>
                <w:sz w:val="24"/>
                <w:lang w:val="en-GB"/>
              </w:rPr>
            </w:pPr>
          </w:p>
        </w:tc>
        <w:tc>
          <w:tcPr>
            <w:tcW w:w="1440" w:type="dxa"/>
            <w:hideMark/>
          </w:tcPr>
          <w:p w:rsidR="00F209DA" w:rsidRPr="001F0CC3" w:rsidRDefault="00F209DA" w:rsidP="007F0000">
            <w:pPr>
              <w:rPr>
                <w:rFonts w:ascii="Times New Roman" w:eastAsia="Times New Roman" w:hAnsi="Times New Roman" w:cs="Times New Roman"/>
                <w:sz w:val="24"/>
                <w:lang w:val="en-GB"/>
              </w:rPr>
            </w:pPr>
          </w:p>
        </w:tc>
        <w:tc>
          <w:tcPr>
            <w:tcW w:w="1260" w:type="dxa"/>
            <w:hideMark/>
          </w:tcPr>
          <w:p w:rsidR="00F209DA" w:rsidRPr="001F0CC3" w:rsidRDefault="00F209DA" w:rsidP="007F0000">
            <w:pPr>
              <w:rPr>
                <w:rFonts w:ascii="Times New Roman" w:eastAsia="Times New Roman" w:hAnsi="Times New Roman" w:cs="Times New Roman"/>
                <w:sz w:val="24"/>
                <w:lang w:val="en-GB"/>
              </w:rPr>
            </w:pPr>
          </w:p>
        </w:tc>
        <w:tc>
          <w:tcPr>
            <w:tcW w:w="1350" w:type="dxa"/>
            <w:hideMark/>
          </w:tcPr>
          <w:p w:rsidR="00F209DA" w:rsidRPr="001F0CC3" w:rsidRDefault="00F209DA" w:rsidP="007F0000">
            <w:pPr>
              <w:rPr>
                <w:rFonts w:ascii="Times New Roman" w:eastAsia="Times New Roman" w:hAnsi="Times New Roman" w:cs="Times New Roman"/>
                <w:sz w:val="24"/>
                <w:lang w:val="en-GB"/>
              </w:rPr>
            </w:pPr>
          </w:p>
        </w:tc>
        <w:tc>
          <w:tcPr>
            <w:tcW w:w="1170" w:type="dxa"/>
            <w:hideMark/>
          </w:tcPr>
          <w:p w:rsidR="00F209DA" w:rsidRPr="001F0CC3" w:rsidRDefault="00F209DA" w:rsidP="007F0000">
            <w:pPr>
              <w:rPr>
                <w:rFonts w:ascii="Times New Roman" w:eastAsia="Times New Roman" w:hAnsi="Times New Roman" w:cs="Times New Roman"/>
                <w:sz w:val="24"/>
                <w:lang w:val="en-GB"/>
              </w:rPr>
            </w:pP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Step3</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Click Twitter under Social Site tab. And enter valid Login id And Password to connect and create event and click on Tweet button.</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Successfully connected to Twitter and can Tweet in Twitter wall.</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-080</w:t>
            </w:r>
          </w:p>
        </w:tc>
        <w:tc>
          <w:tcPr>
            <w:tcW w:w="360" w:type="dxa"/>
            <w:hideMark/>
          </w:tcPr>
          <w:p w:rsidR="00F209DA" w:rsidRPr="001F0CC3" w:rsidRDefault="00F209DA" w:rsidP="007F0000">
            <w:pPr>
              <w:rPr>
                <w:rFonts w:ascii="Times New Roman" w:eastAsia="Times New Roman" w:hAnsi="Times New Roman" w:cs="Times New Roman"/>
                <w:sz w:val="24"/>
                <w:lang w:val="en-GB"/>
              </w:rPr>
            </w:pPr>
          </w:p>
        </w:tc>
        <w:tc>
          <w:tcPr>
            <w:tcW w:w="1440" w:type="dxa"/>
            <w:hideMark/>
          </w:tcPr>
          <w:p w:rsidR="00F209DA" w:rsidRPr="001F0CC3" w:rsidRDefault="00F209DA" w:rsidP="007F0000">
            <w:pPr>
              <w:rPr>
                <w:rFonts w:ascii="Times New Roman" w:eastAsia="Times New Roman" w:hAnsi="Times New Roman" w:cs="Times New Roman"/>
                <w:sz w:val="24"/>
                <w:lang w:val="en-GB"/>
              </w:rPr>
            </w:pPr>
          </w:p>
        </w:tc>
        <w:tc>
          <w:tcPr>
            <w:tcW w:w="1260" w:type="dxa"/>
            <w:hideMark/>
          </w:tcPr>
          <w:p w:rsidR="00F209DA" w:rsidRPr="001F0CC3" w:rsidRDefault="00F209DA" w:rsidP="007F0000">
            <w:pPr>
              <w:rPr>
                <w:rFonts w:ascii="Times New Roman" w:eastAsia="Times New Roman" w:hAnsi="Times New Roman" w:cs="Times New Roman"/>
                <w:sz w:val="24"/>
                <w:lang w:val="en-GB"/>
              </w:rPr>
            </w:pPr>
          </w:p>
        </w:tc>
        <w:tc>
          <w:tcPr>
            <w:tcW w:w="1350" w:type="dxa"/>
            <w:hideMark/>
          </w:tcPr>
          <w:p w:rsidR="00F209DA" w:rsidRPr="001F0CC3" w:rsidRDefault="00F209DA" w:rsidP="007F0000">
            <w:pPr>
              <w:rPr>
                <w:rFonts w:ascii="Times New Roman" w:eastAsia="Times New Roman" w:hAnsi="Times New Roman" w:cs="Times New Roman"/>
                <w:sz w:val="24"/>
                <w:lang w:val="en-GB"/>
              </w:rPr>
            </w:pPr>
          </w:p>
        </w:tc>
        <w:tc>
          <w:tcPr>
            <w:tcW w:w="1170" w:type="dxa"/>
            <w:hideMark/>
          </w:tcPr>
          <w:p w:rsidR="00F209DA" w:rsidRPr="001F0CC3" w:rsidRDefault="00F209DA" w:rsidP="007F0000">
            <w:pPr>
              <w:rPr>
                <w:rFonts w:ascii="Times New Roman" w:eastAsia="Times New Roman" w:hAnsi="Times New Roman" w:cs="Times New Roman"/>
                <w:sz w:val="24"/>
                <w:lang w:val="en-GB"/>
              </w:rPr>
            </w:pP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Step4</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Select a Tweet and click on delete button to delete post from Twitter wall.</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Tweet Successfully deleted.</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-081</w:t>
            </w:r>
          </w:p>
        </w:tc>
        <w:tc>
          <w:tcPr>
            <w:tcW w:w="3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b8a65899fa408a4d99a8ee8cabbe2ac0b54226b0</w:t>
            </w:r>
          </w:p>
        </w:tc>
        <w:tc>
          <w:tcPr>
            <w:tcW w:w="12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00C92520"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social Google map. </w:t>
            </w:r>
          </w:p>
        </w:tc>
        <w:tc>
          <w:tcPr>
            <w:tcW w:w="117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It is to check that we can get the location from Google map site. </w:t>
            </w: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Step1 </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Without any location in location field and click on Load Map button.</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Load the entire Google map.</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-082</w:t>
            </w:r>
          </w:p>
        </w:tc>
        <w:tc>
          <w:tcPr>
            <w:tcW w:w="3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44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2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35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117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w:t>
            </w: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Step2</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Enter location and click on Load Map button. </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Successfully find the particular location. </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-083</w:t>
            </w:r>
          </w:p>
        </w:tc>
        <w:tc>
          <w:tcPr>
            <w:tcW w:w="3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6c53de9297011864bd6c07bdcce83415a76e8bd4</w:t>
            </w:r>
          </w:p>
        </w:tc>
        <w:tc>
          <w:tcPr>
            <w:tcW w:w="12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00C92520"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everything about contact information. </w:t>
            </w:r>
          </w:p>
        </w:tc>
        <w:tc>
          <w:tcPr>
            <w:tcW w:w="117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It is to check that contact works properly. </w:t>
            </w: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Step1 </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Click on Contact tab. Compose contact information and click on Save Button.</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Contact display all saved data. And created contact successfully.</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-084</w:t>
            </w:r>
          </w:p>
        </w:tc>
        <w:tc>
          <w:tcPr>
            <w:tcW w:w="360" w:type="dxa"/>
            <w:hideMark/>
          </w:tcPr>
          <w:p w:rsidR="00F209DA" w:rsidRPr="001F0CC3" w:rsidRDefault="00F209DA" w:rsidP="007F0000">
            <w:pPr>
              <w:rPr>
                <w:rFonts w:ascii="Times New Roman" w:eastAsia="Times New Roman" w:hAnsi="Times New Roman" w:cs="Times New Roman"/>
                <w:sz w:val="24"/>
                <w:lang w:val="en-GB"/>
              </w:rPr>
            </w:pPr>
          </w:p>
        </w:tc>
        <w:tc>
          <w:tcPr>
            <w:tcW w:w="1440" w:type="dxa"/>
            <w:hideMark/>
          </w:tcPr>
          <w:p w:rsidR="00F209DA" w:rsidRPr="001F0CC3" w:rsidRDefault="00F209DA" w:rsidP="007F0000">
            <w:pPr>
              <w:rPr>
                <w:rFonts w:ascii="Times New Roman" w:eastAsia="Times New Roman" w:hAnsi="Times New Roman" w:cs="Times New Roman"/>
                <w:sz w:val="24"/>
                <w:lang w:val="en-GB"/>
              </w:rPr>
            </w:pPr>
          </w:p>
        </w:tc>
        <w:tc>
          <w:tcPr>
            <w:tcW w:w="1260" w:type="dxa"/>
            <w:hideMark/>
          </w:tcPr>
          <w:p w:rsidR="00F209DA" w:rsidRPr="001F0CC3" w:rsidRDefault="00F209DA" w:rsidP="007F0000">
            <w:pPr>
              <w:rPr>
                <w:rFonts w:ascii="Times New Roman" w:eastAsia="Times New Roman" w:hAnsi="Times New Roman" w:cs="Times New Roman"/>
                <w:sz w:val="24"/>
                <w:lang w:val="en-GB"/>
              </w:rPr>
            </w:pPr>
          </w:p>
        </w:tc>
        <w:tc>
          <w:tcPr>
            <w:tcW w:w="1350" w:type="dxa"/>
            <w:hideMark/>
          </w:tcPr>
          <w:p w:rsidR="00F209DA" w:rsidRPr="001F0CC3" w:rsidRDefault="00F209DA" w:rsidP="007F0000">
            <w:pPr>
              <w:rPr>
                <w:rFonts w:ascii="Times New Roman" w:eastAsia="Times New Roman" w:hAnsi="Times New Roman" w:cs="Times New Roman"/>
                <w:sz w:val="24"/>
                <w:lang w:val="en-GB"/>
              </w:rPr>
            </w:pPr>
          </w:p>
        </w:tc>
        <w:tc>
          <w:tcPr>
            <w:tcW w:w="1170" w:type="dxa"/>
            <w:hideMark/>
          </w:tcPr>
          <w:p w:rsidR="00F209DA" w:rsidRPr="001F0CC3" w:rsidRDefault="00F209DA" w:rsidP="007F0000">
            <w:pPr>
              <w:rPr>
                <w:rFonts w:ascii="Times New Roman" w:eastAsia="Times New Roman" w:hAnsi="Times New Roman" w:cs="Times New Roman"/>
                <w:sz w:val="24"/>
                <w:lang w:val="en-GB"/>
              </w:rPr>
            </w:pP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Step2</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Select Contact from list view area .And click on Delete Event.</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Successfully Deleted Contact from list view area.</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-085</w:t>
            </w:r>
          </w:p>
        </w:tc>
        <w:tc>
          <w:tcPr>
            <w:tcW w:w="360" w:type="dxa"/>
            <w:hideMark/>
          </w:tcPr>
          <w:p w:rsidR="00F209DA" w:rsidRPr="001F0CC3" w:rsidRDefault="00F209DA" w:rsidP="007F0000">
            <w:pPr>
              <w:rPr>
                <w:rFonts w:ascii="Times New Roman" w:eastAsia="Times New Roman" w:hAnsi="Times New Roman" w:cs="Times New Roman"/>
                <w:sz w:val="24"/>
                <w:lang w:val="en-GB"/>
              </w:rPr>
            </w:pPr>
          </w:p>
        </w:tc>
        <w:tc>
          <w:tcPr>
            <w:tcW w:w="1440" w:type="dxa"/>
            <w:hideMark/>
          </w:tcPr>
          <w:p w:rsidR="00F209DA" w:rsidRPr="001F0CC3" w:rsidRDefault="00F209DA" w:rsidP="007F0000">
            <w:pPr>
              <w:rPr>
                <w:rFonts w:ascii="Times New Roman" w:eastAsia="Times New Roman" w:hAnsi="Times New Roman" w:cs="Times New Roman"/>
                <w:sz w:val="24"/>
                <w:lang w:val="en-GB"/>
              </w:rPr>
            </w:pPr>
          </w:p>
        </w:tc>
        <w:tc>
          <w:tcPr>
            <w:tcW w:w="1260" w:type="dxa"/>
            <w:hideMark/>
          </w:tcPr>
          <w:p w:rsidR="00F209DA" w:rsidRPr="001F0CC3" w:rsidRDefault="00F209DA" w:rsidP="007F0000">
            <w:pPr>
              <w:rPr>
                <w:rFonts w:ascii="Times New Roman" w:eastAsia="Times New Roman" w:hAnsi="Times New Roman" w:cs="Times New Roman"/>
                <w:sz w:val="24"/>
                <w:lang w:val="en-GB"/>
              </w:rPr>
            </w:pPr>
          </w:p>
        </w:tc>
        <w:tc>
          <w:tcPr>
            <w:tcW w:w="1350" w:type="dxa"/>
            <w:hideMark/>
          </w:tcPr>
          <w:p w:rsidR="00F209DA" w:rsidRPr="001F0CC3" w:rsidRDefault="00F209DA" w:rsidP="007F0000">
            <w:pPr>
              <w:rPr>
                <w:rFonts w:ascii="Times New Roman" w:eastAsia="Times New Roman" w:hAnsi="Times New Roman" w:cs="Times New Roman"/>
                <w:sz w:val="24"/>
                <w:lang w:val="en-GB"/>
              </w:rPr>
            </w:pPr>
          </w:p>
        </w:tc>
        <w:tc>
          <w:tcPr>
            <w:tcW w:w="1170" w:type="dxa"/>
            <w:hideMark/>
          </w:tcPr>
          <w:p w:rsidR="00F209DA" w:rsidRPr="001F0CC3" w:rsidRDefault="00F209DA" w:rsidP="007F0000">
            <w:pPr>
              <w:rPr>
                <w:rFonts w:ascii="Times New Roman" w:eastAsia="Times New Roman" w:hAnsi="Times New Roman" w:cs="Times New Roman"/>
                <w:sz w:val="24"/>
                <w:lang w:val="en-GB"/>
              </w:rPr>
            </w:pP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Step3</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Select Contact from list view area. And click on Edit button.</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Contact ready in Edit field and after editing click on Save button to </w:t>
            </w:r>
            <w:r w:rsidRPr="001F0CC3">
              <w:rPr>
                <w:rFonts w:ascii="Times New Roman" w:eastAsia="Times New Roman" w:hAnsi="Times New Roman" w:cs="Times New Roman"/>
                <w:sz w:val="24"/>
                <w:lang w:val="en-GB"/>
              </w:rPr>
              <w:lastRenderedPageBreak/>
              <w:t>update the Contact. And Successfully Display edited Contact in list view area.</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lastRenderedPageBreak/>
              <w:t>SMMS</w:t>
            </w:r>
            <w:r w:rsidRPr="001F0CC3">
              <w:rPr>
                <w:rFonts w:ascii="Times New Roman" w:eastAsia="Times New Roman" w:hAnsi="Times New Roman" w:cs="Times New Roman"/>
                <w:sz w:val="24"/>
                <w:lang w:val="en-GB"/>
              </w:rPr>
              <w:t>-086</w:t>
            </w:r>
          </w:p>
        </w:tc>
        <w:tc>
          <w:tcPr>
            <w:tcW w:w="3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90330b92328d862892fc77436539081cc2b7f70d</w:t>
            </w:r>
          </w:p>
        </w:tc>
        <w:tc>
          <w:tcPr>
            <w:tcW w:w="12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00C92520"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everything about Password Manager information. </w:t>
            </w:r>
          </w:p>
        </w:tc>
        <w:tc>
          <w:tcPr>
            <w:tcW w:w="117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It is to check that Password Manager works properly. </w:t>
            </w: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Step1 </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Click on Password tab. Compose Password information and click on Save Button.</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Password display all saved data. And created Password successfully.</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-087</w:t>
            </w:r>
          </w:p>
        </w:tc>
        <w:tc>
          <w:tcPr>
            <w:tcW w:w="360" w:type="dxa"/>
            <w:hideMark/>
          </w:tcPr>
          <w:p w:rsidR="00F209DA" w:rsidRPr="001F0CC3" w:rsidRDefault="00F209DA" w:rsidP="007F0000">
            <w:pPr>
              <w:rPr>
                <w:rFonts w:ascii="Times New Roman" w:eastAsia="Times New Roman" w:hAnsi="Times New Roman" w:cs="Times New Roman"/>
                <w:sz w:val="24"/>
                <w:lang w:val="en-GB"/>
              </w:rPr>
            </w:pPr>
          </w:p>
        </w:tc>
        <w:tc>
          <w:tcPr>
            <w:tcW w:w="1440" w:type="dxa"/>
            <w:hideMark/>
          </w:tcPr>
          <w:p w:rsidR="00F209DA" w:rsidRPr="001F0CC3" w:rsidRDefault="00F209DA" w:rsidP="007F0000">
            <w:pPr>
              <w:rPr>
                <w:rFonts w:ascii="Times New Roman" w:eastAsia="Times New Roman" w:hAnsi="Times New Roman" w:cs="Times New Roman"/>
                <w:sz w:val="24"/>
                <w:lang w:val="en-GB"/>
              </w:rPr>
            </w:pPr>
          </w:p>
        </w:tc>
        <w:tc>
          <w:tcPr>
            <w:tcW w:w="1260" w:type="dxa"/>
            <w:hideMark/>
          </w:tcPr>
          <w:p w:rsidR="00F209DA" w:rsidRPr="001F0CC3" w:rsidRDefault="00F209DA" w:rsidP="007F0000">
            <w:pPr>
              <w:rPr>
                <w:rFonts w:ascii="Times New Roman" w:eastAsia="Times New Roman" w:hAnsi="Times New Roman" w:cs="Times New Roman"/>
                <w:sz w:val="24"/>
                <w:lang w:val="en-GB"/>
              </w:rPr>
            </w:pPr>
          </w:p>
        </w:tc>
        <w:tc>
          <w:tcPr>
            <w:tcW w:w="1350" w:type="dxa"/>
            <w:hideMark/>
          </w:tcPr>
          <w:p w:rsidR="00F209DA" w:rsidRPr="001F0CC3" w:rsidRDefault="00F209DA" w:rsidP="007F0000">
            <w:pPr>
              <w:rPr>
                <w:rFonts w:ascii="Times New Roman" w:eastAsia="Times New Roman" w:hAnsi="Times New Roman" w:cs="Times New Roman"/>
                <w:sz w:val="24"/>
                <w:lang w:val="en-GB"/>
              </w:rPr>
            </w:pPr>
          </w:p>
        </w:tc>
        <w:tc>
          <w:tcPr>
            <w:tcW w:w="1170" w:type="dxa"/>
            <w:hideMark/>
          </w:tcPr>
          <w:p w:rsidR="00F209DA" w:rsidRPr="001F0CC3" w:rsidRDefault="00F209DA" w:rsidP="007F0000">
            <w:pPr>
              <w:rPr>
                <w:rFonts w:ascii="Times New Roman" w:eastAsia="Times New Roman" w:hAnsi="Times New Roman" w:cs="Times New Roman"/>
                <w:sz w:val="24"/>
                <w:lang w:val="en-GB"/>
              </w:rPr>
            </w:pP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Step2</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Select Password from list view area .And click on Delete Password.</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Successfully Deleted Password from list view area.</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-089</w:t>
            </w:r>
          </w:p>
        </w:tc>
        <w:tc>
          <w:tcPr>
            <w:tcW w:w="360" w:type="dxa"/>
            <w:hideMark/>
          </w:tcPr>
          <w:p w:rsidR="00F209DA" w:rsidRPr="001F0CC3" w:rsidRDefault="00F209DA" w:rsidP="007F0000">
            <w:pPr>
              <w:rPr>
                <w:rFonts w:ascii="Times New Roman" w:eastAsia="Times New Roman" w:hAnsi="Times New Roman" w:cs="Times New Roman"/>
                <w:sz w:val="24"/>
                <w:lang w:val="en-GB"/>
              </w:rPr>
            </w:pPr>
          </w:p>
        </w:tc>
        <w:tc>
          <w:tcPr>
            <w:tcW w:w="1440" w:type="dxa"/>
            <w:hideMark/>
          </w:tcPr>
          <w:p w:rsidR="00F209DA" w:rsidRPr="001F0CC3" w:rsidRDefault="00F209DA" w:rsidP="007F0000">
            <w:pPr>
              <w:rPr>
                <w:rFonts w:ascii="Times New Roman" w:eastAsia="Times New Roman" w:hAnsi="Times New Roman" w:cs="Times New Roman"/>
                <w:sz w:val="24"/>
                <w:lang w:val="en-GB"/>
              </w:rPr>
            </w:pPr>
          </w:p>
        </w:tc>
        <w:tc>
          <w:tcPr>
            <w:tcW w:w="1260" w:type="dxa"/>
            <w:hideMark/>
          </w:tcPr>
          <w:p w:rsidR="00F209DA" w:rsidRPr="001F0CC3" w:rsidRDefault="00F209DA" w:rsidP="007F0000">
            <w:pPr>
              <w:rPr>
                <w:rFonts w:ascii="Times New Roman" w:eastAsia="Times New Roman" w:hAnsi="Times New Roman" w:cs="Times New Roman"/>
                <w:sz w:val="24"/>
                <w:lang w:val="en-GB"/>
              </w:rPr>
            </w:pPr>
          </w:p>
        </w:tc>
        <w:tc>
          <w:tcPr>
            <w:tcW w:w="1350" w:type="dxa"/>
            <w:hideMark/>
          </w:tcPr>
          <w:p w:rsidR="00F209DA" w:rsidRPr="001F0CC3" w:rsidRDefault="00F209DA" w:rsidP="007F0000">
            <w:pPr>
              <w:rPr>
                <w:rFonts w:ascii="Times New Roman" w:eastAsia="Times New Roman" w:hAnsi="Times New Roman" w:cs="Times New Roman"/>
                <w:sz w:val="24"/>
                <w:lang w:val="en-GB"/>
              </w:rPr>
            </w:pPr>
          </w:p>
        </w:tc>
        <w:tc>
          <w:tcPr>
            <w:tcW w:w="1170" w:type="dxa"/>
            <w:hideMark/>
          </w:tcPr>
          <w:p w:rsidR="00F209DA" w:rsidRPr="001F0CC3" w:rsidRDefault="00F209DA" w:rsidP="007F0000">
            <w:pPr>
              <w:rPr>
                <w:rFonts w:ascii="Times New Roman" w:eastAsia="Times New Roman" w:hAnsi="Times New Roman" w:cs="Times New Roman"/>
                <w:sz w:val="24"/>
                <w:lang w:val="en-GB"/>
              </w:rPr>
            </w:pP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Step3</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Select Password from list view area. And click on Edit button.</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Password ready in Edit field and after editing click on Save button to update the Password. And Successfully Display edited Password in list view area.  </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-090</w:t>
            </w:r>
          </w:p>
        </w:tc>
        <w:tc>
          <w:tcPr>
            <w:tcW w:w="3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90330b92328d862892fc77436539081cc2b7f70d</w:t>
            </w:r>
          </w:p>
        </w:tc>
        <w:tc>
          <w:tcPr>
            <w:tcW w:w="12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00C92520"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everything about Task information. </w:t>
            </w:r>
          </w:p>
        </w:tc>
        <w:tc>
          <w:tcPr>
            <w:tcW w:w="117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It is to check that Task works properly. </w:t>
            </w: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Step1 </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Click on Task tab Under Extra Tab. Compose Task information and click on Save Button. </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Task display all saved data. And created Task successfully.</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-091</w:t>
            </w:r>
          </w:p>
        </w:tc>
        <w:tc>
          <w:tcPr>
            <w:tcW w:w="360" w:type="dxa"/>
            <w:hideMark/>
          </w:tcPr>
          <w:p w:rsidR="00F209DA" w:rsidRPr="001F0CC3" w:rsidRDefault="00F209DA" w:rsidP="007F0000">
            <w:pPr>
              <w:rPr>
                <w:rFonts w:ascii="Times New Roman" w:eastAsia="Times New Roman" w:hAnsi="Times New Roman" w:cs="Times New Roman"/>
                <w:sz w:val="24"/>
                <w:lang w:val="en-GB"/>
              </w:rPr>
            </w:pPr>
          </w:p>
        </w:tc>
        <w:tc>
          <w:tcPr>
            <w:tcW w:w="1440" w:type="dxa"/>
            <w:hideMark/>
          </w:tcPr>
          <w:p w:rsidR="00F209DA" w:rsidRPr="001F0CC3" w:rsidRDefault="00F209DA" w:rsidP="007F0000">
            <w:pPr>
              <w:rPr>
                <w:rFonts w:ascii="Times New Roman" w:eastAsia="Times New Roman" w:hAnsi="Times New Roman" w:cs="Times New Roman"/>
                <w:sz w:val="24"/>
                <w:lang w:val="en-GB"/>
              </w:rPr>
            </w:pPr>
          </w:p>
        </w:tc>
        <w:tc>
          <w:tcPr>
            <w:tcW w:w="1260" w:type="dxa"/>
            <w:hideMark/>
          </w:tcPr>
          <w:p w:rsidR="00F209DA" w:rsidRPr="001F0CC3" w:rsidRDefault="00F209DA" w:rsidP="007F0000">
            <w:pPr>
              <w:rPr>
                <w:rFonts w:ascii="Times New Roman" w:eastAsia="Times New Roman" w:hAnsi="Times New Roman" w:cs="Times New Roman"/>
                <w:sz w:val="24"/>
                <w:lang w:val="en-GB"/>
              </w:rPr>
            </w:pPr>
          </w:p>
        </w:tc>
        <w:tc>
          <w:tcPr>
            <w:tcW w:w="1350" w:type="dxa"/>
            <w:hideMark/>
          </w:tcPr>
          <w:p w:rsidR="00F209DA" w:rsidRPr="001F0CC3" w:rsidRDefault="00F209DA" w:rsidP="007F0000">
            <w:pPr>
              <w:rPr>
                <w:rFonts w:ascii="Times New Roman" w:eastAsia="Times New Roman" w:hAnsi="Times New Roman" w:cs="Times New Roman"/>
                <w:sz w:val="24"/>
                <w:lang w:val="en-GB"/>
              </w:rPr>
            </w:pPr>
          </w:p>
        </w:tc>
        <w:tc>
          <w:tcPr>
            <w:tcW w:w="1170" w:type="dxa"/>
            <w:hideMark/>
          </w:tcPr>
          <w:p w:rsidR="00F209DA" w:rsidRPr="001F0CC3" w:rsidRDefault="00F209DA" w:rsidP="007F0000">
            <w:pPr>
              <w:rPr>
                <w:rFonts w:ascii="Times New Roman" w:eastAsia="Times New Roman" w:hAnsi="Times New Roman" w:cs="Times New Roman"/>
                <w:sz w:val="24"/>
                <w:lang w:val="en-GB"/>
              </w:rPr>
            </w:pP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Step2</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Select Task from list view area .And click on Delete Task.</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Successfully Deleted Task from list view area.</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lastRenderedPageBreak/>
              <w:t>SMMS</w:t>
            </w:r>
            <w:r w:rsidRPr="001F0CC3">
              <w:rPr>
                <w:rFonts w:ascii="Times New Roman" w:eastAsia="Times New Roman" w:hAnsi="Times New Roman" w:cs="Times New Roman"/>
                <w:sz w:val="24"/>
                <w:lang w:val="en-GB"/>
              </w:rPr>
              <w:t>-092</w:t>
            </w:r>
          </w:p>
        </w:tc>
        <w:tc>
          <w:tcPr>
            <w:tcW w:w="360" w:type="dxa"/>
            <w:hideMark/>
          </w:tcPr>
          <w:p w:rsidR="00F209DA" w:rsidRPr="001F0CC3" w:rsidRDefault="00F209DA" w:rsidP="007F0000">
            <w:pPr>
              <w:rPr>
                <w:rFonts w:ascii="Times New Roman" w:eastAsia="Times New Roman" w:hAnsi="Times New Roman" w:cs="Times New Roman"/>
                <w:sz w:val="24"/>
                <w:lang w:val="en-GB"/>
              </w:rPr>
            </w:pPr>
          </w:p>
        </w:tc>
        <w:tc>
          <w:tcPr>
            <w:tcW w:w="1440" w:type="dxa"/>
            <w:hideMark/>
          </w:tcPr>
          <w:p w:rsidR="00F209DA" w:rsidRPr="001F0CC3" w:rsidRDefault="00F209DA" w:rsidP="007F0000">
            <w:pPr>
              <w:rPr>
                <w:rFonts w:ascii="Times New Roman" w:eastAsia="Times New Roman" w:hAnsi="Times New Roman" w:cs="Times New Roman"/>
                <w:sz w:val="24"/>
                <w:lang w:val="en-GB"/>
              </w:rPr>
            </w:pPr>
          </w:p>
        </w:tc>
        <w:tc>
          <w:tcPr>
            <w:tcW w:w="1260" w:type="dxa"/>
            <w:hideMark/>
          </w:tcPr>
          <w:p w:rsidR="00F209DA" w:rsidRPr="001F0CC3" w:rsidRDefault="00F209DA" w:rsidP="007F0000">
            <w:pPr>
              <w:rPr>
                <w:rFonts w:ascii="Times New Roman" w:eastAsia="Times New Roman" w:hAnsi="Times New Roman" w:cs="Times New Roman"/>
                <w:sz w:val="24"/>
                <w:lang w:val="en-GB"/>
              </w:rPr>
            </w:pPr>
          </w:p>
        </w:tc>
        <w:tc>
          <w:tcPr>
            <w:tcW w:w="1350" w:type="dxa"/>
            <w:hideMark/>
          </w:tcPr>
          <w:p w:rsidR="00F209DA" w:rsidRPr="001F0CC3" w:rsidRDefault="00F209DA" w:rsidP="007F0000">
            <w:pPr>
              <w:rPr>
                <w:rFonts w:ascii="Times New Roman" w:eastAsia="Times New Roman" w:hAnsi="Times New Roman" w:cs="Times New Roman"/>
                <w:sz w:val="24"/>
                <w:lang w:val="en-GB"/>
              </w:rPr>
            </w:pPr>
          </w:p>
        </w:tc>
        <w:tc>
          <w:tcPr>
            <w:tcW w:w="1170" w:type="dxa"/>
            <w:hideMark/>
          </w:tcPr>
          <w:p w:rsidR="00F209DA" w:rsidRPr="001F0CC3" w:rsidRDefault="00F209DA" w:rsidP="007F0000">
            <w:pPr>
              <w:rPr>
                <w:rFonts w:ascii="Times New Roman" w:eastAsia="Times New Roman" w:hAnsi="Times New Roman" w:cs="Times New Roman"/>
                <w:sz w:val="24"/>
                <w:lang w:val="en-GB"/>
              </w:rPr>
            </w:pP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Step3</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Select Task from list view area. And click on Edit button.</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Password ready in Edit field with status option and after editing click on Save button to update the Task. And Successfully Display edited Task with status in list view area.  </w:t>
            </w:r>
          </w:p>
        </w:tc>
      </w:tr>
      <w:tr w:rsidR="00F209DA" w:rsidRPr="00593F32" w:rsidTr="007F0000">
        <w:trPr>
          <w:trHeight w:val="1125"/>
        </w:trPr>
        <w:tc>
          <w:tcPr>
            <w:tcW w:w="990" w:type="dxa"/>
          </w:tcPr>
          <w:p w:rsidR="00F209DA" w:rsidRPr="001F0CC3" w:rsidRDefault="00F209DA" w:rsidP="007F0000">
            <w:pPr>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-093</w:t>
            </w:r>
          </w:p>
        </w:tc>
        <w:tc>
          <w:tcPr>
            <w:tcW w:w="3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Manual</w:t>
            </w:r>
          </w:p>
        </w:tc>
        <w:tc>
          <w:tcPr>
            <w:tcW w:w="144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f3563be0a9c431104f52839039e86043cf640cf1</w:t>
            </w:r>
          </w:p>
        </w:tc>
        <w:tc>
          <w:tcPr>
            <w:tcW w:w="126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E:\DEVELOPERS_ZONE\GitHub\</w:t>
            </w:r>
            <w:r w:rsidR="00C92520" w:rsidRPr="00C92520">
              <w:rPr>
                <w:rFonts w:ascii="Times New Roman" w:eastAsia="Times New Roman" w:hAnsi="Times New Roman" w:cs="Times New Roman"/>
                <w:sz w:val="24"/>
                <w:lang w:val="en-GB"/>
              </w:rPr>
              <w:t>ShoppingMallManagementSystem</w:t>
            </w:r>
            <w:r w:rsidRPr="001F0CC3">
              <w:rPr>
                <w:rFonts w:ascii="Times New Roman" w:eastAsia="Times New Roman" w:hAnsi="Times New Roman" w:cs="Times New Roman"/>
                <w:sz w:val="24"/>
                <w:lang w:val="en-GB"/>
              </w:rPr>
              <w:t>\code</w:t>
            </w:r>
          </w:p>
        </w:tc>
        <w:tc>
          <w:tcPr>
            <w:tcW w:w="135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Check logout. </w:t>
            </w:r>
          </w:p>
        </w:tc>
        <w:tc>
          <w:tcPr>
            <w:tcW w:w="117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It is to check that Logout works properly. </w:t>
            </w:r>
          </w:p>
        </w:tc>
        <w:tc>
          <w:tcPr>
            <w:tcW w:w="7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Step1 </w:t>
            </w:r>
          </w:p>
        </w:tc>
        <w:tc>
          <w:tcPr>
            <w:tcW w:w="189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Click on logout button to logout from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xml:space="preserve"> section. </w:t>
            </w:r>
          </w:p>
        </w:tc>
        <w:tc>
          <w:tcPr>
            <w:tcW w:w="1620" w:type="dxa"/>
            <w:hideMark/>
          </w:tcPr>
          <w:p w:rsidR="00F209DA" w:rsidRPr="001F0CC3" w:rsidRDefault="00F209DA" w:rsidP="007F0000">
            <w:pPr>
              <w:rPr>
                <w:rFonts w:ascii="Times New Roman" w:eastAsia="Times New Roman" w:hAnsi="Times New Roman" w:cs="Times New Roman"/>
                <w:sz w:val="24"/>
                <w:lang w:val="en-GB"/>
              </w:rPr>
            </w:pPr>
            <w:r w:rsidRPr="001F0CC3">
              <w:rPr>
                <w:rFonts w:ascii="Times New Roman" w:eastAsia="Times New Roman" w:hAnsi="Times New Roman" w:cs="Times New Roman"/>
                <w:sz w:val="24"/>
                <w:lang w:val="en-GB"/>
              </w:rPr>
              <w:t xml:space="preserve">Successfully Logout from </w:t>
            </w:r>
            <w:r w:rsidRPr="00F209DA">
              <w:rPr>
                <w:rFonts w:ascii="Times New Roman" w:eastAsia="Times New Roman" w:hAnsi="Times New Roman" w:cs="Times New Roman"/>
                <w:b/>
                <w:sz w:val="24"/>
                <w:lang w:val="en-GB"/>
              </w:rPr>
              <w:t>SMMS</w:t>
            </w:r>
            <w:r w:rsidRPr="001F0CC3">
              <w:rPr>
                <w:rFonts w:ascii="Times New Roman" w:eastAsia="Times New Roman" w:hAnsi="Times New Roman" w:cs="Times New Roman"/>
                <w:sz w:val="24"/>
                <w:lang w:val="en-GB"/>
              </w:rPr>
              <w:t>. And can’t able to use the feature any more.</w:t>
            </w:r>
          </w:p>
        </w:tc>
      </w:tr>
    </w:tbl>
    <w:p w:rsidR="00F209DA" w:rsidRDefault="00F209DA" w:rsidP="00F209DA">
      <w:pPr>
        <w:pStyle w:val="BodyText"/>
        <w:tabs>
          <w:tab w:val="num" w:pos="1440"/>
        </w:tabs>
        <w:jc w:val="both"/>
      </w:pPr>
    </w:p>
    <w:p w:rsidR="00F209DA" w:rsidRPr="00224087" w:rsidRDefault="00F209DA" w:rsidP="00F209DA"/>
    <w:p w:rsidR="00F209DA" w:rsidRDefault="00F209DA" w:rsidP="00F209DA"/>
    <w:p w:rsidR="00F209DA" w:rsidRDefault="00F209DA" w:rsidP="00F209DA">
      <w:pPr>
        <w:pStyle w:val="Heading2"/>
      </w:pPr>
      <w:r>
        <w:t>Test reports for Unit Test Cases and System Test Cases</w:t>
      </w:r>
    </w:p>
    <w:p w:rsidR="00F209DA" w:rsidRDefault="00F209DA" w:rsidP="00F209DA">
      <w:pPr>
        <w:pStyle w:val="Heading3"/>
      </w:pPr>
      <w:r>
        <w:t>Test reports for Unit Test Cases</w:t>
      </w:r>
    </w:p>
    <w:p w:rsidR="00F209DA" w:rsidRDefault="00F209DA" w:rsidP="00F209DA"/>
    <w:p w:rsidR="00F209DA" w:rsidRPr="00A32FC2" w:rsidRDefault="00F209DA" w:rsidP="00F209DA"/>
    <w:tbl>
      <w:tblPr>
        <w:tblW w:w="8774" w:type="dxa"/>
        <w:jc w:val="center"/>
        <w:tblInd w:w="-1084" w:type="dxa"/>
        <w:tblLook w:val="04A0"/>
      </w:tblPr>
      <w:tblGrid>
        <w:gridCol w:w="2293"/>
        <w:gridCol w:w="2640"/>
        <w:gridCol w:w="3841"/>
      </w:tblGrid>
      <w:tr w:rsidR="00F209DA" w:rsidRPr="00791AA3" w:rsidTr="007F0000">
        <w:trPr>
          <w:trHeight w:val="540"/>
          <w:jc w:val="center"/>
        </w:trPr>
        <w:tc>
          <w:tcPr>
            <w:tcW w:w="2293" w:type="dxa"/>
            <w:tcBorders>
              <w:top w:val="single" w:sz="8" w:space="0" w:color="auto"/>
              <w:left w:val="single" w:sz="8" w:space="0" w:color="auto"/>
              <w:bottom w:val="single" w:sz="8" w:space="0" w:color="auto"/>
              <w:right w:val="single" w:sz="8" w:space="0" w:color="auto"/>
            </w:tcBorders>
            <w:shd w:val="clear" w:color="000000" w:fill="C6D9F1" w:themeFill="text2" w:themeFillTint="33"/>
            <w:vAlign w:val="bottom"/>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Test Case Id</w:t>
            </w:r>
          </w:p>
        </w:tc>
        <w:tc>
          <w:tcPr>
            <w:tcW w:w="2640" w:type="dxa"/>
            <w:tcBorders>
              <w:top w:val="single" w:sz="8" w:space="0" w:color="auto"/>
              <w:left w:val="nil"/>
              <w:bottom w:val="single" w:sz="8" w:space="0" w:color="auto"/>
              <w:right w:val="single" w:sz="8" w:space="0" w:color="auto"/>
            </w:tcBorders>
            <w:shd w:val="clear" w:color="000000" w:fill="C6D9F1" w:themeFill="text2" w:themeFillTint="33"/>
            <w:vAlign w:val="bottom"/>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Comment</w:t>
            </w:r>
          </w:p>
        </w:tc>
        <w:tc>
          <w:tcPr>
            <w:tcW w:w="3841" w:type="dxa"/>
            <w:tcBorders>
              <w:top w:val="single" w:sz="8" w:space="0" w:color="auto"/>
              <w:left w:val="nil"/>
              <w:bottom w:val="single" w:sz="8" w:space="0" w:color="auto"/>
              <w:right w:val="single" w:sz="8" w:space="0" w:color="auto"/>
            </w:tcBorders>
            <w:shd w:val="clear" w:color="000000" w:fill="C6D9F1" w:themeFill="text2" w:themeFillTint="33"/>
            <w:vAlign w:val="bottom"/>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Status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-001</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-002</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-003</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 </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 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-004</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-005</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lastRenderedPageBreak/>
              <w:t>SMMS</w:t>
            </w:r>
            <w:r w:rsidRPr="00A10A7D">
              <w:rPr>
                <w:rFonts w:ascii="Times New Roman" w:eastAsia="Times New Roman" w:hAnsi="Times New Roman" w:cs="Times New Roman"/>
                <w:sz w:val="24"/>
                <w:lang w:val="en-GB"/>
              </w:rPr>
              <w:t>-006</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-007</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-008</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-009</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-010</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-011</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-012</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-013</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-014</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-015</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-016</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-017</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-018</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-019</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-020</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-021</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-022</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-023</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-024</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-025</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-026</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-027</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-028</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-029</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-030</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-031</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-032</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-033</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lastRenderedPageBreak/>
              <w:t>SMMS</w:t>
            </w:r>
            <w:r w:rsidRPr="00A10A7D">
              <w:rPr>
                <w:rFonts w:ascii="Times New Roman" w:eastAsia="Times New Roman" w:hAnsi="Times New Roman" w:cs="Times New Roman"/>
                <w:sz w:val="24"/>
                <w:lang w:val="en-GB"/>
              </w:rPr>
              <w:t>-034</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-035</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-036</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-037</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-038</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-039</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-040</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-041</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-042</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-043</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-044</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00"/>
          <w:jc w:val="center"/>
        </w:trPr>
        <w:tc>
          <w:tcPr>
            <w:tcW w:w="2293" w:type="dxa"/>
            <w:tcBorders>
              <w:top w:val="nil"/>
              <w:left w:val="single" w:sz="8" w:space="0" w:color="auto"/>
              <w:bottom w:val="single" w:sz="4"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-045</w:t>
            </w:r>
          </w:p>
        </w:tc>
        <w:tc>
          <w:tcPr>
            <w:tcW w:w="2640" w:type="dxa"/>
            <w:tcBorders>
              <w:top w:val="nil"/>
              <w:left w:val="nil"/>
              <w:bottom w:val="single" w:sz="4"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4"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single" w:sz="4" w:space="0" w:color="auto"/>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-046</w:t>
            </w:r>
          </w:p>
        </w:tc>
        <w:tc>
          <w:tcPr>
            <w:tcW w:w="2640" w:type="dxa"/>
            <w:tcBorders>
              <w:top w:val="single" w:sz="4" w:space="0" w:color="auto"/>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single" w:sz="4" w:space="0" w:color="auto"/>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65"/>
          <w:jc w:val="center"/>
        </w:trPr>
        <w:tc>
          <w:tcPr>
            <w:tcW w:w="2293" w:type="dxa"/>
            <w:tcBorders>
              <w:top w:val="nil"/>
              <w:left w:val="single" w:sz="8" w:space="0" w:color="auto"/>
              <w:bottom w:val="single" w:sz="4"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-047</w:t>
            </w:r>
          </w:p>
        </w:tc>
        <w:tc>
          <w:tcPr>
            <w:tcW w:w="2640" w:type="dxa"/>
            <w:tcBorders>
              <w:top w:val="nil"/>
              <w:left w:val="nil"/>
              <w:bottom w:val="single" w:sz="4"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4"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77"/>
          <w:jc w:val="center"/>
        </w:trPr>
        <w:tc>
          <w:tcPr>
            <w:tcW w:w="2293" w:type="dxa"/>
            <w:tcBorders>
              <w:top w:val="single" w:sz="4" w:space="0" w:color="auto"/>
              <w:left w:val="single" w:sz="8" w:space="0" w:color="auto"/>
              <w:bottom w:val="nil"/>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p>
        </w:tc>
        <w:tc>
          <w:tcPr>
            <w:tcW w:w="2640" w:type="dxa"/>
            <w:tcBorders>
              <w:top w:val="single" w:sz="4" w:space="0" w:color="auto"/>
              <w:left w:val="nil"/>
              <w:bottom w:val="nil"/>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p>
        </w:tc>
        <w:tc>
          <w:tcPr>
            <w:tcW w:w="3841" w:type="dxa"/>
            <w:tcBorders>
              <w:top w:val="single" w:sz="4" w:space="0" w:color="auto"/>
              <w:left w:val="nil"/>
              <w:bottom w:val="nil"/>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p>
        </w:tc>
      </w:tr>
      <w:tr w:rsidR="00F209DA" w:rsidRPr="00791AA3" w:rsidTr="007F0000">
        <w:trPr>
          <w:trHeight w:val="300"/>
          <w:jc w:val="center"/>
        </w:trPr>
        <w:tc>
          <w:tcPr>
            <w:tcW w:w="2293" w:type="dxa"/>
            <w:tcBorders>
              <w:top w:val="nil"/>
              <w:left w:val="single" w:sz="8" w:space="0" w:color="auto"/>
              <w:bottom w:val="single" w:sz="4"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-048</w:t>
            </w:r>
          </w:p>
        </w:tc>
        <w:tc>
          <w:tcPr>
            <w:tcW w:w="2640" w:type="dxa"/>
            <w:tcBorders>
              <w:top w:val="nil"/>
              <w:left w:val="nil"/>
              <w:bottom w:val="single" w:sz="4"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4"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single" w:sz="4" w:space="0" w:color="auto"/>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-049</w:t>
            </w:r>
          </w:p>
        </w:tc>
        <w:tc>
          <w:tcPr>
            <w:tcW w:w="2640" w:type="dxa"/>
            <w:tcBorders>
              <w:top w:val="single" w:sz="4" w:space="0" w:color="auto"/>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single" w:sz="4" w:space="0" w:color="auto"/>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-050</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-051</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-052</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-053</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00"/>
          <w:jc w:val="center"/>
        </w:trPr>
        <w:tc>
          <w:tcPr>
            <w:tcW w:w="2293" w:type="dxa"/>
            <w:tcBorders>
              <w:top w:val="nil"/>
              <w:left w:val="single" w:sz="8" w:space="0" w:color="auto"/>
              <w:bottom w:val="single" w:sz="4"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-054</w:t>
            </w:r>
          </w:p>
        </w:tc>
        <w:tc>
          <w:tcPr>
            <w:tcW w:w="2640" w:type="dxa"/>
            <w:tcBorders>
              <w:top w:val="nil"/>
              <w:left w:val="nil"/>
              <w:bottom w:val="single" w:sz="4"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4"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single" w:sz="4" w:space="0" w:color="auto"/>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-055</w:t>
            </w:r>
          </w:p>
        </w:tc>
        <w:tc>
          <w:tcPr>
            <w:tcW w:w="2640" w:type="dxa"/>
            <w:tcBorders>
              <w:top w:val="single" w:sz="4" w:space="0" w:color="auto"/>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single" w:sz="4" w:space="0" w:color="auto"/>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-056</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-057</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-058</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-059</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-060</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-061</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lastRenderedPageBreak/>
              <w:t>SMMS</w:t>
            </w:r>
            <w:r w:rsidRPr="00A10A7D">
              <w:rPr>
                <w:rFonts w:ascii="Times New Roman" w:eastAsia="Times New Roman" w:hAnsi="Times New Roman" w:cs="Times New Roman"/>
                <w:sz w:val="24"/>
                <w:lang w:val="en-GB"/>
              </w:rPr>
              <w:t>-062</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-063</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-064</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-065</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95093B"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-066</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bl>
    <w:p w:rsidR="00F209DA" w:rsidRDefault="00F209DA" w:rsidP="00F209DA"/>
    <w:p w:rsidR="00F209DA" w:rsidRDefault="00F209DA" w:rsidP="00F209DA">
      <w:pPr>
        <w:pStyle w:val="Heading3"/>
      </w:pPr>
      <w:r>
        <w:t>Test reports for System Test Cases</w:t>
      </w:r>
    </w:p>
    <w:tbl>
      <w:tblPr>
        <w:tblW w:w="8774" w:type="dxa"/>
        <w:jc w:val="center"/>
        <w:tblInd w:w="-1084" w:type="dxa"/>
        <w:tblLook w:val="04A0"/>
      </w:tblPr>
      <w:tblGrid>
        <w:gridCol w:w="2293"/>
        <w:gridCol w:w="2640"/>
        <w:gridCol w:w="3841"/>
      </w:tblGrid>
      <w:tr w:rsidR="00F209DA" w:rsidRPr="00791AA3" w:rsidTr="007F0000">
        <w:trPr>
          <w:trHeight w:val="315"/>
          <w:jc w:val="center"/>
        </w:trPr>
        <w:tc>
          <w:tcPr>
            <w:tcW w:w="2293" w:type="dxa"/>
            <w:tcBorders>
              <w:top w:val="nil"/>
              <w:left w:val="nil"/>
              <w:bottom w:val="single" w:sz="8" w:space="0" w:color="auto"/>
              <w:right w:val="nil"/>
            </w:tcBorders>
            <w:shd w:val="clear" w:color="auto" w:fill="auto"/>
            <w:noWrap/>
            <w:vAlign w:val="bottom"/>
            <w:hideMark/>
          </w:tcPr>
          <w:p w:rsidR="00F209DA" w:rsidRDefault="00F209DA" w:rsidP="007F0000">
            <w:pPr>
              <w:spacing w:after="0" w:line="240" w:lineRule="auto"/>
              <w:rPr>
                <w:rFonts w:ascii="Calibri" w:eastAsia="Times New Roman" w:hAnsi="Calibri" w:cs="Times New Roman"/>
                <w:i/>
                <w:iCs/>
                <w:color w:val="000000"/>
              </w:rPr>
            </w:pPr>
          </w:p>
          <w:p w:rsidR="00F209DA" w:rsidRPr="00791AA3" w:rsidRDefault="00F209DA" w:rsidP="007F0000">
            <w:pPr>
              <w:spacing w:after="0" w:line="240" w:lineRule="auto"/>
              <w:rPr>
                <w:rFonts w:ascii="Calibri" w:eastAsia="Times New Roman" w:hAnsi="Calibri" w:cs="Times New Roman"/>
                <w:i/>
                <w:iCs/>
                <w:color w:val="000000"/>
              </w:rPr>
            </w:pPr>
          </w:p>
        </w:tc>
        <w:tc>
          <w:tcPr>
            <w:tcW w:w="2640" w:type="dxa"/>
            <w:tcBorders>
              <w:top w:val="nil"/>
              <w:left w:val="nil"/>
              <w:bottom w:val="single" w:sz="8" w:space="0" w:color="auto"/>
              <w:right w:val="nil"/>
            </w:tcBorders>
            <w:shd w:val="clear" w:color="auto" w:fill="auto"/>
            <w:noWrap/>
            <w:vAlign w:val="bottom"/>
            <w:hideMark/>
          </w:tcPr>
          <w:p w:rsidR="00F209DA" w:rsidRPr="00791AA3" w:rsidRDefault="00F209DA" w:rsidP="007F0000">
            <w:pPr>
              <w:spacing w:after="0" w:line="240" w:lineRule="auto"/>
              <w:rPr>
                <w:rFonts w:ascii="Calibri" w:eastAsia="Times New Roman" w:hAnsi="Calibri" w:cs="Times New Roman"/>
                <w:i/>
                <w:iCs/>
                <w:color w:val="000000"/>
              </w:rPr>
            </w:pPr>
          </w:p>
        </w:tc>
        <w:tc>
          <w:tcPr>
            <w:tcW w:w="3841" w:type="dxa"/>
            <w:tcBorders>
              <w:top w:val="nil"/>
              <w:left w:val="nil"/>
              <w:bottom w:val="single" w:sz="8" w:space="0" w:color="auto"/>
              <w:right w:val="nil"/>
            </w:tcBorders>
            <w:shd w:val="clear" w:color="auto" w:fill="auto"/>
            <w:noWrap/>
            <w:vAlign w:val="bottom"/>
            <w:hideMark/>
          </w:tcPr>
          <w:p w:rsidR="00F209DA" w:rsidRPr="00791AA3" w:rsidRDefault="00F209DA" w:rsidP="007F0000">
            <w:pPr>
              <w:spacing w:after="0" w:line="240" w:lineRule="auto"/>
              <w:rPr>
                <w:rFonts w:ascii="Calibri" w:eastAsia="Times New Roman" w:hAnsi="Calibri" w:cs="Times New Roman"/>
                <w:i/>
                <w:iCs/>
                <w:color w:val="000000"/>
              </w:rPr>
            </w:pPr>
          </w:p>
        </w:tc>
      </w:tr>
      <w:tr w:rsidR="00F209DA" w:rsidRPr="00791AA3" w:rsidTr="007F0000">
        <w:trPr>
          <w:trHeight w:val="540"/>
          <w:jc w:val="center"/>
        </w:trPr>
        <w:tc>
          <w:tcPr>
            <w:tcW w:w="2293" w:type="dxa"/>
            <w:tcBorders>
              <w:top w:val="single" w:sz="8" w:space="0" w:color="auto"/>
              <w:left w:val="single" w:sz="8" w:space="0" w:color="auto"/>
              <w:bottom w:val="single" w:sz="8" w:space="0" w:color="auto"/>
              <w:right w:val="single" w:sz="8" w:space="0" w:color="auto"/>
            </w:tcBorders>
            <w:shd w:val="clear" w:color="000000" w:fill="C6D9F1" w:themeFill="text2" w:themeFillTint="33"/>
            <w:vAlign w:val="bottom"/>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Test Case Id</w:t>
            </w:r>
          </w:p>
        </w:tc>
        <w:tc>
          <w:tcPr>
            <w:tcW w:w="2640" w:type="dxa"/>
            <w:tcBorders>
              <w:top w:val="single" w:sz="8" w:space="0" w:color="auto"/>
              <w:left w:val="nil"/>
              <w:bottom w:val="single" w:sz="8" w:space="0" w:color="auto"/>
              <w:right w:val="single" w:sz="8" w:space="0" w:color="auto"/>
            </w:tcBorders>
            <w:shd w:val="clear" w:color="000000" w:fill="C6D9F1" w:themeFill="text2" w:themeFillTint="33"/>
            <w:vAlign w:val="bottom"/>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Comment</w:t>
            </w:r>
          </w:p>
        </w:tc>
        <w:tc>
          <w:tcPr>
            <w:tcW w:w="3841" w:type="dxa"/>
            <w:tcBorders>
              <w:top w:val="single" w:sz="8" w:space="0" w:color="auto"/>
              <w:left w:val="nil"/>
              <w:bottom w:val="single" w:sz="8" w:space="0" w:color="auto"/>
              <w:right w:val="single" w:sz="8" w:space="0" w:color="auto"/>
            </w:tcBorders>
            <w:shd w:val="clear" w:color="000000" w:fill="C6D9F1" w:themeFill="text2" w:themeFillTint="33"/>
            <w:vAlign w:val="bottom"/>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Status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-067</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-068</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-069</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 </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 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-070</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-071</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-072</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-073</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-074</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-075</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-076</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-077</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-078</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-079</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-080</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-081</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-082</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-083</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lastRenderedPageBreak/>
              <w:t>SMMS</w:t>
            </w:r>
            <w:r w:rsidRPr="00A10A7D">
              <w:rPr>
                <w:rFonts w:ascii="Times New Roman" w:eastAsia="Times New Roman" w:hAnsi="Times New Roman" w:cs="Times New Roman"/>
                <w:sz w:val="24"/>
                <w:lang w:val="en-GB"/>
              </w:rPr>
              <w:t>-084</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-085</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-086</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-087</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-089</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-090</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-091</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-092</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r w:rsidR="00F209DA" w:rsidRPr="00791AA3" w:rsidTr="007F0000">
        <w:trPr>
          <w:trHeight w:val="315"/>
          <w:jc w:val="center"/>
        </w:trPr>
        <w:tc>
          <w:tcPr>
            <w:tcW w:w="2293" w:type="dxa"/>
            <w:tcBorders>
              <w:top w:val="nil"/>
              <w:left w:val="single" w:sz="8" w:space="0" w:color="auto"/>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F209DA">
              <w:rPr>
                <w:rFonts w:ascii="Times New Roman" w:eastAsia="Times New Roman" w:hAnsi="Times New Roman" w:cs="Times New Roman"/>
                <w:b/>
                <w:sz w:val="24"/>
                <w:lang w:val="en-GB"/>
              </w:rPr>
              <w:t>SMMS</w:t>
            </w:r>
            <w:r w:rsidRPr="00A10A7D">
              <w:rPr>
                <w:rFonts w:ascii="Times New Roman" w:eastAsia="Times New Roman" w:hAnsi="Times New Roman" w:cs="Times New Roman"/>
                <w:sz w:val="24"/>
                <w:lang w:val="en-GB"/>
              </w:rPr>
              <w:t>-093</w:t>
            </w:r>
          </w:p>
        </w:tc>
        <w:tc>
          <w:tcPr>
            <w:tcW w:w="2640"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NA</w:t>
            </w:r>
          </w:p>
        </w:tc>
        <w:tc>
          <w:tcPr>
            <w:tcW w:w="3841" w:type="dxa"/>
            <w:tcBorders>
              <w:top w:val="nil"/>
              <w:left w:val="nil"/>
              <w:bottom w:val="single" w:sz="8" w:space="0" w:color="auto"/>
              <w:right w:val="single" w:sz="8" w:space="0" w:color="auto"/>
            </w:tcBorders>
            <w:shd w:val="clear" w:color="auto" w:fill="auto"/>
            <w:hideMark/>
          </w:tcPr>
          <w:p w:rsidR="00F209DA" w:rsidRPr="00A10A7D" w:rsidRDefault="00F209DA" w:rsidP="007F0000">
            <w:pPr>
              <w:spacing w:after="0" w:line="240" w:lineRule="auto"/>
              <w:rPr>
                <w:rFonts w:ascii="Times New Roman" w:eastAsia="Times New Roman" w:hAnsi="Times New Roman" w:cs="Times New Roman"/>
                <w:sz w:val="24"/>
                <w:lang w:val="en-GB"/>
              </w:rPr>
            </w:pPr>
            <w:r w:rsidRPr="00A10A7D">
              <w:rPr>
                <w:rFonts w:ascii="Times New Roman" w:eastAsia="Times New Roman" w:hAnsi="Times New Roman" w:cs="Times New Roman"/>
                <w:sz w:val="24"/>
                <w:lang w:val="en-GB"/>
              </w:rPr>
              <w:t>PASS</w:t>
            </w:r>
          </w:p>
        </w:tc>
      </w:tr>
    </w:tbl>
    <w:p w:rsidR="00F209DA" w:rsidRDefault="00F209DA" w:rsidP="00F209DA"/>
    <w:p w:rsidR="005249BA" w:rsidRPr="00F209DA" w:rsidRDefault="005249BA" w:rsidP="00F209DA"/>
    <w:sectPr w:rsidR="005249BA" w:rsidRPr="00F209DA" w:rsidSect="006463A4">
      <w:footerReference w:type="default" r:id="rI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57555"/>
      <w:docPartObj>
        <w:docPartGallery w:val="Page Numbers (Bottom of Page)"/>
        <w:docPartUnique/>
      </w:docPartObj>
    </w:sdtPr>
    <w:sdtEndPr/>
    <w:sdtContent>
      <w:p w:rsidR="00A10A7D" w:rsidRDefault="00757095">
        <w:pPr>
          <w:pStyle w:val="Footer"/>
        </w:pPr>
        <w:r>
          <w:rPr>
            <w:noProof/>
          </w:rPr>
          <w:pict>
            <v:group id="_x0000_s2049" style="position:absolute;margin-left:1172pt;margin-top:0;width:1in;height:1in;z-index:251658240;mso-position-horizontal:right;mso-position-horizontal-relative:right-margin-area;mso-position-vertical:bottom;mso-position-vertical-relative:bottom-margin-area" coordorigin="10800,14400" coordsize="1440,1440" o:allowincell="f">
              <v:rect id="_x0000_s2050" style="position:absolute;left:10800;top:14400;width:1440;height:1440;mso-position-horizontal:right;mso-position-horizontal-relative:right-margin-area;mso-position-vertical:bottom;mso-position-vertical-relative:bottom-margin-area" o:allowincell="f" stroked="f">
                <v:textbox>
                  <w:txbxContent>
                    <w:p w:rsidR="00A10A7D" w:rsidRDefault="00757095"/>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2051" type="#_x0000_t15" style="position:absolute;left:10813;top:14744;width:1121;height:495;rotation:-585;flip:x;mso-position-horizontal-relative:page;mso-position-vertical-relative:page;mso-height-relative:bottom-margin-area;v-text-anchor:middle" filled="f" fillcolor="#4f81bd [3204]" strokecolor="#4f81bd [3204]">
                <v:textbox style="mso-next-textbox:#_x0000_s2051" inset=",0,,0">
                  <w:txbxContent>
                    <w:p w:rsidR="00A10A7D" w:rsidRDefault="00757095">
                      <w:pPr>
                        <w:pStyle w:val="Footer"/>
                        <w:jc w:val="center"/>
                      </w:pPr>
                      <w:r>
                        <w:fldChar w:fldCharType="begin"/>
                      </w:r>
                      <w:r>
                        <w:instrText xml:space="preserve"> PAGE   \* MERGEFORMAT </w:instrText>
                      </w:r>
                      <w:r>
                        <w:fldChar w:fldCharType="separate"/>
                      </w:r>
                      <w:r w:rsidR="00EB031E">
                        <w:rPr>
                          <w:noProof/>
                        </w:rPr>
                        <w:t>13</w:t>
                      </w:r>
                      <w:r>
                        <w:fldChar w:fldCharType="end"/>
                      </w:r>
                    </w:p>
                  </w:txbxContent>
                </v:textbox>
              </v:shape>
              <w10:wrap anchorx="page" anchory="page"/>
            </v:group>
          </w:pict>
        </w:r>
      </w:p>
    </w:sdtContent>
  </w:sdt>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4"/>
    <w:multiLevelType w:val="singleLevel"/>
    <w:tmpl w:val="00000004"/>
    <w:name w:val="WW8Num6"/>
    <w:lvl w:ilvl="0">
      <w:start w:val="1"/>
      <w:numFmt w:val="bullet"/>
      <w:lvlText w:val="v"/>
      <w:lvlJc w:val="left"/>
      <w:pPr>
        <w:tabs>
          <w:tab w:val="num" w:pos="360"/>
        </w:tabs>
        <w:ind w:left="360" w:hanging="360"/>
      </w:pPr>
      <w:rPr>
        <w:rFonts w:ascii="Wingdings" w:hAnsi="Wingdings"/>
      </w:rPr>
    </w:lvl>
  </w:abstractNum>
  <w:abstractNum w:abstractNumId="2">
    <w:nsid w:val="00000005"/>
    <w:multiLevelType w:val="singleLevel"/>
    <w:tmpl w:val="00000005"/>
    <w:name w:val="WW8Num7"/>
    <w:lvl w:ilvl="0">
      <w:start w:val="1"/>
      <w:numFmt w:val="bullet"/>
      <w:lvlText w:val="v"/>
      <w:lvlJc w:val="left"/>
      <w:pPr>
        <w:tabs>
          <w:tab w:val="num" w:pos="720"/>
        </w:tabs>
        <w:ind w:left="720" w:hanging="360"/>
      </w:pPr>
      <w:rPr>
        <w:rFonts w:ascii="Wingdings" w:hAnsi="Wingdings"/>
      </w:rPr>
    </w:lvl>
  </w:abstractNum>
  <w:abstractNum w:abstractNumId="3">
    <w:nsid w:val="00000006"/>
    <w:multiLevelType w:val="singleLevel"/>
    <w:tmpl w:val="00000006"/>
    <w:name w:val="WW8Num9"/>
    <w:lvl w:ilvl="0">
      <w:start w:val="1"/>
      <w:numFmt w:val="bullet"/>
      <w:lvlText w:val="ü"/>
      <w:lvlJc w:val="left"/>
      <w:pPr>
        <w:tabs>
          <w:tab w:val="num" w:pos="720"/>
        </w:tabs>
        <w:ind w:left="720" w:hanging="360"/>
      </w:pPr>
      <w:rPr>
        <w:rFonts w:ascii="Wingdings" w:hAnsi="Wingdings"/>
      </w:rPr>
    </w:lvl>
  </w:abstractNum>
  <w:abstractNum w:abstractNumId="4">
    <w:nsid w:val="0000000C"/>
    <w:multiLevelType w:val="singleLevel"/>
    <w:tmpl w:val="0000000C"/>
    <w:name w:val="WW8Num16"/>
    <w:lvl w:ilvl="0">
      <w:start w:val="1"/>
      <w:numFmt w:val="decimal"/>
      <w:lvlText w:val="%1."/>
      <w:lvlJc w:val="left"/>
      <w:pPr>
        <w:tabs>
          <w:tab w:val="num" w:pos="720"/>
        </w:tabs>
        <w:ind w:left="720" w:hanging="360"/>
      </w:pPr>
    </w:lvl>
  </w:abstractNum>
  <w:abstractNum w:abstractNumId="5">
    <w:nsid w:val="0000000F"/>
    <w:multiLevelType w:val="singleLevel"/>
    <w:tmpl w:val="0000000F"/>
    <w:name w:val="WW8Num19"/>
    <w:lvl w:ilvl="0">
      <w:start w:val="1"/>
      <w:numFmt w:val="bullet"/>
      <w:lvlText w:val="o"/>
      <w:lvlJc w:val="left"/>
      <w:pPr>
        <w:tabs>
          <w:tab w:val="num" w:pos="720"/>
        </w:tabs>
        <w:ind w:left="720" w:hanging="360"/>
      </w:pPr>
      <w:rPr>
        <w:rFonts w:ascii="Courier New" w:hAnsi="Courier New" w:cs="Courier New"/>
      </w:rPr>
    </w:lvl>
  </w:abstractNum>
  <w:abstractNum w:abstractNumId="6">
    <w:nsid w:val="00000011"/>
    <w:multiLevelType w:val="singleLevel"/>
    <w:tmpl w:val="00000011"/>
    <w:name w:val="WW8Num21"/>
    <w:lvl w:ilvl="0">
      <w:start w:val="1"/>
      <w:numFmt w:val="bullet"/>
      <w:lvlText w:val="ü"/>
      <w:lvlJc w:val="left"/>
      <w:pPr>
        <w:tabs>
          <w:tab w:val="num" w:pos="720"/>
        </w:tabs>
        <w:ind w:left="720" w:hanging="360"/>
      </w:pPr>
      <w:rPr>
        <w:rFonts w:ascii="Wingdings" w:hAnsi="Wingdings"/>
      </w:rPr>
    </w:lvl>
  </w:abstractNum>
  <w:abstractNum w:abstractNumId="7">
    <w:nsid w:val="52E8563E"/>
    <w:multiLevelType w:val="hybridMultilevel"/>
    <w:tmpl w:val="910883E8"/>
    <w:name w:val="WW8Num22"/>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3074"/>
    <o:shapelayout v:ext="edit">
      <o:idmap v:ext="edit" data="2"/>
    </o:shapelayout>
  </w:hdrShapeDefaults>
  <w:compat/>
  <w:rsids>
    <w:rsidRoot w:val="00F209DA"/>
    <w:rsid w:val="001057F2"/>
    <w:rsid w:val="001770FD"/>
    <w:rsid w:val="00193E96"/>
    <w:rsid w:val="001E6452"/>
    <w:rsid w:val="002D55C8"/>
    <w:rsid w:val="00345F67"/>
    <w:rsid w:val="0039123D"/>
    <w:rsid w:val="004616A7"/>
    <w:rsid w:val="005249BA"/>
    <w:rsid w:val="00546316"/>
    <w:rsid w:val="005C0F54"/>
    <w:rsid w:val="006168A1"/>
    <w:rsid w:val="006B12BF"/>
    <w:rsid w:val="00757095"/>
    <w:rsid w:val="00853C66"/>
    <w:rsid w:val="008F4FDE"/>
    <w:rsid w:val="0098110C"/>
    <w:rsid w:val="00A756DC"/>
    <w:rsid w:val="00A952B5"/>
    <w:rsid w:val="00C2088D"/>
    <w:rsid w:val="00C92520"/>
    <w:rsid w:val="00E16538"/>
    <w:rsid w:val="00EB031E"/>
    <w:rsid w:val="00F209DA"/>
    <w:rsid w:val="00F86D1B"/>
    <w:rsid w:val="00F91898"/>
    <w:rsid w:val="00FD65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DA"/>
    <w:pPr>
      <w:spacing w:before="200"/>
    </w:pPr>
    <w:rPr>
      <w:rFonts w:eastAsiaTheme="minorEastAsia"/>
      <w:sz w:val="20"/>
      <w:szCs w:val="20"/>
      <w:lang w:val="en-US" w:bidi="en-US"/>
    </w:rPr>
  </w:style>
  <w:style w:type="paragraph" w:styleId="Heading1">
    <w:name w:val="heading 1"/>
    <w:basedOn w:val="Normal"/>
    <w:next w:val="Normal"/>
    <w:link w:val="Heading1Char"/>
    <w:uiPriority w:val="9"/>
    <w:qFormat/>
    <w:rsid w:val="00F209D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209D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209D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F209D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F209DA"/>
    <w:pPr>
      <w:pBdr>
        <w:bottom w:val="single" w:sz="6" w:space="1" w:color="4F81BD" w:themeColor="accent1"/>
      </w:pBdr>
      <w:spacing w:before="300" w:after="0"/>
      <w:jc w:val="center"/>
      <w:outlineLvl w:val="4"/>
    </w:pPr>
    <w:rPr>
      <w:b/>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F209D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209D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209D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09D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0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9DA"/>
    <w:rPr>
      <w:rFonts w:ascii="Tahoma" w:hAnsi="Tahoma" w:cs="Tahoma"/>
      <w:sz w:val="16"/>
      <w:szCs w:val="16"/>
    </w:rPr>
  </w:style>
  <w:style w:type="character" w:customStyle="1" w:styleId="Heading1Char">
    <w:name w:val="Heading 1 Char"/>
    <w:basedOn w:val="DefaultParagraphFont"/>
    <w:link w:val="Heading1"/>
    <w:uiPriority w:val="9"/>
    <w:rsid w:val="00F209DA"/>
    <w:rPr>
      <w:rFonts w:eastAsiaTheme="minorEastAsia"/>
      <w:b/>
      <w:bCs/>
      <w:caps/>
      <w:color w:val="FFFFFF" w:themeColor="background1"/>
      <w:spacing w:val="15"/>
      <w:shd w:val="clear" w:color="auto" w:fill="4F81BD" w:themeFill="accent1"/>
      <w:lang w:val="en-US" w:bidi="en-US"/>
    </w:rPr>
  </w:style>
  <w:style w:type="character" w:customStyle="1" w:styleId="Heading2Char">
    <w:name w:val="Heading 2 Char"/>
    <w:basedOn w:val="DefaultParagraphFont"/>
    <w:link w:val="Heading2"/>
    <w:uiPriority w:val="9"/>
    <w:rsid w:val="00F209DA"/>
    <w:rPr>
      <w:rFonts w:eastAsiaTheme="minorEastAsia"/>
      <w:caps/>
      <w:spacing w:val="15"/>
      <w:shd w:val="clear" w:color="auto" w:fill="DBE5F1" w:themeFill="accent1" w:themeFillTint="33"/>
      <w:lang w:val="en-US" w:bidi="en-US"/>
    </w:rPr>
  </w:style>
  <w:style w:type="character" w:customStyle="1" w:styleId="Heading3Char">
    <w:name w:val="Heading 3 Char"/>
    <w:basedOn w:val="DefaultParagraphFont"/>
    <w:link w:val="Heading3"/>
    <w:uiPriority w:val="9"/>
    <w:rsid w:val="00F209DA"/>
    <w:rPr>
      <w:rFonts w:eastAsiaTheme="minorEastAsia"/>
      <w:caps/>
      <w:color w:val="243F60" w:themeColor="accent1" w:themeShade="7F"/>
      <w:spacing w:val="15"/>
      <w:lang w:val="en-US" w:bidi="en-US"/>
    </w:rPr>
  </w:style>
  <w:style w:type="character" w:customStyle="1" w:styleId="Heading4Char">
    <w:name w:val="Heading 4 Char"/>
    <w:basedOn w:val="DefaultParagraphFont"/>
    <w:link w:val="Heading4"/>
    <w:uiPriority w:val="9"/>
    <w:rsid w:val="00F209DA"/>
    <w:rPr>
      <w:rFonts w:eastAsiaTheme="minorEastAsia"/>
      <w:caps/>
      <w:color w:val="365F91" w:themeColor="accent1" w:themeShade="BF"/>
      <w:spacing w:val="10"/>
      <w:lang w:val="en-US" w:bidi="en-US"/>
    </w:rPr>
  </w:style>
  <w:style w:type="character" w:customStyle="1" w:styleId="Heading5Char">
    <w:name w:val="Heading 5 Char"/>
    <w:basedOn w:val="DefaultParagraphFont"/>
    <w:link w:val="Heading5"/>
    <w:uiPriority w:val="9"/>
    <w:rsid w:val="00F209DA"/>
    <w:rPr>
      <w:rFonts w:eastAsiaTheme="minorEastAsia"/>
      <w:b/>
      <w:caps/>
      <w:color w:val="365F91" w:themeColor="accent1" w:themeShade="BF"/>
      <w:spacing w:val="10"/>
      <w:lang w:val="en-US" w:bidi="en-US"/>
    </w:rPr>
  </w:style>
  <w:style w:type="character" w:customStyle="1" w:styleId="Heading6Char">
    <w:name w:val="Heading 6 Char"/>
    <w:basedOn w:val="DefaultParagraphFont"/>
    <w:link w:val="Heading6"/>
    <w:uiPriority w:val="9"/>
    <w:rsid w:val="00F209DA"/>
    <w:rPr>
      <w:rFonts w:eastAsiaTheme="minorEastAsia"/>
      <w:caps/>
      <w:color w:val="365F91" w:themeColor="accent1" w:themeShade="BF"/>
      <w:spacing w:val="10"/>
      <w:lang w:val="en-US" w:bidi="en-US"/>
    </w:rPr>
  </w:style>
  <w:style w:type="character" w:customStyle="1" w:styleId="Heading7Char">
    <w:name w:val="Heading 7 Char"/>
    <w:basedOn w:val="DefaultParagraphFont"/>
    <w:link w:val="Heading7"/>
    <w:uiPriority w:val="9"/>
    <w:semiHidden/>
    <w:rsid w:val="00F209DA"/>
    <w:rPr>
      <w:rFonts w:eastAsiaTheme="minorEastAsia"/>
      <w:caps/>
      <w:color w:val="365F91" w:themeColor="accent1" w:themeShade="BF"/>
      <w:spacing w:val="10"/>
      <w:lang w:val="en-US" w:bidi="en-US"/>
    </w:rPr>
  </w:style>
  <w:style w:type="character" w:customStyle="1" w:styleId="Heading8Char">
    <w:name w:val="Heading 8 Char"/>
    <w:basedOn w:val="DefaultParagraphFont"/>
    <w:link w:val="Heading8"/>
    <w:uiPriority w:val="9"/>
    <w:semiHidden/>
    <w:rsid w:val="00F209DA"/>
    <w:rPr>
      <w:rFonts w:eastAsiaTheme="minorEastAsia"/>
      <w:caps/>
      <w:spacing w:val="10"/>
      <w:sz w:val="18"/>
      <w:szCs w:val="18"/>
      <w:lang w:val="en-US" w:bidi="en-US"/>
    </w:rPr>
  </w:style>
  <w:style w:type="character" w:customStyle="1" w:styleId="Heading9Char">
    <w:name w:val="Heading 9 Char"/>
    <w:basedOn w:val="DefaultParagraphFont"/>
    <w:link w:val="Heading9"/>
    <w:uiPriority w:val="9"/>
    <w:semiHidden/>
    <w:rsid w:val="00F209DA"/>
    <w:rPr>
      <w:rFonts w:eastAsiaTheme="minorEastAsia"/>
      <w:i/>
      <w:caps/>
      <w:spacing w:val="10"/>
      <w:sz w:val="18"/>
      <w:szCs w:val="18"/>
      <w:lang w:val="en-US" w:bidi="en-US"/>
    </w:rPr>
  </w:style>
  <w:style w:type="paragraph" w:styleId="TOCHeading">
    <w:name w:val="TOC Heading"/>
    <w:basedOn w:val="Heading1"/>
    <w:next w:val="Normal"/>
    <w:uiPriority w:val="39"/>
    <w:semiHidden/>
    <w:unhideWhenUsed/>
    <w:qFormat/>
    <w:rsid w:val="00F209DA"/>
    <w:pPr>
      <w:outlineLvl w:val="9"/>
    </w:pPr>
  </w:style>
  <w:style w:type="paragraph" w:styleId="Caption">
    <w:name w:val="caption"/>
    <w:basedOn w:val="Normal"/>
    <w:next w:val="Normal"/>
    <w:uiPriority w:val="35"/>
    <w:semiHidden/>
    <w:unhideWhenUsed/>
    <w:qFormat/>
    <w:rsid w:val="00F209DA"/>
    <w:rPr>
      <w:b/>
      <w:bCs/>
      <w:color w:val="365F91" w:themeColor="accent1" w:themeShade="BF"/>
      <w:sz w:val="16"/>
      <w:szCs w:val="16"/>
    </w:rPr>
  </w:style>
  <w:style w:type="paragraph" w:styleId="Title">
    <w:name w:val="Title"/>
    <w:basedOn w:val="Normal"/>
    <w:next w:val="Normal"/>
    <w:link w:val="TitleChar"/>
    <w:uiPriority w:val="10"/>
    <w:qFormat/>
    <w:rsid w:val="00F209D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209DA"/>
    <w:rPr>
      <w:rFonts w:eastAsiaTheme="minorEastAsia"/>
      <w:caps/>
      <w:color w:val="4F81BD" w:themeColor="accent1"/>
      <w:spacing w:val="10"/>
      <w:kern w:val="28"/>
      <w:sz w:val="52"/>
      <w:szCs w:val="52"/>
      <w:lang w:val="en-US" w:bidi="en-US"/>
    </w:rPr>
  </w:style>
  <w:style w:type="paragraph" w:styleId="Subtitle">
    <w:name w:val="Subtitle"/>
    <w:basedOn w:val="Normal"/>
    <w:next w:val="Normal"/>
    <w:link w:val="SubtitleChar"/>
    <w:uiPriority w:val="11"/>
    <w:qFormat/>
    <w:rsid w:val="00F209D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209DA"/>
    <w:rPr>
      <w:rFonts w:eastAsiaTheme="minorEastAsia"/>
      <w:caps/>
      <w:color w:val="595959" w:themeColor="text1" w:themeTint="A6"/>
      <w:spacing w:val="10"/>
      <w:sz w:val="24"/>
      <w:szCs w:val="24"/>
      <w:lang w:val="en-US" w:bidi="en-US"/>
    </w:rPr>
  </w:style>
  <w:style w:type="character" w:styleId="Strong">
    <w:name w:val="Strong"/>
    <w:uiPriority w:val="22"/>
    <w:qFormat/>
    <w:rsid w:val="00F209DA"/>
    <w:rPr>
      <w:b/>
      <w:bCs/>
    </w:rPr>
  </w:style>
  <w:style w:type="character" w:styleId="Emphasis">
    <w:name w:val="Emphasis"/>
    <w:uiPriority w:val="20"/>
    <w:qFormat/>
    <w:rsid w:val="00F209DA"/>
    <w:rPr>
      <w:caps/>
      <w:color w:val="243F60" w:themeColor="accent1" w:themeShade="7F"/>
      <w:spacing w:val="5"/>
    </w:rPr>
  </w:style>
  <w:style w:type="paragraph" w:styleId="NoSpacing">
    <w:name w:val="No Spacing"/>
    <w:basedOn w:val="Normal"/>
    <w:link w:val="NoSpacingChar"/>
    <w:uiPriority w:val="1"/>
    <w:qFormat/>
    <w:rsid w:val="00F209DA"/>
    <w:pPr>
      <w:spacing w:before="0" w:after="0" w:line="240" w:lineRule="auto"/>
    </w:pPr>
  </w:style>
  <w:style w:type="character" w:customStyle="1" w:styleId="NoSpacingChar">
    <w:name w:val="No Spacing Char"/>
    <w:basedOn w:val="DefaultParagraphFont"/>
    <w:link w:val="NoSpacing"/>
    <w:uiPriority w:val="1"/>
    <w:rsid w:val="00F209DA"/>
    <w:rPr>
      <w:rFonts w:eastAsiaTheme="minorEastAsia"/>
      <w:sz w:val="20"/>
      <w:szCs w:val="20"/>
      <w:lang w:val="en-US" w:bidi="en-US"/>
    </w:rPr>
  </w:style>
  <w:style w:type="paragraph" w:styleId="ListParagraph">
    <w:name w:val="List Paragraph"/>
    <w:basedOn w:val="Normal"/>
    <w:uiPriority w:val="34"/>
    <w:qFormat/>
    <w:rsid w:val="00F209DA"/>
    <w:pPr>
      <w:ind w:left="720"/>
      <w:contextualSpacing/>
    </w:pPr>
  </w:style>
  <w:style w:type="paragraph" w:styleId="Quote">
    <w:name w:val="Quote"/>
    <w:basedOn w:val="Normal"/>
    <w:next w:val="Normal"/>
    <w:link w:val="QuoteChar"/>
    <w:uiPriority w:val="29"/>
    <w:qFormat/>
    <w:rsid w:val="00F209DA"/>
    <w:rPr>
      <w:i/>
      <w:iCs/>
    </w:rPr>
  </w:style>
  <w:style w:type="character" w:customStyle="1" w:styleId="QuoteChar">
    <w:name w:val="Quote Char"/>
    <w:basedOn w:val="DefaultParagraphFont"/>
    <w:link w:val="Quote"/>
    <w:uiPriority w:val="29"/>
    <w:rsid w:val="00F209DA"/>
    <w:rPr>
      <w:rFonts w:eastAsiaTheme="minorEastAsia"/>
      <w:i/>
      <w:iCs/>
      <w:sz w:val="20"/>
      <w:szCs w:val="20"/>
      <w:lang w:val="en-US" w:bidi="en-US"/>
    </w:rPr>
  </w:style>
  <w:style w:type="paragraph" w:styleId="IntenseQuote">
    <w:name w:val="Intense Quote"/>
    <w:basedOn w:val="Normal"/>
    <w:next w:val="Normal"/>
    <w:link w:val="IntenseQuoteChar"/>
    <w:uiPriority w:val="30"/>
    <w:qFormat/>
    <w:rsid w:val="00F209D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209DA"/>
    <w:rPr>
      <w:rFonts w:eastAsiaTheme="minorEastAsia"/>
      <w:i/>
      <w:iCs/>
      <w:color w:val="4F81BD" w:themeColor="accent1"/>
      <w:sz w:val="20"/>
      <w:szCs w:val="20"/>
      <w:lang w:val="en-US" w:bidi="en-US"/>
    </w:rPr>
  </w:style>
  <w:style w:type="character" w:styleId="SubtleEmphasis">
    <w:name w:val="Subtle Emphasis"/>
    <w:uiPriority w:val="19"/>
    <w:qFormat/>
    <w:rsid w:val="00F209DA"/>
    <w:rPr>
      <w:i/>
      <w:iCs/>
      <w:color w:val="243F60" w:themeColor="accent1" w:themeShade="7F"/>
    </w:rPr>
  </w:style>
  <w:style w:type="character" w:styleId="IntenseEmphasis">
    <w:name w:val="Intense Emphasis"/>
    <w:uiPriority w:val="21"/>
    <w:qFormat/>
    <w:rsid w:val="00F209DA"/>
    <w:rPr>
      <w:b/>
      <w:bCs/>
      <w:caps/>
      <w:color w:val="243F60" w:themeColor="accent1" w:themeShade="7F"/>
      <w:spacing w:val="10"/>
    </w:rPr>
  </w:style>
  <w:style w:type="character" w:styleId="SubtleReference">
    <w:name w:val="Subtle Reference"/>
    <w:uiPriority w:val="31"/>
    <w:qFormat/>
    <w:rsid w:val="00F209DA"/>
    <w:rPr>
      <w:b/>
      <w:bCs/>
      <w:color w:val="4F81BD" w:themeColor="accent1"/>
    </w:rPr>
  </w:style>
  <w:style w:type="character" w:styleId="IntenseReference">
    <w:name w:val="Intense Reference"/>
    <w:uiPriority w:val="32"/>
    <w:qFormat/>
    <w:rsid w:val="00F209DA"/>
    <w:rPr>
      <w:b/>
      <w:bCs/>
      <w:i/>
      <w:iCs/>
      <w:caps/>
      <w:color w:val="4F81BD" w:themeColor="accent1"/>
    </w:rPr>
  </w:style>
  <w:style w:type="character" w:styleId="BookTitle">
    <w:name w:val="Book Title"/>
    <w:uiPriority w:val="33"/>
    <w:qFormat/>
    <w:rsid w:val="00F209DA"/>
    <w:rPr>
      <w:b/>
      <w:bCs/>
      <w:i/>
      <w:iCs/>
      <w:spacing w:val="9"/>
    </w:rPr>
  </w:style>
  <w:style w:type="paragraph" w:styleId="TOC2">
    <w:name w:val="toc 2"/>
    <w:basedOn w:val="Normal"/>
    <w:next w:val="Normal"/>
    <w:autoRedefine/>
    <w:uiPriority w:val="39"/>
    <w:unhideWhenUsed/>
    <w:qFormat/>
    <w:rsid w:val="00F209DA"/>
    <w:pPr>
      <w:spacing w:after="100"/>
      <w:ind w:left="200"/>
    </w:pPr>
  </w:style>
  <w:style w:type="character" w:styleId="Hyperlink">
    <w:name w:val="Hyperlink"/>
    <w:basedOn w:val="DefaultParagraphFont"/>
    <w:uiPriority w:val="99"/>
    <w:unhideWhenUsed/>
    <w:rsid w:val="00F209DA"/>
    <w:rPr>
      <w:color w:val="0000FF" w:themeColor="hyperlink"/>
      <w:u w:val="single"/>
    </w:rPr>
  </w:style>
  <w:style w:type="paragraph" w:styleId="TOC3">
    <w:name w:val="toc 3"/>
    <w:basedOn w:val="Normal"/>
    <w:next w:val="Normal"/>
    <w:autoRedefine/>
    <w:uiPriority w:val="39"/>
    <w:unhideWhenUsed/>
    <w:qFormat/>
    <w:rsid w:val="00F209DA"/>
    <w:pPr>
      <w:spacing w:after="100"/>
      <w:ind w:left="400"/>
    </w:pPr>
  </w:style>
  <w:style w:type="character" w:customStyle="1" w:styleId="schoolmangtaa1">
    <w:name w:val="schoolmangtaa1"/>
    <w:basedOn w:val="DefaultParagraphFont"/>
    <w:rsid w:val="00F209DA"/>
    <w:rPr>
      <w:b/>
      <w:bCs/>
      <w:color w:val="1B60A2"/>
    </w:rPr>
  </w:style>
  <w:style w:type="table" w:styleId="TableGrid">
    <w:name w:val="Table Grid"/>
    <w:basedOn w:val="TableNormal"/>
    <w:uiPriority w:val="59"/>
    <w:rsid w:val="00F209DA"/>
    <w:pPr>
      <w:spacing w:before="200" w:after="0" w:line="240" w:lineRule="auto"/>
    </w:pPr>
    <w:rPr>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F209DA"/>
    <w:pPr>
      <w:spacing w:before="0" w:after="100"/>
    </w:pPr>
    <w:rPr>
      <w:sz w:val="22"/>
      <w:szCs w:val="22"/>
      <w:lang w:bidi="ar-SA"/>
    </w:rPr>
  </w:style>
  <w:style w:type="paragraph" w:styleId="Header">
    <w:name w:val="header"/>
    <w:basedOn w:val="Normal"/>
    <w:link w:val="HeaderChar"/>
    <w:uiPriority w:val="99"/>
    <w:semiHidden/>
    <w:unhideWhenUsed/>
    <w:rsid w:val="00F209DA"/>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F209DA"/>
    <w:rPr>
      <w:rFonts w:eastAsiaTheme="minorEastAsia"/>
      <w:sz w:val="20"/>
      <w:szCs w:val="20"/>
      <w:lang w:val="en-US" w:bidi="en-US"/>
    </w:rPr>
  </w:style>
  <w:style w:type="paragraph" w:styleId="Footer">
    <w:name w:val="footer"/>
    <w:basedOn w:val="Normal"/>
    <w:link w:val="FooterChar"/>
    <w:uiPriority w:val="99"/>
    <w:unhideWhenUsed/>
    <w:rsid w:val="00F209D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209DA"/>
    <w:rPr>
      <w:rFonts w:eastAsiaTheme="minorEastAsia"/>
      <w:sz w:val="20"/>
      <w:szCs w:val="20"/>
      <w:lang w:val="en-US" w:bidi="en-US"/>
    </w:rPr>
  </w:style>
  <w:style w:type="paragraph" w:customStyle="1" w:styleId="DecimalAligned">
    <w:name w:val="Decimal Aligned"/>
    <w:basedOn w:val="Normal"/>
    <w:uiPriority w:val="40"/>
    <w:qFormat/>
    <w:rsid w:val="00F209DA"/>
    <w:pPr>
      <w:tabs>
        <w:tab w:val="decimal" w:pos="360"/>
      </w:tabs>
      <w:spacing w:before="0"/>
    </w:pPr>
    <w:rPr>
      <w:sz w:val="22"/>
      <w:szCs w:val="22"/>
      <w:lang w:bidi="ar-SA"/>
    </w:rPr>
  </w:style>
  <w:style w:type="paragraph" w:styleId="FootnoteText">
    <w:name w:val="footnote text"/>
    <w:basedOn w:val="Normal"/>
    <w:link w:val="FootnoteTextChar"/>
    <w:uiPriority w:val="99"/>
    <w:unhideWhenUsed/>
    <w:rsid w:val="00F209DA"/>
    <w:pPr>
      <w:spacing w:before="0" w:after="0" w:line="240" w:lineRule="auto"/>
    </w:pPr>
    <w:rPr>
      <w:lang w:bidi="ar-SA"/>
    </w:rPr>
  </w:style>
  <w:style w:type="character" w:customStyle="1" w:styleId="FootnoteTextChar">
    <w:name w:val="Footnote Text Char"/>
    <w:basedOn w:val="DefaultParagraphFont"/>
    <w:link w:val="FootnoteText"/>
    <w:uiPriority w:val="99"/>
    <w:rsid w:val="00F209DA"/>
    <w:rPr>
      <w:rFonts w:eastAsiaTheme="minorEastAsia"/>
      <w:sz w:val="20"/>
      <w:szCs w:val="20"/>
      <w:lang w:val="en-US"/>
    </w:rPr>
  </w:style>
  <w:style w:type="table" w:styleId="MediumShading2-Accent5">
    <w:name w:val="Medium Shading 2 Accent 5"/>
    <w:basedOn w:val="TableNormal"/>
    <w:uiPriority w:val="64"/>
    <w:rsid w:val="00F209DA"/>
    <w:pPr>
      <w:spacing w:after="0" w:line="240" w:lineRule="auto"/>
    </w:pPr>
    <w:rPr>
      <w:rFonts w:eastAsiaTheme="minorEastAsia"/>
      <w:lang w:val="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209DA"/>
    <w:pPr>
      <w:spacing w:after="0" w:line="240" w:lineRule="auto"/>
    </w:pPr>
    <w:rPr>
      <w:rFonts w:eastAsiaTheme="minorEastAsia"/>
      <w:lang w:val="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DocumentMap">
    <w:name w:val="Document Map"/>
    <w:basedOn w:val="Normal"/>
    <w:link w:val="DocumentMapChar"/>
    <w:uiPriority w:val="99"/>
    <w:semiHidden/>
    <w:unhideWhenUsed/>
    <w:rsid w:val="00F209DA"/>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209DA"/>
    <w:rPr>
      <w:rFonts w:ascii="Tahoma" w:eastAsiaTheme="minorEastAsia" w:hAnsi="Tahoma" w:cs="Tahoma"/>
      <w:sz w:val="16"/>
      <w:szCs w:val="16"/>
      <w:lang w:val="en-US" w:bidi="en-US"/>
    </w:rPr>
  </w:style>
  <w:style w:type="paragraph" w:styleId="NormalWeb">
    <w:name w:val="Normal (Web)"/>
    <w:basedOn w:val="Normal"/>
    <w:uiPriority w:val="99"/>
    <w:unhideWhenUsed/>
    <w:rsid w:val="00F209DA"/>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apple-converted-space">
    <w:name w:val="apple-converted-space"/>
    <w:basedOn w:val="DefaultParagraphFont"/>
    <w:rsid w:val="00F209DA"/>
  </w:style>
  <w:style w:type="paragraph" w:styleId="BodyText">
    <w:name w:val="Body Text"/>
    <w:basedOn w:val="Normal"/>
    <w:link w:val="BodyTextChar"/>
    <w:uiPriority w:val="99"/>
    <w:rsid w:val="00F209DA"/>
    <w:pPr>
      <w:spacing w:before="0" w:after="0" w:line="240" w:lineRule="auto"/>
    </w:pPr>
    <w:rPr>
      <w:rFonts w:ascii="Times New Roman" w:eastAsia="Times New Roman" w:hAnsi="Times New Roman" w:cs="Times New Roman"/>
      <w:sz w:val="24"/>
      <w:lang w:val="en-GB" w:bidi="ar-SA"/>
    </w:rPr>
  </w:style>
  <w:style w:type="character" w:customStyle="1" w:styleId="BodyTextChar">
    <w:name w:val="Body Text Char"/>
    <w:basedOn w:val="DefaultParagraphFont"/>
    <w:link w:val="BodyText"/>
    <w:uiPriority w:val="99"/>
    <w:rsid w:val="00F209DA"/>
    <w:rPr>
      <w:rFonts w:ascii="Times New Roman" w:eastAsia="Times New Roman" w:hAnsi="Times New Roman" w:cs="Times New Roman"/>
      <w:sz w:val="24"/>
      <w:szCs w:val="20"/>
      <w:lang w:val="en-GB"/>
    </w:rPr>
  </w:style>
  <w:style w:type="character" w:customStyle="1" w:styleId="parameter">
    <w:name w:val="parameter"/>
    <w:basedOn w:val="DefaultParagraphFont"/>
    <w:rsid w:val="00F209DA"/>
  </w:style>
  <w:style w:type="character" w:customStyle="1" w:styleId="label">
    <w:name w:val="label"/>
    <w:basedOn w:val="DefaultParagraphFont"/>
    <w:rsid w:val="00F209DA"/>
  </w:style>
  <w:style w:type="character" w:customStyle="1" w:styleId="mw-headline">
    <w:name w:val="mw-headline"/>
    <w:basedOn w:val="DefaultParagraphFont"/>
    <w:rsid w:val="00F209DA"/>
  </w:style>
  <w:style w:type="paragraph" w:customStyle="1" w:styleId="BodyText1">
    <w:name w:val="Body Text1"/>
    <w:link w:val="bodytextChar0"/>
    <w:rsid w:val="00F209DA"/>
    <w:pPr>
      <w:keepLines/>
      <w:spacing w:after="120" w:line="220" w:lineRule="atLeast"/>
    </w:pPr>
    <w:rPr>
      <w:rFonts w:ascii="Times New Roman" w:eastAsia="Times New Roman" w:hAnsi="Times New Roman" w:cs="Times New Roman"/>
      <w:sz w:val="20"/>
      <w:szCs w:val="20"/>
      <w:lang w:val="en-GB"/>
    </w:rPr>
  </w:style>
  <w:style w:type="character" w:customStyle="1" w:styleId="bodytextChar0">
    <w:name w:val="body text Char"/>
    <w:basedOn w:val="DefaultParagraphFont"/>
    <w:link w:val="BodyText1"/>
    <w:rsid w:val="00F209DA"/>
    <w:rPr>
      <w:rFonts w:ascii="Times New Roman" w:eastAsia="Times New Roman" w:hAnsi="Times New Roman" w:cs="Times New Roman"/>
      <w:sz w:val="20"/>
      <w:szCs w:val="20"/>
      <w:lang w:val="en-GB"/>
    </w:rPr>
  </w:style>
  <w:style w:type="table" w:customStyle="1" w:styleId="Calendar1">
    <w:name w:val="Calendar 1"/>
    <w:basedOn w:val="TableNormal"/>
    <w:uiPriority w:val="99"/>
    <w:qFormat/>
    <w:rsid w:val="00F209DA"/>
    <w:pPr>
      <w:spacing w:after="0" w:line="240" w:lineRule="auto"/>
    </w:pPr>
    <w:rPr>
      <w:rFonts w:eastAsiaTheme="minorEastAsia"/>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MediumGrid3-Accent1">
    <w:name w:val="Medium Grid 3 Accent 1"/>
    <w:basedOn w:val="TableNormal"/>
    <w:uiPriority w:val="69"/>
    <w:rsid w:val="00F209DA"/>
    <w:pPr>
      <w:spacing w:after="0" w:line="240" w:lineRule="auto"/>
    </w:pPr>
    <w:rPr>
      <w:rFonts w:eastAsiaTheme="minorEastAsia"/>
      <w:lang w:val="en-US" w:bidi="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input">
    <w:name w:val="input"/>
    <w:basedOn w:val="DefaultParagraphFont"/>
    <w:rsid w:val="00F209DA"/>
  </w:style>
  <w:style w:type="character" w:customStyle="1" w:styleId="lwcollapsibleareatitle">
    <w:name w:val="lw_collapsiblearea_title"/>
    <w:basedOn w:val="DefaultParagraphFont"/>
    <w:rsid w:val="00F209DA"/>
  </w:style>
  <w:style w:type="paragraph" w:styleId="HTMLPreformatted">
    <w:name w:val="HTML Preformatted"/>
    <w:basedOn w:val="Normal"/>
    <w:link w:val="HTMLPreformattedChar"/>
    <w:uiPriority w:val="99"/>
    <w:unhideWhenUsed/>
    <w:rsid w:val="00F2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F209DA"/>
    <w:rPr>
      <w:rFonts w:ascii="Courier New" w:eastAsia="Times New Roman" w:hAnsi="Courier New" w:cs="Courier New"/>
      <w:sz w:val="20"/>
      <w:szCs w:val="20"/>
      <w:lang w:val="en-US"/>
    </w:rPr>
  </w:style>
  <w:style w:type="character" w:customStyle="1" w:styleId="userinput">
    <w:name w:val="userinput"/>
    <w:basedOn w:val="DefaultParagraphFont"/>
    <w:rsid w:val="00F209DA"/>
  </w:style>
  <w:style w:type="character" w:styleId="HTMLVariable">
    <w:name w:val="HTML Variable"/>
    <w:basedOn w:val="DefaultParagraphFont"/>
    <w:uiPriority w:val="99"/>
    <w:semiHidden/>
    <w:unhideWhenUsed/>
    <w:rsid w:val="00F209DA"/>
    <w:rPr>
      <w:i/>
      <w:iCs/>
    </w:rPr>
  </w:style>
  <w:style w:type="paragraph" w:customStyle="1" w:styleId="Style-2">
    <w:name w:val="Style-2"/>
    <w:rsid w:val="00F209DA"/>
    <w:pPr>
      <w:suppressAutoHyphens/>
      <w:spacing w:line="288" w:lineRule="auto"/>
    </w:pPr>
    <w:rPr>
      <w:rFonts w:ascii="Times New Roman" w:eastAsia="Arial" w:hAnsi="Times New Roman" w:cs="Times New Roman"/>
      <w:sz w:val="20"/>
      <w:szCs w:val="20"/>
      <w:lang w:eastAsia="hi-IN" w:bidi="hi-IN"/>
    </w:rPr>
  </w:style>
  <w:style w:type="character" w:styleId="FollowedHyperlink">
    <w:name w:val="FollowedHyperlink"/>
    <w:basedOn w:val="DefaultParagraphFont"/>
    <w:uiPriority w:val="99"/>
    <w:semiHidden/>
    <w:unhideWhenUsed/>
    <w:rsid w:val="00F209DA"/>
    <w:rPr>
      <w:color w:val="800080" w:themeColor="followedHyperlink"/>
      <w:u w:val="single"/>
    </w:rPr>
  </w:style>
  <w:style w:type="paragraph" w:styleId="TOC4">
    <w:name w:val="toc 4"/>
    <w:basedOn w:val="Normal"/>
    <w:next w:val="Normal"/>
    <w:autoRedefine/>
    <w:uiPriority w:val="39"/>
    <w:unhideWhenUsed/>
    <w:rsid w:val="00F209DA"/>
    <w:pPr>
      <w:spacing w:before="0" w:after="100"/>
      <w:ind w:left="660"/>
    </w:pPr>
    <w:rPr>
      <w:sz w:val="22"/>
      <w:szCs w:val="22"/>
      <w:lang w:bidi="ar-SA"/>
    </w:rPr>
  </w:style>
  <w:style w:type="paragraph" w:styleId="TOC5">
    <w:name w:val="toc 5"/>
    <w:basedOn w:val="Normal"/>
    <w:next w:val="Normal"/>
    <w:autoRedefine/>
    <w:uiPriority w:val="39"/>
    <w:unhideWhenUsed/>
    <w:rsid w:val="00F209DA"/>
    <w:pPr>
      <w:spacing w:before="0" w:after="100"/>
      <w:ind w:left="880"/>
    </w:pPr>
    <w:rPr>
      <w:sz w:val="22"/>
      <w:szCs w:val="22"/>
      <w:lang w:bidi="ar-SA"/>
    </w:rPr>
  </w:style>
  <w:style w:type="paragraph" w:styleId="TOC6">
    <w:name w:val="toc 6"/>
    <w:basedOn w:val="Normal"/>
    <w:next w:val="Normal"/>
    <w:autoRedefine/>
    <w:uiPriority w:val="39"/>
    <w:unhideWhenUsed/>
    <w:rsid w:val="00F209DA"/>
    <w:pPr>
      <w:spacing w:before="0" w:after="100"/>
      <w:ind w:left="1100"/>
    </w:pPr>
    <w:rPr>
      <w:sz w:val="22"/>
      <w:szCs w:val="22"/>
      <w:lang w:bidi="ar-SA"/>
    </w:rPr>
  </w:style>
  <w:style w:type="paragraph" w:styleId="TOC7">
    <w:name w:val="toc 7"/>
    <w:basedOn w:val="Normal"/>
    <w:next w:val="Normal"/>
    <w:autoRedefine/>
    <w:uiPriority w:val="39"/>
    <w:unhideWhenUsed/>
    <w:rsid w:val="00F209DA"/>
    <w:pPr>
      <w:spacing w:before="0" w:after="100"/>
      <w:ind w:left="1320"/>
    </w:pPr>
    <w:rPr>
      <w:sz w:val="22"/>
      <w:szCs w:val="22"/>
      <w:lang w:bidi="ar-SA"/>
    </w:rPr>
  </w:style>
  <w:style w:type="paragraph" w:styleId="TOC8">
    <w:name w:val="toc 8"/>
    <w:basedOn w:val="Normal"/>
    <w:next w:val="Normal"/>
    <w:autoRedefine/>
    <w:uiPriority w:val="39"/>
    <w:unhideWhenUsed/>
    <w:rsid w:val="00F209DA"/>
    <w:pPr>
      <w:spacing w:before="0" w:after="100"/>
      <w:ind w:left="1540"/>
    </w:pPr>
    <w:rPr>
      <w:sz w:val="22"/>
      <w:szCs w:val="22"/>
      <w:lang w:bidi="ar-SA"/>
    </w:rPr>
  </w:style>
  <w:style w:type="paragraph" w:styleId="TOC9">
    <w:name w:val="toc 9"/>
    <w:basedOn w:val="Normal"/>
    <w:next w:val="Normal"/>
    <w:autoRedefine/>
    <w:uiPriority w:val="39"/>
    <w:unhideWhenUsed/>
    <w:rsid w:val="00F209DA"/>
    <w:pPr>
      <w:spacing w:before="0" w:after="100"/>
      <w:ind w:left="1760"/>
    </w:pPr>
    <w:rPr>
      <w:sz w:val="22"/>
      <w:szCs w:val="22"/>
      <w:lang w:bidi="ar-SA"/>
    </w:rPr>
  </w:style>
  <w:style w:type="paragraph" w:customStyle="1" w:styleId="WW-BodyText2">
    <w:name w:val="WW-Body Text 2"/>
    <w:basedOn w:val="Normal"/>
    <w:rsid w:val="00F209DA"/>
    <w:pPr>
      <w:suppressAutoHyphens/>
      <w:spacing w:before="0" w:after="0" w:line="360" w:lineRule="auto"/>
    </w:pPr>
    <w:rPr>
      <w:rFonts w:ascii="Bookman Old Style" w:eastAsia="Times New Roman" w:hAnsi="Bookman Old Style" w:cs="Times New Roman"/>
      <w:sz w:val="24"/>
      <w:lang w:eastAsia="ar-SA" w:bidi="ar-SA"/>
    </w:rPr>
  </w:style>
  <w:style w:type="character" w:customStyle="1" w:styleId="nowrap">
    <w:name w:val="nowrap"/>
    <w:basedOn w:val="DefaultParagraphFont"/>
    <w:rsid w:val="00F209D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22</Pages>
  <Words>3376</Words>
  <Characters>19249</Characters>
  <Application>Microsoft Office Word</Application>
  <DocSecurity>0</DocSecurity>
  <Lines>160</Lines>
  <Paragraphs>45</Paragraphs>
  <ScaleCrop>false</ScaleCrop>
  <Company>Hewlett-Packard</Company>
  <LinksUpToDate>false</LinksUpToDate>
  <CharactersWithSpaces>22580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dc:creator>
  <cp:keywords/>
  <dc:description/>
  <cp:lastModifiedBy>Anirban</cp:lastModifiedBy>
  <cp:revision>11</cp:revision>
  <dcterms:created xsi:type="dcterms:W3CDTF">2013-05-17T13:50:00Z</dcterms:created>
  <dcterms:modified xsi:type="dcterms:W3CDTF">2013-05-17T16:02:00Z</dcterms:modified>
</cp:coreProperties>
</file>